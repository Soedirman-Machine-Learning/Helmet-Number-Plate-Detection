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0.xml" ContentType="application/vnd.openxmlformats-officedocument.wordprocessingml.header+xml"/>
  <Override PartName="/word/footer3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6.xml" ContentType="application/vnd.openxmlformats-officedocument.wordprocessingml.header+xml"/>
  <Override PartName="/word/footer4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29.xml" ContentType="application/vnd.openxmlformats-officedocument.wordprocessingml.header+xml"/>
  <Override PartName="/word/footer4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32.xml" ContentType="application/vnd.openxmlformats-officedocument.wordprocessingml.header+xml"/>
  <Override PartName="/word/footer5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35.xml" ContentType="application/vnd.openxmlformats-officedocument.wordprocessingml.header+xml"/>
  <Override PartName="/word/footer5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0D46" w:rsidRPr="007059D0" w:rsidRDefault="001C7F85" w:rsidP="007059D0">
      <w:pPr>
        <w:pStyle w:val="TEUnsoed-Title"/>
      </w:pPr>
      <w:r>
        <w:t>LAPORAN TUGAS AKHIR</w:t>
      </w:r>
    </w:p>
    <w:p w:rsidR="00034295" w:rsidRDefault="00034295" w:rsidP="00034295">
      <w:pPr>
        <w:pStyle w:val="Default"/>
      </w:pPr>
    </w:p>
    <w:p w:rsidR="00E20D46" w:rsidRDefault="00034295" w:rsidP="00034295">
      <w:pPr>
        <w:pStyle w:val="TEUnsoed-Subtitle"/>
      </w:pPr>
      <w:r>
        <w:rPr>
          <w:b/>
          <w:bCs/>
          <w:szCs w:val="28"/>
        </w:rPr>
        <w:t xml:space="preserve">PERANCANGAN APLIKASI </w:t>
      </w:r>
      <w:r w:rsidRPr="00034295">
        <w:rPr>
          <w:b/>
          <w:bCs/>
          <w:i/>
          <w:szCs w:val="28"/>
        </w:rPr>
        <w:t>ANDROID</w:t>
      </w:r>
      <w:r>
        <w:rPr>
          <w:b/>
          <w:bCs/>
          <w:szCs w:val="28"/>
        </w:rPr>
        <w:t xml:space="preserve"> PENDETEKSI</w:t>
      </w:r>
    </w:p>
    <w:p w:rsidR="00E20D46" w:rsidRDefault="00034295" w:rsidP="00034295">
      <w:pPr>
        <w:pStyle w:val="TEUnsoed-Subtitle"/>
        <w:rPr>
          <w:b/>
        </w:rPr>
      </w:pPr>
      <w:r>
        <w:rPr>
          <w:b/>
        </w:rPr>
        <w:t xml:space="preserve">HELM DAN PLAT NOMOR DENGAN </w:t>
      </w:r>
      <w:r w:rsidRPr="00034295">
        <w:rPr>
          <w:b/>
          <w:i/>
        </w:rPr>
        <w:t>METODE YOU ONLY LOOK ONCE</w:t>
      </w:r>
      <w:r>
        <w:rPr>
          <w:b/>
        </w:rPr>
        <w:t xml:space="preserve"> (YOLO)</w:t>
      </w:r>
    </w:p>
    <w:p w:rsidR="007059D0" w:rsidRPr="00034295" w:rsidRDefault="007059D0" w:rsidP="00034295">
      <w:pPr>
        <w:pStyle w:val="TEUnsoed-Subtitle"/>
        <w:rPr>
          <w:b/>
        </w:rPr>
      </w:pPr>
    </w:p>
    <w:p w:rsidR="00E20D46" w:rsidRDefault="00E20D46">
      <w:pPr>
        <w:pStyle w:val="TEUnsoed-Subtitle"/>
      </w:pPr>
      <w:r>
        <w:t>Disusun untuk memenuhi kebutuhan akan templat berkas laporan</w:t>
      </w:r>
      <w:r>
        <w:br/>
        <w:t>di Jurusan Teknik Elektro Universitas Jenderal Soedirman</w:t>
      </w: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484D03">
      <w:pPr>
        <w:pStyle w:val="TEUnsoed-Subtitle"/>
      </w:pPr>
      <w:r>
        <w:rPr>
          <w:noProof/>
          <w:lang w:eastAsia="id-ID" w:bidi="ar-SA"/>
        </w:rPr>
        <w:drawing>
          <wp:inline distT="0" distB="0" distL="0" distR="0">
            <wp:extent cx="1800225" cy="1800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solidFill>
                      <a:srgbClr val="FFFFFF"/>
                    </a:solidFill>
                    <a:ln>
                      <a:noFill/>
                    </a:ln>
                  </pic:spPr>
                </pic:pic>
              </a:graphicData>
            </a:graphic>
          </wp:inline>
        </w:drawing>
      </w: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E20D46">
      <w:pPr>
        <w:pStyle w:val="TEUnsoed-Subtitle"/>
      </w:pPr>
      <w:r>
        <w:t>Disusun oleh:</w:t>
      </w:r>
    </w:p>
    <w:p w:rsidR="00E20D46" w:rsidRDefault="00E20D46">
      <w:pPr>
        <w:pStyle w:val="TEUnsoed-Subtitle"/>
      </w:pPr>
    </w:p>
    <w:p w:rsidR="00E20D46" w:rsidRDefault="001C7F85">
      <w:pPr>
        <w:pStyle w:val="TEUnsoed-Subtitle"/>
      </w:pPr>
      <w:r>
        <w:t>MumtazPrima Rahmaputra</w:t>
      </w:r>
    </w:p>
    <w:p w:rsidR="00E20D46" w:rsidRDefault="001C7F85">
      <w:pPr>
        <w:pStyle w:val="TEUnsoed-Subtitle"/>
      </w:pPr>
      <w:r>
        <w:t>H1A017044</w:t>
      </w: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E20D46">
      <w:pPr>
        <w:pStyle w:val="TEUnsoed-Subtitle"/>
      </w:pPr>
      <w:r>
        <w:rPr>
          <w:b/>
          <w:bCs/>
        </w:rPr>
        <w:t>KEMENTERIAN RISET, TEKNOLOGI DAN PENDIDIKAN TINGGI</w:t>
      </w:r>
    </w:p>
    <w:p w:rsidR="00E20D46" w:rsidRDefault="00E20D46">
      <w:pPr>
        <w:pStyle w:val="TEUnsoed-Subtitle"/>
      </w:pPr>
      <w:r>
        <w:rPr>
          <w:b/>
          <w:bCs/>
        </w:rPr>
        <w:t>UNIVERSITAS JENDERAL SOEDIRMAN</w:t>
      </w:r>
    </w:p>
    <w:p w:rsidR="00E20D46" w:rsidRDefault="00E20D46">
      <w:pPr>
        <w:pStyle w:val="TEUnsoed-Subtitle"/>
      </w:pPr>
      <w:r>
        <w:rPr>
          <w:b/>
          <w:bCs/>
        </w:rPr>
        <w:t xml:space="preserve">FAKULTAS TEKNIK </w:t>
      </w:r>
    </w:p>
    <w:p w:rsidR="00E20D46" w:rsidRDefault="00E20D46">
      <w:pPr>
        <w:pStyle w:val="TEUnsoed-Subtitle"/>
      </w:pPr>
      <w:r>
        <w:rPr>
          <w:b/>
          <w:bCs/>
        </w:rPr>
        <w:t>JURUSAN/PROGRAM STUDI TEKNIK ELEKTRO</w:t>
      </w:r>
    </w:p>
    <w:p w:rsidR="00E20D46" w:rsidRDefault="00E20D46">
      <w:pPr>
        <w:pStyle w:val="TEUnsoed-Subtitle"/>
      </w:pPr>
      <w:r>
        <w:rPr>
          <w:b/>
          <w:bCs/>
        </w:rPr>
        <w:t>PURBALINGGA</w:t>
      </w:r>
    </w:p>
    <w:p w:rsidR="00E20D46" w:rsidRDefault="001C7F85">
      <w:pPr>
        <w:pStyle w:val="TEUnsoed-Subtitle"/>
        <w:sectPr w:rsidR="00E20D46">
          <w:pgSz w:w="11906" w:h="16838"/>
          <w:pgMar w:top="567" w:right="1134" w:bottom="1134" w:left="1701" w:header="720" w:footer="720" w:gutter="0"/>
          <w:pgNumType w:fmt="lowerRoman"/>
          <w:cols w:space="720"/>
          <w:docGrid w:linePitch="312" w:charSpace="-6145"/>
        </w:sectPr>
      </w:pPr>
      <w:r>
        <w:rPr>
          <w:b/>
          <w:bCs/>
        </w:rPr>
        <w:t>2020</w:t>
      </w:r>
    </w:p>
    <w:p w:rsidR="00E20D46" w:rsidRDefault="00E20D46">
      <w:pPr>
        <w:pStyle w:val="Text"/>
        <w:sectPr w:rsidR="00E20D46">
          <w:pgSz w:w="11906" w:h="16838"/>
          <w:pgMar w:top="2268" w:right="1701" w:bottom="1701" w:left="2268" w:header="720" w:footer="720" w:gutter="0"/>
          <w:pgNumType w:fmt="lowerRoman"/>
          <w:cols w:space="720"/>
          <w:docGrid w:linePitch="312" w:charSpace="-6145"/>
        </w:sectPr>
      </w:pPr>
    </w:p>
    <w:p w:rsidR="00E20D46" w:rsidRDefault="00E20D46">
      <w:pPr>
        <w:pStyle w:val="Heading1"/>
        <w:numPr>
          <w:ilvl w:val="0"/>
          <w:numId w:val="0"/>
        </w:numPr>
      </w:pPr>
      <w:bookmarkStart w:id="0" w:name="_Toc63344947"/>
      <w:r>
        <w:rPr>
          <w:color w:val="FFFFFF"/>
        </w:rPr>
        <w:lastRenderedPageBreak/>
        <w:t>HALAMAN JUDUL</w:t>
      </w:r>
      <w:bookmarkEnd w:id="0"/>
    </w:p>
    <w:p w:rsidR="00E20D46" w:rsidRDefault="00E20D46">
      <w:pPr>
        <w:pStyle w:val="TEUnsoed-Title"/>
      </w:pPr>
      <w:r>
        <w:t>LAPORAN T</w:t>
      </w:r>
      <w:r w:rsidR="001C7F85">
        <w:t>UGAS AKHIR</w:t>
      </w:r>
    </w:p>
    <w:p w:rsidR="00E20D46" w:rsidRDefault="00E20D46">
      <w:pPr>
        <w:pStyle w:val="TEUnsoed-Title"/>
        <w:rPr>
          <w:caps w:val="0"/>
        </w:rPr>
      </w:pPr>
    </w:p>
    <w:p w:rsidR="00034295" w:rsidRDefault="00034295" w:rsidP="00034295">
      <w:pPr>
        <w:pStyle w:val="TEUnsoed-Subtitle"/>
      </w:pPr>
      <w:r>
        <w:rPr>
          <w:b/>
          <w:bCs/>
          <w:szCs w:val="28"/>
        </w:rPr>
        <w:t xml:space="preserve">PERANCANGAN APLIKASI </w:t>
      </w:r>
      <w:r w:rsidRPr="00034295">
        <w:rPr>
          <w:b/>
          <w:bCs/>
          <w:i/>
          <w:szCs w:val="28"/>
        </w:rPr>
        <w:t>ANDROID</w:t>
      </w:r>
      <w:r>
        <w:rPr>
          <w:b/>
          <w:bCs/>
          <w:szCs w:val="28"/>
        </w:rPr>
        <w:t xml:space="preserve"> PENDETEKSI</w:t>
      </w:r>
    </w:p>
    <w:p w:rsidR="00034295" w:rsidRPr="00034295" w:rsidRDefault="00034295" w:rsidP="00034295">
      <w:pPr>
        <w:pStyle w:val="TEUnsoed-Subtitle"/>
        <w:rPr>
          <w:b/>
        </w:rPr>
      </w:pPr>
      <w:r>
        <w:rPr>
          <w:b/>
        </w:rPr>
        <w:t xml:space="preserve">HELM DAN PLAT NOMOR DENGAN </w:t>
      </w:r>
      <w:r w:rsidRPr="00034295">
        <w:rPr>
          <w:b/>
          <w:i/>
        </w:rPr>
        <w:t>METODE YOU ONLY LOOK ONCE</w:t>
      </w:r>
      <w:r>
        <w:rPr>
          <w:b/>
        </w:rPr>
        <w:t xml:space="preserve"> (YOLO)</w:t>
      </w:r>
    </w:p>
    <w:p w:rsidR="00E20D46" w:rsidRDefault="00E20D46">
      <w:pPr>
        <w:pStyle w:val="TEUnsoed-Subtitle"/>
      </w:pPr>
    </w:p>
    <w:p w:rsidR="00E20D46" w:rsidRDefault="00E20D46">
      <w:pPr>
        <w:pStyle w:val="TEUnsoed-Subtitle"/>
      </w:pPr>
    </w:p>
    <w:p w:rsidR="00E20D46" w:rsidRDefault="00E20D46">
      <w:pPr>
        <w:pStyle w:val="TEUnsoed-Subtitle"/>
      </w:pPr>
      <w:r>
        <w:t>Disusun untuk memenuhi kebutuhan akan templat berkas laporan</w:t>
      </w:r>
      <w:r>
        <w:br/>
        <w:t>di Jurusan Teknik Elektro Universitas Jenderal Soedirman</w:t>
      </w: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484D03">
      <w:pPr>
        <w:pStyle w:val="TEUnsoed-Subtitle"/>
      </w:pPr>
      <w:r>
        <w:rPr>
          <w:noProof/>
          <w:lang w:eastAsia="id-ID" w:bidi="ar-SA"/>
        </w:rPr>
        <w:drawing>
          <wp:inline distT="0" distB="0" distL="0" distR="0">
            <wp:extent cx="1800225"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solidFill>
                      <a:srgbClr val="FFFFFF"/>
                    </a:solidFill>
                    <a:ln>
                      <a:noFill/>
                    </a:ln>
                  </pic:spPr>
                </pic:pic>
              </a:graphicData>
            </a:graphic>
          </wp:inline>
        </w:drawing>
      </w: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E20D46">
      <w:pPr>
        <w:pStyle w:val="TEUnsoed-Subtitle"/>
      </w:pPr>
      <w:r>
        <w:t>Disusun oleh:</w:t>
      </w:r>
    </w:p>
    <w:p w:rsidR="00E20D46" w:rsidRDefault="00E20D46">
      <w:pPr>
        <w:pStyle w:val="TEUnsoed-Subtitle"/>
      </w:pPr>
    </w:p>
    <w:p w:rsidR="00E20D46" w:rsidRDefault="001C7F85">
      <w:pPr>
        <w:pStyle w:val="TEUnsoed-Subtitle"/>
      </w:pPr>
      <w:r>
        <w:t>Mumtaz Prima Rahmaputra</w:t>
      </w:r>
    </w:p>
    <w:p w:rsidR="00E20D46" w:rsidRDefault="001C7F85">
      <w:pPr>
        <w:pStyle w:val="TEUnsoed-Subtitle"/>
      </w:pPr>
      <w:r>
        <w:t>H1A017044</w:t>
      </w: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E20D46">
      <w:pPr>
        <w:pStyle w:val="TEUnsoed-Subtitle"/>
      </w:pPr>
    </w:p>
    <w:p w:rsidR="00E20D46" w:rsidRDefault="00E20D46">
      <w:pPr>
        <w:pStyle w:val="TEUnsoed-Subtitle"/>
      </w:pPr>
      <w:r>
        <w:rPr>
          <w:b/>
          <w:bCs/>
        </w:rPr>
        <w:t>KEMENTERIAN RISET, TEKNOLOGI DAN PENDIDIKAN TINGGI</w:t>
      </w:r>
    </w:p>
    <w:p w:rsidR="00E20D46" w:rsidRDefault="00E20D46">
      <w:pPr>
        <w:pStyle w:val="TEUnsoed-Subtitle"/>
      </w:pPr>
      <w:r>
        <w:rPr>
          <w:b/>
          <w:bCs/>
        </w:rPr>
        <w:t>UNIVERSITAS JENDERAL SOEDIRMAN</w:t>
      </w:r>
    </w:p>
    <w:p w:rsidR="00E20D46" w:rsidRDefault="00E20D46">
      <w:pPr>
        <w:pStyle w:val="TEUnsoed-Subtitle"/>
      </w:pPr>
      <w:r>
        <w:rPr>
          <w:b/>
          <w:bCs/>
        </w:rPr>
        <w:t xml:space="preserve">FAKULTAS TEKNIK </w:t>
      </w:r>
    </w:p>
    <w:p w:rsidR="00E20D46" w:rsidRDefault="00E20D46">
      <w:pPr>
        <w:pStyle w:val="TEUnsoed-Subtitle"/>
      </w:pPr>
      <w:r>
        <w:rPr>
          <w:b/>
          <w:bCs/>
        </w:rPr>
        <w:t>JURUSAN/PROGRAM STUDI TEKNIK ELEKTRO</w:t>
      </w:r>
    </w:p>
    <w:p w:rsidR="00E20D46" w:rsidRDefault="00E20D46">
      <w:pPr>
        <w:pStyle w:val="TEUnsoed-Subtitle"/>
      </w:pPr>
      <w:r>
        <w:rPr>
          <w:b/>
          <w:bCs/>
        </w:rPr>
        <w:t>PURBALINGGA</w:t>
      </w:r>
    </w:p>
    <w:p w:rsidR="00E20D46" w:rsidRDefault="001C7F85">
      <w:pPr>
        <w:pStyle w:val="TEUnsoed-Subtitle"/>
        <w:sectPr w:rsidR="00E20D46">
          <w:pgSz w:w="11906" w:h="16838"/>
          <w:pgMar w:top="567" w:right="1134" w:bottom="1134" w:left="1701" w:header="720" w:footer="720" w:gutter="0"/>
          <w:pgNumType w:fmt="lowerRoman" w:start="1"/>
          <w:cols w:space="720"/>
          <w:docGrid w:linePitch="312" w:charSpace="-6145"/>
        </w:sectPr>
      </w:pPr>
      <w:r>
        <w:rPr>
          <w:rFonts w:ascii="Times New Roman" w:hAnsi="Times New Roman"/>
          <w:b/>
          <w:bCs/>
          <w:szCs w:val="56"/>
        </w:rPr>
        <w:t>2020</w:t>
      </w:r>
    </w:p>
    <w:p w:rsidR="00E20D46" w:rsidRDefault="00E20D46">
      <w:pPr>
        <w:pStyle w:val="Heading1"/>
        <w:numPr>
          <w:ilvl w:val="0"/>
          <w:numId w:val="0"/>
        </w:numPr>
      </w:pPr>
      <w:bookmarkStart w:id="1" w:name="_Toc63344948"/>
      <w:r>
        <w:lastRenderedPageBreak/>
        <w:t>HALAMAN PENGESAHAN</w:t>
      </w:r>
      <w:bookmarkEnd w:id="1"/>
    </w:p>
    <w:p w:rsidR="00E20D46" w:rsidRDefault="001C7F85">
      <w:pPr>
        <w:pStyle w:val="Text"/>
        <w:jc w:val="center"/>
        <w:rPr>
          <w:iCs w:val="0"/>
        </w:rPr>
      </w:pPr>
      <w:r>
        <w:rPr>
          <w:iCs w:val="0"/>
        </w:rPr>
        <w:t>Tugas Akhir</w:t>
      </w:r>
      <w:r w:rsidR="00E20D46">
        <w:rPr>
          <w:iCs w:val="0"/>
        </w:rPr>
        <w:t xml:space="preserve"> dengan Judul:</w:t>
      </w:r>
    </w:p>
    <w:p w:rsidR="001C7F85" w:rsidRDefault="001C7F85">
      <w:pPr>
        <w:pStyle w:val="Text"/>
        <w:jc w:val="center"/>
      </w:pPr>
    </w:p>
    <w:p w:rsidR="00034295" w:rsidRPr="00034295" w:rsidRDefault="00034295" w:rsidP="00034295">
      <w:pPr>
        <w:pStyle w:val="TEUnsoed-Subtitle"/>
        <w:rPr>
          <w:sz w:val="26"/>
          <w:szCs w:val="26"/>
        </w:rPr>
      </w:pPr>
      <w:r w:rsidRPr="00034295">
        <w:rPr>
          <w:b/>
          <w:bCs/>
          <w:sz w:val="26"/>
          <w:szCs w:val="26"/>
        </w:rPr>
        <w:t xml:space="preserve">PERANCANGAN APLIKASI </w:t>
      </w:r>
      <w:r w:rsidRPr="00034295">
        <w:rPr>
          <w:b/>
          <w:bCs/>
          <w:i/>
          <w:sz w:val="26"/>
          <w:szCs w:val="26"/>
        </w:rPr>
        <w:t>ANDROID</w:t>
      </w:r>
      <w:r w:rsidRPr="00034295">
        <w:rPr>
          <w:b/>
          <w:bCs/>
          <w:sz w:val="26"/>
          <w:szCs w:val="26"/>
        </w:rPr>
        <w:t xml:space="preserve"> PENDETEKSI</w:t>
      </w:r>
    </w:p>
    <w:p w:rsidR="00034295" w:rsidRPr="00034295" w:rsidRDefault="00034295" w:rsidP="00034295">
      <w:pPr>
        <w:pStyle w:val="TEUnsoed-Subtitle"/>
        <w:rPr>
          <w:b/>
          <w:sz w:val="26"/>
          <w:szCs w:val="26"/>
        </w:rPr>
      </w:pPr>
      <w:r w:rsidRPr="00034295">
        <w:rPr>
          <w:b/>
          <w:sz w:val="26"/>
          <w:szCs w:val="26"/>
        </w:rPr>
        <w:t xml:space="preserve">HELM DAN PLAT NOMOR DENGAN </w:t>
      </w:r>
      <w:r w:rsidRPr="00034295">
        <w:rPr>
          <w:b/>
          <w:i/>
          <w:sz w:val="26"/>
          <w:szCs w:val="26"/>
        </w:rPr>
        <w:t>METODE YOU ONLY LOOK ONCE</w:t>
      </w:r>
      <w:r w:rsidRPr="00034295">
        <w:rPr>
          <w:b/>
          <w:sz w:val="26"/>
          <w:szCs w:val="26"/>
        </w:rPr>
        <w:t xml:space="preserve"> (YOLO)</w:t>
      </w:r>
    </w:p>
    <w:p w:rsidR="00E20D46" w:rsidRDefault="00E20D46">
      <w:pPr>
        <w:pStyle w:val="Text"/>
        <w:jc w:val="center"/>
        <w:rPr>
          <w:b/>
          <w:bCs/>
          <w:i/>
          <w:lang w:val="en-US"/>
        </w:rPr>
      </w:pPr>
    </w:p>
    <w:p w:rsidR="00E20D46" w:rsidRDefault="00484D03">
      <w:pPr>
        <w:pStyle w:val="Text"/>
        <w:jc w:val="center"/>
      </w:pPr>
      <w:r>
        <w:rPr>
          <w:noProof/>
          <w:lang w:eastAsia="id-ID" w:bidi="ar-SA"/>
        </w:rPr>
        <w:drawing>
          <wp:anchor distT="0" distB="0" distL="0" distR="0" simplePos="0" relativeHeight="251653632" behindDoc="1" locked="0" layoutInCell="1" allowOverlap="1">
            <wp:simplePos x="0" y="0"/>
            <wp:positionH relativeFrom="column">
              <wp:align>center</wp:align>
            </wp:positionH>
            <wp:positionV relativeFrom="paragraph">
              <wp:posOffset>36195</wp:posOffset>
            </wp:positionV>
            <wp:extent cx="4037330" cy="414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4037330" cy="4149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20D46" w:rsidRDefault="00E20D46">
      <w:pPr>
        <w:pStyle w:val="Text"/>
        <w:jc w:val="center"/>
      </w:pPr>
      <w:r>
        <w:t>Disusun oleh:</w:t>
      </w:r>
    </w:p>
    <w:p w:rsidR="00E20D46" w:rsidRDefault="001C7F85">
      <w:pPr>
        <w:pStyle w:val="Text"/>
        <w:jc w:val="center"/>
      </w:pPr>
      <w:r>
        <w:t>Mumtaz Prima Rahmaputra</w:t>
      </w:r>
      <w:r>
        <w:br/>
        <w:t>H1A017044</w:t>
      </w:r>
    </w:p>
    <w:p w:rsidR="00E20D46" w:rsidRDefault="00E20D46">
      <w:pPr>
        <w:pStyle w:val="Text"/>
        <w:jc w:val="center"/>
      </w:pPr>
    </w:p>
    <w:p w:rsidR="00E20D46" w:rsidRDefault="00E20D46">
      <w:pPr>
        <w:pStyle w:val="Text"/>
        <w:jc w:val="center"/>
      </w:pPr>
      <w:r>
        <w:t>Diajukan untuk memenuhi salah satu persyaratan</w:t>
      </w:r>
      <w:r>
        <w:br/>
        <w:t>memperoleh gelar Sarjana Teknik pada</w:t>
      </w:r>
      <w:r>
        <w:br/>
        <w:t>Jurusan/Program Studi Teknik Elektro</w:t>
      </w:r>
      <w:r>
        <w:br/>
        <w:t>Fakultas Teknik</w:t>
      </w:r>
      <w:r>
        <w:br/>
        <w:t>Universitas Jenderal Soedirman</w:t>
      </w:r>
    </w:p>
    <w:p w:rsidR="00E20D46" w:rsidRDefault="00E20D46">
      <w:pPr>
        <w:pStyle w:val="Text"/>
        <w:jc w:val="center"/>
      </w:pPr>
    </w:p>
    <w:p w:rsidR="00E20D46" w:rsidRDefault="00E20D46">
      <w:pPr>
        <w:pStyle w:val="Text"/>
        <w:jc w:val="center"/>
      </w:pPr>
    </w:p>
    <w:p w:rsidR="00E20D46" w:rsidRDefault="00E20D46">
      <w:pPr>
        <w:pStyle w:val="Text"/>
        <w:jc w:val="center"/>
      </w:pPr>
      <w:r>
        <w:t>Diterima dan disetujui</w:t>
      </w:r>
      <w:r>
        <w:br/>
        <w:t>Pada Tanggal : __________________</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79"/>
        <w:gridCol w:w="400"/>
        <w:gridCol w:w="3858"/>
      </w:tblGrid>
      <w:tr w:rsidR="00E20D46">
        <w:tc>
          <w:tcPr>
            <w:tcW w:w="3679" w:type="dxa"/>
            <w:shd w:val="clear" w:color="auto" w:fill="auto"/>
          </w:tcPr>
          <w:p w:rsidR="00E20D46" w:rsidRDefault="00E20D46">
            <w:pPr>
              <w:pStyle w:val="TableContents"/>
              <w:jc w:val="center"/>
            </w:pPr>
            <w:r>
              <w:rPr>
                <w:sz w:val="24"/>
              </w:rPr>
              <w:t>Pembimbing I</w:t>
            </w:r>
          </w:p>
          <w:p w:rsidR="00E20D46" w:rsidRDefault="00E20D46">
            <w:pPr>
              <w:pStyle w:val="TableContents"/>
              <w:jc w:val="center"/>
              <w:rPr>
                <w:sz w:val="24"/>
              </w:rPr>
            </w:pPr>
          </w:p>
          <w:p w:rsidR="00E20D46" w:rsidRDefault="00E20D46">
            <w:pPr>
              <w:pStyle w:val="TableContents"/>
              <w:jc w:val="center"/>
              <w:rPr>
                <w:sz w:val="24"/>
              </w:rPr>
            </w:pPr>
          </w:p>
          <w:p w:rsidR="00E20D46" w:rsidRDefault="001C7F85" w:rsidP="001C7F85">
            <w:pPr>
              <w:pStyle w:val="TableContents"/>
              <w:jc w:val="center"/>
            </w:pPr>
            <w:r w:rsidRPr="001C7F85">
              <w:rPr>
                <w:sz w:val="24"/>
                <w:u w:val="single"/>
              </w:rPr>
              <w:t>Imron Rosyadi, S.T., M. Sc.</w:t>
            </w:r>
            <w:r w:rsidR="00E20D46">
              <w:rPr>
                <w:sz w:val="24"/>
              </w:rPr>
              <w:br/>
              <w:t>(NIP :</w:t>
            </w:r>
            <w:r>
              <w:t xml:space="preserve"> </w:t>
            </w:r>
            <w:r w:rsidRPr="001C7F85">
              <w:rPr>
                <w:sz w:val="24"/>
              </w:rPr>
              <w:t>197909242003121003</w:t>
            </w:r>
            <w:r w:rsidR="00E20D46">
              <w:rPr>
                <w:sz w:val="24"/>
              </w:rPr>
              <w:t>)</w:t>
            </w:r>
          </w:p>
        </w:tc>
        <w:tc>
          <w:tcPr>
            <w:tcW w:w="400" w:type="dxa"/>
            <w:shd w:val="clear" w:color="auto" w:fill="auto"/>
          </w:tcPr>
          <w:p w:rsidR="00E20D46" w:rsidRDefault="00E20D46">
            <w:pPr>
              <w:pStyle w:val="TableContents"/>
              <w:jc w:val="center"/>
              <w:rPr>
                <w:sz w:val="24"/>
              </w:rPr>
            </w:pPr>
          </w:p>
        </w:tc>
        <w:tc>
          <w:tcPr>
            <w:tcW w:w="3858" w:type="dxa"/>
            <w:shd w:val="clear" w:color="auto" w:fill="auto"/>
          </w:tcPr>
          <w:p w:rsidR="00E20D46" w:rsidRDefault="00E20D46">
            <w:pPr>
              <w:pStyle w:val="TableContents"/>
              <w:jc w:val="center"/>
            </w:pPr>
            <w:r>
              <w:rPr>
                <w:sz w:val="24"/>
              </w:rPr>
              <w:t>Pembimbing II/Lapangan</w:t>
            </w:r>
          </w:p>
          <w:p w:rsidR="00E20D46" w:rsidRDefault="00E20D46">
            <w:pPr>
              <w:pStyle w:val="TableContents"/>
              <w:jc w:val="center"/>
              <w:rPr>
                <w:sz w:val="24"/>
              </w:rPr>
            </w:pPr>
          </w:p>
          <w:p w:rsidR="00E20D46" w:rsidRDefault="00E20D46">
            <w:pPr>
              <w:pStyle w:val="TableContents"/>
              <w:jc w:val="center"/>
              <w:rPr>
                <w:sz w:val="24"/>
              </w:rPr>
            </w:pPr>
          </w:p>
          <w:p w:rsidR="00E20D46" w:rsidRPr="00CD3B3B" w:rsidRDefault="007059D0" w:rsidP="00CD3B3B">
            <w:pPr>
              <w:pStyle w:val="Default"/>
              <w:jc w:val="center"/>
            </w:pPr>
            <w:r w:rsidRPr="00CD3B3B">
              <w:rPr>
                <w:sz w:val="23"/>
                <w:szCs w:val="23"/>
                <w:u w:val="single"/>
              </w:rPr>
              <w:t>Muha</w:t>
            </w:r>
            <w:r w:rsidR="00CD3B3B" w:rsidRPr="00CD3B3B">
              <w:rPr>
                <w:sz w:val="23"/>
                <w:szCs w:val="23"/>
                <w:u w:val="single"/>
              </w:rPr>
              <w:t>mmad Syaiful Aliim, S.T., M.T.</w:t>
            </w:r>
            <w:r w:rsidR="00CD3B3B">
              <w:rPr>
                <w:sz w:val="23"/>
                <w:szCs w:val="23"/>
              </w:rPr>
              <w:t xml:space="preserve"> </w:t>
            </w:r>
            <w:r w:rsidR="00E20D46">
              <w:br/>
              <w:t xml:space="preserve">(NIP : </w:t>
            </w:r>
            <w:r w:rsidR="00CD3B3B">
              <w:t xml:space="preserve">199009052019031021 </w:t>
            </w:r>
            <w:r w:rsidR="00E20D46">
              <w:t>)</w:t>
            </w:r>
          </w:p>
        </w:tc>
      </w:tr>
      <w:tr w:rsidR="00E20D46">
        <w:tc>
          <w:tcPr>
            <w:tcW w:w="7937" w:type="dxa"/>
            <w:gridSpan w:val="3"/>
            <w:shd w:val="clear" w:color="auto" w:fill="auto"/>
          </w:tcPr>
          <w:p w:rsidR="00E20D46" w:rsidRDefault="00E20D46">
            <w:pPr>
              <w:pStyle w:val="TableContents"/>
              <w:jc w:val="center"/>
              <w:rPr>
                <w:sz w:val="24"/>
              </w:rPr>
            </w:pPr>
          </w:p>
          <w:p w:rsidR="00E20D46" w:rsidRDefault="00E20D46">
            <w:pPr>
              <w:pStyle w:val="TableContents"/>
              <w:jc w:val="center"/>
            </w:pPr>
            <w:r>
              <w:rPr>
                <w:sz w:val="24"/>
              </w:rPr>
              <w:t>Mengetahui:</w:t>
            </w:r>
          </w:p>
          <w:p w:rsidR="00E20D46" w:rsidRDefault="00E20D46">
            <w:pPr>
              <w:pStyle w:val="TableContents"/>
              <w:jc w:val="center"/>
            </w:pPr>
            <w:r>
              <w:rPr>
                <w:sz w:val="24"/>
              </w:rPr>
              <w:t>Dekan Fakultas Teknik</w:t>
            </w:r>
          </w:p>
          <w:p w:rsidR="00E20D46" w:rsidRDefault="00E20D46">
            <w:pPr>
              <w:pStyle w:val="TableContents"/>
              <w:jc w:val="center"/>
              <w:rPr>
                <w:sz w:val="24"/>
              </w:rPr>
            </w:pPr>
          </w:p>
          <w:p w:rsidR="00E20D46" w:rsidRDefault="00E20D46">
            <w:pPr>
              <w:pStyle w:val="TableContents"/>
              <w:jc w:val="center"/>
              <w:rPr>
                <w:sz w:val="24"/>
              </w:rPr>
            </w:pPr>
          </w:p>
          <w:p w:rsidR="001C7F85" w:rsidRPr="001C7F85" w:rsidRDefault="001C7F85">
            <w:pPr>
              <w:pStyle w:val="TableContents"/>
              <w:jc w:val="center"/>
              <w:rPr>
                <w:sz w:val="24"/>
                <w:u w:val="single"/>
              </w:rPr>
            </w:pPr>
            <w:r w:rsidRPr="001C7F85">
              <w:rPr>
                <w:sz w:val="24"/>
                <w:u w:val="single"/>
              </w:rPr>
              <w:t>Dr. Eng. Suroso, S. T., M. Eng.</w:t>
            </w:r>
          </w:p>
          <w:p w:rsidR="00E20D46" w:rsidRDefault="00E20D46">
            <w:pPr>
              <w:pStyle w:val="TableContents"/>
              <w:jc w:val="center"/>
            </w:pPr>
            <w:r>
              <w:rPr>
                <w:sz w:val="24"/>
              </w:rPr>
              <w:t xml:space="preserve">NIP. </w:t>
            </w:r>
            <w:r w:rsidR="001C7F85" w:rsidRPr="001C7F85">
              <w:rPr>
                <w:sz w:val="24"/>
              </w:rPr>
              <w:t>197812242001121002</w:t>
            </w:r>
          </w:p>
        </w:tc>
      </w:tr>
    </w:tbl>
    <w:p w:rsidR="00E20D46" w:rsidRDefault="00E20D46">
      <w:pPr>
        <w:pStyle w:val="Text"/>
        <w:sectPr w:rsidR="00E20D46">
          <w:footerReference w:type="default" r:id="rId10"/>
          <w:footerReference w:type="first" r:id="rId11"/>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2" w:name="_Toc63344949"/>
      <w:r>
        <w:lastRenderedPageBreak/>
        <w:t>HALAMAN PERNYATAAN</w:t>
      </w:r>
      <w:bookmarkEnd w:id="2"/>
    </w:p>
    <w:p w:rsidR="00E20D46" w:rsidRPr="00034295" w:rsidRDefault="00E20D46" w:rsidP="00034295">
      <w:pPr>
        <w:pStyle w:val="TEUnsoed-Subtitle"/>
        <w:jc w:val="both"/>
      </w:pPr>
      <w:r>
        <w:t>Dengan ini saya menyatakan bahwa dalam Laporan T</w:t>
      </w:r>
      <w:r w:rsidR="001C7F85">
        <w:t>ugas Akhir</w:t>
      </w:r>
      <w:r>
        <w:t xml:space="preserve"> dengan judul </w:t>
      </w:r>
      <w:r>
        <w:rPr>
          <w:b/>
          <w:bCs/>
          <w:i/>
          <w:iCs/>
        </w:rPr>
        <w:t>“</w:t>
      </w:r>
      <w:r w:rsidR="00034295" w:rsidRPr="00034295">
        <w:rPr>
          <w:b/>
          <w:bCs/>
          <w:sz w:val="24"/>
          <w:szCs w:val="24"/>
        </w:rPr>
        <w:t xml:space="preserve">PERANCANGAN APLIKASI </w:t>
      </w:r>
      <w:r w:rsidR="00034295" w:rsidRPr="00034295">
        <w:rPr>
          <w:b/>
          <w:bCs/>
          <w:i/>
          <w:sz w:val="24"/>
          <w:szCs w:val="24"/>
        </w:rPr>
        <w:t>ANDROID</w:t>
      </w:r>
      <w:r w:rsidR="00034295" w:rsidRPr="00034295">
        <w:rPr>
          <w:b/>
          <w:bCs/>
          <w:sz w:val="24"/>
          <w:szCs w:val="24"/>
        </w:rPr>
        <w:t xml:space="preserve"> PENDETEKSI</w:t>
      </w:r>
      <w:r w:rsidR="00034295" w:rsidRPr="00034295">
        <w:rPr>
          <w:sz w:val="24"/>
          <w:szCs w:val="24"/>
        </w:rPr>
        <w:t xml:space="preserve"> </w:t>
      </w:r>
      <w:r w:rsidR="00034295" w:rsidRPr="00034295">
        <w:rPr>
          <w:b/>
          <w:sz w:val="24"/>
          <w:szCs w:val="24"/>
        </w:rPr>
        <w:t xml:space="preserve">HELM DAN PLAT NOMOR DENGAN </w:t>
      </w:r>
      <w:r w:rsidR="00034295" w:rsidRPr="00034295">
        <w:rPr>
          <w:b/>
          <w:i/>
          <w:sz w:val="24"/>
          <w:szCs w:val="24"/>
        </w:rPr>
        <w:t>METODE YOU ONLY LOOK ONCE</w:t>
      </w:r>
      <w:r w:rsidR="00034295" w:rsidRPr="00034295">
        <w:rPr>
          <w:b/>
          <w:sz w:val="24"/>
          <w:szCs w:val="24"/>
        </w:rPr>
        <w:t xml:space="preserve"> (YOLO)</w:t>
      </w:r>
      <w:r>
        <w:rPr>
          <w:b/>
          <w:bCs/>
          <w:i/>
          <w:iCs/>
        </w:rPr>
        <w:t>”</w:t>
      </w:r>
      <w:r>
        <w:t xml:space="preserve"> ini tidak terdapat karya yang pernah diajukan untuk memperoleh gelar kesarjanaaan di suatu Perguruan Tinggi, dan sepanjang pengetahuan saya juga tidak terdapat karya atau pendapat yang pernah ditulis atau diterbitkan oleh orang lain, kecuali yang secara tertulis diacu dalam naskah ini dan disebutkan dalam daftar pustaka.</w:t>
      </w:r>
    </w:p>
    <w:p w:rsidR="00E20D46" w:rsidRDefault="00E20D46">
      <w:pPr>
        <w:pStyle w:val="TEUnsoed-TextBodyspasi1"/>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79"/>
        <w:gridCol w:w="380"/>
        <w:gridCol w:w="3978"/>
      </w:tblGrid>
      <w:tr w:rsidR="00E20D46">
        <w:tc>
          <w:tcPr>
            <w:tcW w:w="3579" w:type="dxa"/>
            <w:shd w:val="clear" w:color="auto" w:fill="auto"/>
          </w:tcPr>
          <w:p w:rsidR="00E20D46" w:rsidRDefault="00E20D46">
            <w:pPr>
              <w:pStyle w:val="TableContents"/>
              <w:jc w:val="both"/>
            </w:pPr>
          </w:p>
        </w:tc>
        <w:tc>
          <w:tcPr>
            <w:tcW w:w="380" w:type="dxa"/>
            <w:shd w:val="clear" w:color="auto" w:fill="auto"/>
          </w:tcPr>
          <w:p w:rsidR="00E20D46" w:rsidRDefault="00E20D46">
            <w:pPr>
              <w:pStyle w:val="TableContents"/>
              <w:jc w:val="both"/>
            </w:pPr>
          </w:p>
        </w:tc>
        <w:tc>
          <w:tcPr>
            <w:tcW w:w="3978" w:type="dxa"/>
            <w:shd w:val="clear" w:color="auto" w:fill="auto"/>
          </w:tcPr>
          <w:p w:rsidR="00E20D46" w:rsidRDefault="00E20D46">
            <w:pPr>
              <w:pStyle w:val="TableContents"/>
              <w:jc w:val="center"/>
            </w:pPr>
            <w:r>
              <w:rPr>
                <w:sz w:val="24"/>
              </w:rPr>
              <w:t xml:space="preserve">Purbalingga, </w:t>
            </w:r>
            <w:r w:rsidR="001C7F85">
              <w:rPr>
                <w:sz w:val="24"/>
              </w:rPr>
              <w:t>13 November 2020</w:t>
            </w:r>
          </w:p>
          <w:p w:rsidR="00E20D46" w:rsidRDefault="00E20D46">
            <w:pPr>
              <w:pStyle w:val="TableContents"/>
              <w:jc w:val="center"/>
              <w:rPr>
                <w:sz w:val="24"/>
              </w:rPr>
            </w:pPr>
          </w:p>
          <w:p w:rsidR="00E20D46" w:rsidRDefault="00E20D46">
            <w:pPr>
              <w:pStyle w:val="TableContents"/>
              <w:jc w:val="center"/>
              <w:rPr>
                <w:sz w:val="24"/>
              </w:rPr>
            </w:pPr>
          </w:p>
          <w:p w:rsidR="00E20D46" w:rsidRDefault="00E20D46">
            <w:pPr>
              <w:pStyle w:val="TableContents"/>
              <w:jc w:val="center"/>
            </w:pPr>
            <w:r>
              <w:rPr>
                <w:sz w:val="24"/>
              </w:rPr>
              <w:t>[materai sesuai ketentuan uu]</w:t>
            </w:r>
          </w:p>
          <w:p w:rsidR="00E20D46" w:rsidRDefault="00E20D46">
            <w:pPr>
              <w:pStyle w:val="TableContents"/>
              <w:jc w:val="center"/>
            </w:pPr>
            <w:r>
              <w:rPr>
                <w:sz w:val="24"/>
              </w:rPr>
              <w:t xml:space="preserve"> Ttd.</w:t>
            </w:r>
          </w:p>
          <w:p w:rsidR="00E20D46" w:rsidRDefault="00E20D46">
            <w:pPr>
              <w:pStyle w:val="TableContents"/>
              <w:jc w:val="center"/>
              <w:rPr>
                <w:sz w:val="24"/>
              </w:rPr>
            </w:pPr>
          </w:p>
          <w:p w:rsidR="00E20D46" w:rsidRDefault="001C7F85">
            <w:pPr>
              <w:pStyle w:val="TableContents"/>
              <w:jc w:val="center"/>
            </w:pPr>
            <w:r>
              <w:rPr>
                <w:sz w:val="24"/>
              </w:rPr>
              <w:t>Mumtaz Prima Rahmaputra</w:t>
            </w:r>
          </w:p>
          <w:p w:rsidR="00E20D46" w:rsidRDefault="00E20D46" w:rsidP="001C7F85">
            <w:pPr>
              <w:pStyle w:val="TableContents"/>
              <w:jc w:val="center"/>
            </w:pPr>
            <w:r>
              <w:rPr>
                <w:sz w:val="24"/>
              </w:rPr>
              <w:t>NIM. H1</w:t>
            </w:r>
            <w:r w:rsidR="001C7F85">
              <w:rPr>
                <w:sz w:val="24"/>
              </w:rPr>
              <w:t>A017044</w:t>
            </w:r>
          </w:p>
        </w:tc>
      </w:tr>
    </w:tbl>
    <w:p w:rsidR="00E20D46" w:rsidRDefault="00E20D46">
      <w:pPr>
        <w:pStyle w:val="TEUnsoed-TextBodyspasi1"/>
        <w:sectPr w:rsidR="00E20D46">
          <w:footerReference w:type="even" r:id="rId12"/>
          <w:footerReference w:type="default" r:id="rId13"/>
          <w:footerReference w:type="first" r:id="rId14"/>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3" w:name="_Toc63344950"/>
      <w:r>
        <w:lastRenderedPageBreak/>
        <w:t>HALAMAN MOTTO DAN PERSEMBAHAN</w:t>
      </w:r>
      <w:bookmarkEnd w:id="3"/>
    </w:p>
    <w:p w:rsidR="00E20D46" w:rsidRDefault="00E20D46">
      <w:pPr>
        <w:pStyle w:val="BodyText"/>
        <w:ind w:firstLine="0"/>
      </w:pPr>
      <w:r>
        <w:rPr>
          <w:b/>
          <w:bCs/>
        </w:rPr>
        <w:t>MOTTO</w:t>
      </w:r>
    </w:p>
    <w:p w:rsidR="00E20D46" w:rsidRPr="00034295" w:rsidRDefault="00034295">
      <w:pPr>
        <w:pStyle w:val="TEUnsoed-TextBodyspasi1"/>
        <w:rPr>
          <w:i/>
        </w:rPr>
      </w:pPr>
      <w:r>
        <w:rPr>
          <w:i/>
          <w:iCs/>
        </w:rPr>
        <w:t>Show must go on dan never surrender</w:t>
      </w:r>
    </w:p>
    <w:p w:rsidR="00E20D46" w:rsidRDefault="00E20D46">
      <w:pPr>
        <w:pStyle w:val="TEUnsoed-TextBodyspasi1"/>
      </w:pPr>
    </w:p>
    <w:p w:rsidR="00E20D46" w:rsidRDefault="00E20D46">
      <w:pPr>
        <w:pStyle w:val="BodyText"/>
        <w:ind w:firstLine="0"/>
      </w:pPr>
      <w:r>
        <w:rPr>
          <w:b/>
          <w:bCs/>
        </w:rPr>
        <w:t>PERSEMBAHAN</w:t>
      </w:r>
    </w:p>
    <w:p w:rsidR="00E20D46" w:rsidRDefault="00E20D46">
      <w:pPr>
        <w:pStyle w:val="TEUnsoed-TextBodyspasi1"/>
        <w:ind w:firstLine="0"/>
      </w:pPr>
      <w:r>
        <w:t>Templat ini dirilis dengan lisensi CC BY SA  dan dipersembahkan untuk:</w:t>
      </w:r>
    </w:p>
    <w:p w:rsidR="00E20D46" w:rsidRDefault="00E20D46">
      <w:pPr>
        <w:pStyle w:val="TEUnsoed-TextBodyspasi1"/>
        <w:numPr>
          <w:ilvl w:val="0"/>
          <w:numId w:val="3"/>
        </w:numPr>
      </w:pPr>
      <w:r>
        <w:t>seluruh mahasiswa Teknik Elektro Unsoed,</w:t>
      </w:r>
    </w:p>
    <w:p w:rsidR="00E20D46" w:rsidRDefault="00E20D46">
      <w:pPr>
        <w:pStyle w:val="TEUnsoed-TextBodyspasi1"/>
        <w:numPr>
          <w:ilvl w:val="0"/>
          <w:numId w:val="3"/>
        </w:numPr>
      </w:pPr>
      <w:r>
        <w:t>seluruh mahasiswa Teknik Unsoed, dan</w:t>
      </w:r>
    </w:p>
    <w:p w:rsidR="00E20D46" w:rsidRDefault="00E20D46">
      <w:pPr>
        <w:pStyle w:val="TEUnsoed-TextBodyspasi1"/>
        <w:numPr>
          <w:ilvl w:val="0"/>
          <w:numId w:val="3"/>
        </w:numPr>
      </w:pPr>
      <w:r>
        <w:t>siapapun yang mungkin mendapatkan manfaat dari templat ini.</w:t>
      </w:r>
    </w:p>
    <w:p w:rsidR="00E20D46" w:rsidRDefault="00E20D46">
      <w:pPr>
        <w:pStyle w:val="TEUnsoed-TextBodyspasi1"/>
      </w:pPr>
    </w:p>
    <w:p w:rsidR="00E20D46" w:rsidRDefault="00E20D46">
      <w:pPr>
        <w:sectPr w:rsidR="00E20D46">
          <w:footerReference w:type="even" r:id="rId15"/>
          <w:footerReference w:type="default" r:id="rId16"/>
          <w:footerReference w:type="first" r:id="rId17"/>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4" w:name="_Toc63344951"/>
      <w:r>
        <w:lastRenderedPageBreak/>
        <w:t>RINGKASAN</w:t>
      </w:r>
      <w:bookmarkEnd w:id="4"/>
    </w:p>
    <w:p w:rsidR="00034295" w:rsidRPr="00034295" w:rsidRDefault="00034295" w:rsidP="00034295">
      <w:pPr>
        <w:pStyle w:val="TEUnsoed-Subtitle"/>
        <w:rPr>
          <w:sz w:val="24"/>
          <w:szCs w:val="24"/>
        </w:rPr>
      </w:pPr>
      <w:r w:rsidRPr="00034295">
        <w:rPr>
          <w:b/>
          <w:bCs/>
          <w:sz w:val="24"/>
          <w:szCs w:val="24"/>
        </w:rPr>
        <w:t xml:space="preserve">PERANCANGAN APLIKASI </w:t>
      </w:r>
      <w:r w:rsidRPr="00034295">
        <w:rPr>
          <w:b/>
          <w:bCs/>
          <w:i/>
          <w:sz w:val="24"/>
          <w:szCs w:val="24"/>
        </w:rPr>
        <w:t>ANDROID</w:t>
      </w:r>
      <w:r w:rsidRPr="00034295">
        <w:rPr>
          <w:b/>
          <w:bCs/>
          <w:sz w:val="24"/>
          <w:szCs w:val="24"/>
        </w:rPr>
        <w:t xml:space="preserve"> PENDETEKSI</w:t>
      </w:r>
    </w:p>
    <w:p w:rsidR="00034295" w:rsidRPr="00034295" w:rsidRDefault="00034295" w:rsidP="00034295">
      <w:pPr>
        <w:pStyle w:val="TEUnsoed-Subtitle"/>
        <w:rPr>
          <w:b/>
          <w:sz w:val="24"/>
          <w:szCs w:val="24"/>
        </w:rPr>
      </w:pPr>
      <w:r w:rsidRPr="00034295">
        <w:rPr>
          <w:b/>
          <w:sz w:val="24"/>
          <w:szCs w:val="24"/>
        </w:rPr>
        <w:t xml:space="preserve">HELM DAN PLAT NOMOR DENGAN </w:t>
      </w:r>
      <w:r w:rsidRPr="00034295">
        <w:rPr>
          <w:b/>
          <w:i/>
          <w:sz w:val="24"/>
          <w:szCs w:val="24"/>
        </w:rPr>
        <w:t>METODE YOU ONLY LOOK ONCE</w:t>
      </w:r>
      <w:r w:rsidRPr="00034295">
        <w:rPr>
          <w:b/>
          <w:sz w:val="24"/>
          <w:szCs w:val="24"/>
        </w:rPr>
        <w:t xml:space="preserve"> (YOLO)</w:t>
      </w:r>
    </w:p>
    <w:p w:rsidR="00E20D46" w:rsidRPr="008825B0" w:rsidRDefault="00E20D46">
      <w:pPr>
        <w:pStyle w:val="Text"/>
        <w:jc w:val="center"/>
        <w:rPr>
          <w:b/>
          <w:bCs/>
        </w:rPr>
      </w:pPr>
    </w:p>
    <w:p w:rsidR="00E20D46" w:rsidRDefault="008825B0">
      <w:pPr>
        <w:pStyle w:val="Text"/>
        <w:jc w:val="center"/>
      </w:pPr>
      <w:r>
        <w:t>Mumtaz Prima Rahmaputra</w:t>
      </w:r>
    </w:p>
    <w:p w:rsidR="003E7335" w:rsidRDefault="003E7335">
      <w:pPr>
        <w:pStyle w:val="Text"/>
        <w:jc w:val="center"/>
      </w:pPr>
    </w:p>
    <w:p w:rsidR="003E7335" w:rsidRDefault="003E7335">
      <w:pPr>
        <w:pStyle w:val="Text"/>
        <w:jc w:val="center"/>
      </w:pPr>
    </w:p>
    <w:p w:rsidR="00E20D46" w:rsidRPr="003E7335" w:rsidRDefault="003E7335" w:rsidP="003E7335">
      <w:pPr>
        <w:pStyle w:val="BodyText"/>
        <w:spacing w:line="240" w:lineRule="auto"/>
        <w:rPr>
          <w:rFonts w:cs="Liberation Serif"/>
        </w:rPr>
      </w:pPr>
      <w:r w:rsidRPr="003E7335">
        <w:rPr>
          <w:rFonts w:cs="Liberation Serif"/>
        </w:rPr>
        <w:t xml:space="preserve">Helm adalah suatu perlengkapan perlindungan yang dikhususkan untuk kepala , kelalaian dalam menggunakan helm adalah kelalaian yang paling sering terjadi dan yang bisa mengakibatkan kerusakan yang fatal. Dan plat nomor adalah suatu kode nomor yang ada pada setiap kendaraan untuk </w:t>
      </w:r>
      <w:r w:rsidRPr="003E7335">
        <w:rPr>
          <w:rFonts w:cs="Liberation Serif"/>
          <w:bCs/>
          <w:shd w:val="clear" w:color="auto" w:fill="FFFFFF"/>
        </w:rPr>
        <w:t>Pelat nomor</w:t>
      </w:r>
      <w:r w:rsidRPr="003E7335">
        <w:rPr>
          <w:rFonts w:cs="Liberation Serif"/>
          <w:shd w:val="clear" w:color="auto" w:fill="FFFFFF"/>
        </w:rPr>
        <w:t> adalah salah satu jenis identifikasi </w:t>
      </w:r>
      <w:hyperlink r:id="rId18" w:tooltip="Kendaraan" w:history="1">
        <w:r w:rsidRPr="003E7335">
          <w:rPr>
            <w:rStyle w:val="Hyperlink"/>
            <w:rFonts w:cs="Liberation Serif"/>
            <w:color w:val="auto"/>
            <w:u w:val="none"/>
            <w:shd w:val="clear" w:color="auto" w:fill="FFFFFF"/>
          </w:rPr>
          <w:t>kendaraan</w:t>
        </w:r>
      </w:hyperlink>
      <w:r w:rsidRPr="003E7335">
        <w:rPr>
          <w:rFonts w:cs="Liberation Serif"/>
          <w:shd w:val="clear" w:color="auto" w:fill="FFFFFF"/>
        </w:rPr>
        <w:t> bermotor. Pelat nomor juga disebut </w:t>
      </w:r>
      <w:r w:rsidRPr="003E7335">
        <w:rPr>
          <w:rFonts w:cs="Liberation Serif"/>
          <w:bCs/>
          <w:shd w:val="clear" w:color="auto" w:fill="FFFFFF"/>
        </w:rPr>
        <w:t>pelat registrasi kendaraan</w:t>
      </w:r>
      <w:r w:rsidRPr="003E7335">
        <w:rPr>
          <w:rFonts w:cs="Liberation Serif"/>
          <w:shd w:val="clear" w:color="auto" w:fill="FFFFFF"/>
        </w:rPr>
        <w:t>,  Biasanya pelat nomor jumlahnya sepasang, untuk dipasang di depan dan belakang kendaraan. Pelat nomor memiliki nomor seri atau pelat seri yakni susunan huruf dan angka yang dikhususkan bagi kendaraan tersebut. Nomor ini di Indonesia disebut </w:t>
      </w:r>
      <w:hyperlink r:id="rId19" w:tooltip="Nomor polisi" w:history="1">
        <w:r w:rsidRPr="003E7335">
          <w:rPr>
            <w:rStyle w:val="Hyperlink"/>
            <w:rFonts w:cs="Liberation Serif"/>
            <w:color w:val="auto"/>
            <w:u w:val="none"/>
            <w:shd w:val="clear" w:color="auto" w:fill="FFFFFF"/>
          </w:rPr>
          <w:t>nomor polisi</w:t>
        </w:r>
      </w:hyperlink>
    </w:p>
    <w:p w:rsidR="008825B0" w:rsidRDefault="008825B0" w:rsidP="008825B0">
      <w:pPr>
        <w:pStyle w:val="TEUnsoed-TextBodyspasi1"/>
      </w:pPr>
      <w:r>
        <w:t xml:space="preserve">Deteksi </w:t>
      </w:r>
      <w:r w:rsidR="003E7335">
        <w:t>helm dan plat</w:t>
      </w:r>
      <w:r>
        <w:t xml:space="preserve"> dibangun dengan menggunakan metode </w:t>
      </w:r>
      <w:r w:rsidR="003E7335">
        <w:rPr>
          <w:i/>
        </w:rPr>
        <w:t>You only look once (</w:t>
      </w:r>
      <w:r w:rsidR="003E7335" w:rsidRPr="003E7335">
        <w:rPr>
          <w:b/>
        </w:rPr>
        <w:t>YOLO</w:t>
      </w:r>
      <w:r>
        <w:t xml:space="preserve">). dengan melakukan pelatihan dan pengujian pada infrastruktur </w:t>
      </w:r>
      <w:r w:rsidRPr="00377B64">
        <w:rPr>
          <w:i/>
        </w:rPr>
        <w:t>Google Colaboratory</w:t>
      </w:r>
      <w:r>
        <w:t xml:space="preserve">. Hasil dari pelatihan model tersebut kemudian disimpan dan dikonversi ke dalam bentuk file </w:t>
      </w:r>
      <w:r w:rsidRPr="00377B64">
        <w:rPr>
          <w:i/>
        </w:rPr>
        <w:t>TensorFlow</w:t>
      </w:r>
      <w:r>
        <w:t xml:space="preserve"> </w:t>
      </w:r>
      <w:r w:rsidRPr="00377B64">
        <w:rPr>
          <w:i/>
        </w:rPr>
        <w:t>Lite</w:t>
      </w:r>
      <w:r>
        <w:t xml:space="preserve"> yang selanjutnya diimpor ke dalam project pada </w:t>
      </w:r>
      <w:r w:rsidRPr="00377B64">
        <w:rPr>
          <w:i/>
        </w:rPr>
        <w:t>Android Studio</w:t>
      </w:r>
      <w:r>
        <w:t xml:space="preserve"> agar dapat diimplementasikan pada aplikasi </w:t>
      </w:r>
      <w:r w:rsidRPr="00377B64">
        <w:rPr>
          <w:i/>
        </w:rPr>
        <w:t>Android</w:t>
      </w:r>
      <w:r>
        <w:t>.</w:t>
      </w:r>
    </w:p>
    <w:p w:rsidR="008825B0" w:rsidRDefault="008825B0" w:rsidP="008825B0">
      <w:pPr>
        <w:pStyle w:val="TEUnsoed-TextBodyspasi1"/>
      </w:pPr>
    </w:p>
    <w:p w:rsidR="00E20D46" w:rsidRDefault="008825B0" w:rsidP="008825B0">
      <w:pPr>
        <w:pStyle w:val="TEUnsoed-TextBodyspasi1"/>
      </w:pPr>
      <w:r>
        <w:t xml:space="preserve">Kata kunci : Deteksi </w:t>
      </w:r>
      <w:r w:rsidR="003E7335">
        <w:t>helm dan plat</w:t>
      </w:r>
      <w:r>
        <w:t xml:space="preserve"> ,  </w:t>
      </w:r>
      <w:r w:rsidR="003E7335">
        <w:t>YOLO</w:t>
      </w:r>
      <w:r>
        <w:t xml:space="preserve"> , </w:t>
      </w:r>
      <w:r w:rsidRPr="00377B64">
        <w:rPr>
          <w:i/>
        </w:rPr>
        <w:t>Google Colaboratory</w:t>
      </w:r>
      <w:r>
        <w:t xml:space="preserve">, </w:t>
      </w:r>
      <w:r w:rsidRPr="00377B64">
        <w:rPr>
          <w:i/>
        </w:rPr>
        <w:t>Android</w:t>
      </w:r>
      <w:r>
        <w:t>.</w:t>
      </w:r>
    </w:p>
    <w:p w:rsidR="00E20D46" w:rsidRDefault="00E20D46" w:rsidP="008825B0">
      <w:pPr>
        <w:pStyle w:val="TEUnsoed-TextBodyspasi1"/>
        <w:ind w:firstLine="0"/>
        <w:sectPr w:rsidR="00E20D46">
          <w:footerReference w:type="even" r:id="rId20"/>
          <w:footerReference w:type="default" r:id="rId21"/>
          <w:footerReference w:type="first" r:id="rId22"/>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5" w:name="_Toc63344952"/>
      <w:r>
        <w:rPr>
          <w:i/>
          <w:iCs/>
        </w:rPr>
        <w:lastRenderedPageBreak/>
        <w:t>SUMMARY</w:t>
      </w:r>
      <w:bookmarkEnd w:id="5"/>
    </w:p>
    <w:p w:rsidR="003E7335" w:rsidRPr="003E7335" w:rsidRDefault="003E7335" w:rsidP="003E7335">
      <w:pPr>
        <w:pStyle w:val="Text"/>
        <w:jc w:val="center"/>
        <w:rPr>
          <w:b/>
          <w:bCs/>
          <w:i/>
        </w:rPr>
      </w:pPr>
      <w:r w:rsidRPr="003E7335">
        <w:rPr>
          <w:b/>
          <w:bCs/>
          <w:i/>
        </w:rPr>
        <w:t>DESIGNING ANDROID APPLICATION DETECTION</w:t>
      </w:r>
    </w:p>
    <w:p w:rsidR="003E7335" w:rsidRDefault="003E7335" w:rsidP="003E7335">
      <w:pPr>
        <w:pStyle w:val="Text"/>
        <w:jc w:val="center"/>
        <w:rPr>
          <w:b/>
          <w:bCs/>
          <w:i/>
        </w:rPr>
      </w:pPr>
      <w:r w:rsidRPr="003E7335">
        <w:rPr>
          <w:b/>
          <w:bCs/>
          <w:i/>
        </w:rPr>
        <w:t>HELMET AND NUMBER PLATE WITH YOU ONLY LOOK ONCE (YOLO) METHOD</w:t>
      </w:r>
    </w:p>
    <w:p w:rsidR="00E20D46" w:rsidRDefault="008322BD" w:rsidP="003E7335">
      <w:pPr>
        <w:pStyle w:val="Text"/>
        <w:jc w:val="center"/>
      </w:pPr>
      <w:r>
        <w:t>Mumtaz Prima Rahmaputra</w:t>
      </w:r>
    </w:p>
    <w:p w:rsidR="00E20D46" w:rsidRDefault="00E20D46">
      <w:pPr>
        <w:pStyle w:val="BodyText"/>
      </w:pPr>
    </w:p>
    <w:p w:rsidR="003E7335" w:rsidRPr="003E7335" w:rsidRDefault="003E7335" w:rsidP="003E7335">
      <w:pPr>
        <w:pStyle w:val="TEUnsoed-TextBodyspasi1"/>
        <w:rPr>
          <w:i/>
          <w:iCs/>
          <w:lang w:val="en-US"/>
        </w:rPr>
      </w:pPr>
      <w:r w:rsidRPr="003E7335">
        <w:rPr>
          <w:i/>
          <w:iCs/>
          <w:lang w:val="en-US"/>
        </w:rPr>
        <w:t>A helmet is a protective equipment specifically for the head, negligence in using a helmet is the most frequent negligence and can cause fatal damage. And a number plate is a number code that is on every vehicle for a number plate is one type of motor vehicle identification. The number plate is also called the vehicle registration plate, Usually the number plate is a pair, to be installed at the front and rear of the vehicle. The number plate has a serial number or serial plate, namely the arrangement of letters and numbers specific to the vehicle. This number in Indonesia is called a police number</w:t>
      </w:r>
    </w:p>
    <w:p w:rsidR="008825B0" w:rsidRPr="008825B0" w:rsidRDefault="003E7335" w:rsidP="003E7335">
      <w:pPr>
        <w:pStyle w:val="TEUnsoed-TextBodyspasi1"/>
        <w:rPr>
          <w:i/>
          <w:iCs/>
          <w:lang w:val="en-US"/>
        </w:rPr>
      </w:pPr>
      <w:r w:rsidRPr="003E7335">
        <w:rPr>
          <w:i/>
          <w:iCs/>
          <w:lang w:val="en-US"/>
        </w:rPr>
        <w:t xml:space="preserve">Helmet and plate detection was constructed using the You only look once (YOLO) method. by conducting training and testing on the Google </w:t>
      </w:r>
      <w:proofErr w:type="spellStart"/>
      <w:r w:rsidRPr="003E7335">
        <w:rPr>
          <w:i/>
          <w:iCs/>
          <w:lang w:val="en-US"/>
        </w:rPr>
        <w:t>Colaboratory</w:t>
      </w:r>
      <w:proofErr w:type="spellEnd"/>
      <w:r w:rsidRPr="003E7335">
        <w:rPr>
          <w:i/>
          <w:iCs/>
          <w:lang w:val="en-US"/>
        </w:rPr>
        <w:t xml:space="preserve"> infrastructure. The results of the model training are then stored and converted into a </w:t>
      </w:r>
      <w:proofErr w:type="spellStart"/>
      <w:r w:rsidRPr="003E7335">
        <w:rPr>
          <w:i/>
          <w:iCs/>
          <w:lang w:val="en-US"/>
        </w:rPr>
        <w:t>TensorFlow</w:t>
      </w:r>
      <w:proofErr w:type="spellEnd"/>
      <w:r w:rsidRPr="003E7335">
        <w:rPr>
          <w:i/>
          <w:iCs/>
          <w:lang w:val="en-US"/>
        </w:rPr>
        <w:t xml:space="preserve"> Lite file which is then imported into the project in Android Studio so that it can be implemented in the Android application.</w:t>
      </w:r>
    </w:p>
    <w:p w:rsidR="008825B0" w:rsidRPr="008825B0" w:rsidRDefault="008825B0" w:rsidP="008825B0">
      <w:pPr>
        <w:pStyle w:val="TEUnsoed-TextBodyspasi1"/>
        <w:rPr>
          <w:i/>
          <w:iCs/>
          <w:lang w:val="en-US"/>
        </w:rPr>
      </w:pPr>
    </w:p>
    <w:p w:rsidR="00E20D46" w:rsidRDefault="008825B0" w:rsidP="003E7335">
      <w:pPr>
        <w:pStyle w:val="TEUnsoed-TextBodyspasi1"/>
        <w:sectPr w:rsidR="00E20D46">
          <w:footerReference w:type="even" r:id="rId23"/>
          <w:footerReference w:type="default" r:id="rId24"/>
          <w:footerReference w:type="first" r:id="rId25"/>
          <w:pgSz w:w="11906" w:h="16838"/>
          <w:pgMar w:top="2268" w:right="1701" w:bottom="1700" w:left="2268" w:header="720" w:footer="850" w:gutter="0"/>
          <w:pgNumType w:fmt="lowerRoman"/>
          <w:cols w:space="720"/>
          <w:docGrid w:linePitch="312" w:charSpace="-6145"/>
        </w:sectPr>
      </w:pPr>
      <w:r w:rsidRPr="008825B0">
        <w:rPr>
          <w:i/>
          <w:iCs/>
          <w:lang w:val="en-US"/>
        </w:rPr>
        <w:t xml:space="preserve">Keywords: </w:t>
      </w:r>
      <w:r w:rsidR="003E7335" w:rsidRPr="003E7335">
        <w:rPr>
          <w:i/>
          <w:iCs/>
          <w:lang w:val="en-US"/>
        </w:rPr>
        <w:t xml:space="preserve">Helmet and plate detection, YOLO, Google </w:t>
      </w:r>
      <w:proofErr w:type="spellStart"/>
      <w:r w:rsidR="003E7335" w:rsidRPr="003E7335">
        <w:rPr>
          <w:i/>
          <w:iCs/>
          <w:lang w:val="en-US"/>
        </w:rPr>
        <w:t>Colaboratory</w:t>
      </w:r>
      <w:proofErr w:type="spellEnd"/>
      <w:r w:rsidR="003E7335" w:rsidRPr="003E7335">
        <w:rPr>
          <w:i/>
          <w:iCs/>
          <w:lang w:val="en-US"/>
        </w:rPr>
        <w:t>, Android.</w:t>
      </w:r>
    </w:p>
    <w:p w:rsidR="00E80FCE" w:rsidRDefault="00E20D46" w:rsidP="00A02BDF">
      <w:pPr>
        <w:pStyle w:val="Heading1"/>
        <w:numPr>
          <w:ilvl w:val="0"/>
          <w:numId w:val="0"/>
        </w:numPr>
      </w:pPr>
      <w:bookmarkStart w:id="6" w:name="_Toc63344953"/>
      <w:r>
        <w:lastRenderedPageBreak/>
        <w:t>PRAKATA</w:t>
      </w:r>
      <w:bookmarkEnd w:id="6"/>
    </w:p>
    <w:p w:rsidR="00A02BDF" w:rsidRDefault="00A02BDF" w:rsidP="00A02BDF">
      <w:pPr>
        <w:pStyle w:val="TEUnsoed-Subtitle"/>
        <w:ind w:firstLine="720"/>
        <w:jc w:val="both"/>
        <w:rPr>
          <w:sz w:val="24"/>
          <w:szCs w:val="24"/>
        </w:rPr>
      </w:pPr>
    </w:p>
    <w:p w:rsidR="00A02BDF" w:rsidRPr="003E7335" w:rsidRDefault="00A02BDF" w:rsidP="003E7335">
      <w:pPr>
        <w:pStyle w:val="TEUnsoed-Subtitle"/>
        <w:ind w:firstLine="720"/>
        <w:jc w:val="both"/>
        <w:rPr>
          <w:b/>
          <w:sz w:val="24"/>
          <w:szCs w:val="24"/>
        </w:rPr>
      </w:pPr>
      <w:r w:rsidRPr="00A02BDF">
        <w:rPr>
          <w:sz w:val="24"/>
          <w:szCs w:val="24"/>
        </w:rPr>
        <w:t>Puji syukur kehadirat Allah S.W.T. yang telah melimpahkan keberkahan dan rahmat-Nya sehingga penulis mampu menyelesaikan proposal penelitian tugas akhir dengan judul, “</w:t>
      </w:r>
      <w:r w:rsidR="003E7335">
        <w:rPr>
          <w:b/>
          <w:sz w:val="24"/>
          <w:szCs w:val="24"/>
        </w:rPr>
        <w:t>Perancangan Aplikasi Android Pendeteksi Helm Dan Plat Nomoe Dengan Metode You Only Look Once (YOLO)</w:t>
      </w:r>
      <w:r w:rsidRPr="00A02BDF">
        <w:rPr>
          <w:sz w:val="24"/>
          <w:szCs w:val="24"/>
        </w:rPr>
        <w:t>”.</w:t>
      </w:r>
    </w:p>
    <w:p w:rsidR="00A02BDF" w:rsidRPr="00A02BDF" w:rsidRDefault="00A02BDF" w:rsidP="00A02BDF">
      <w:pPr>
        <w:pStyle w:val="TEUnsoed-TextBodyspasi1"/>
      </w:pPr>
      <w:r w:rsidRPr="00A02BDF">
        <w:t>Proposal penelitian tugas akhir ini disusun untuk memenuhi salah satu persyaratan memperoleh gelar sarjana Teknik di Jurusan Teknik Elektro Universitas Jenderal Soedirman. Dengan adanya tugas akhir, penulis mendapatkan banyak wawasan dan pengetahuan serta pengalaman baru serta dapat menggali ilmu lebih banyak dari pada bangku perkuliahan.</w:t>
      </w:r>
    </w:p>
    <w:p w:rsidR="00A02BDF" w:rsidRPr="00A02BDF" w:rsidRDefault="00A02BDF" w:rsidP="00A02BDF">
      <w:pPr>
        <w:pStyle w:val="TEUnsoed-TextBodyspasi1"/>
      </w:pPr>
      <w:r w:rsidRPr="00A02BDF">
        <w:t>Segala kendala yang dialami penulis dalam proses penyusunan proposal penelitian ini dapat teratasi berkat bantuan dan dukungan dari berbagai pihak. Maka penulis mengucapkan terimakasih kepada:</w:t>
      </w:r>
    </w:p>
    <w:p w:rsidR="00A02BDF" w:rsidRPr="00A02BDF" w:rsidRDefault="00A02BDF" w:rsidP="00A02BDF">
      <w:pPr>
        <w:pStyle w:val="TEUnsoed-TextBodyspasi1"/>
        <w:ind w:left="850" w:firstLine="0"/>
      </w:pPr>
      <w:r w:rsidRPr="00A02BDF">
        <w:t>1. Allah SWT yang selalu memberikan rahmat dan karunia-Nya sehingga selalu memberikan jalan yang terbaik dalam menjalani kehidupan.</w:t>
      </w:r>
    </w:p>
    <w:p w:rsidR="00A02BDF" w:rsidRPr="00A02BDF" w:rsidRDefault="00A02BDF" w:rsidP="00A02BDF">
      <w:pPr>
        <w:pStyle w:val="TEUnsoed-TextBodyspasi1"/>
        <w:ind w:left="850" w:firstLine="0"/>
      </w:pPr>
      <w:r w:rsidRPr="00A02BDF">
        <w:t>2. Kedua orangtua dan keluarga yang selalu mendoakan hal baik serta memberikan segala dukungan baik moral dan juga material.</w:t>
      </w:r>
    </w:p>
    <w:p w:rsidR="00A02BDF" w:rsidRPr="00A02BDF" w:rsidRDefault="00A02BDF" w:rsidP="00A02BDF">
      <w:pPr>
        <w:pStyle w:val="TEUnsoed-TextBodyspasi1"/>
        <w:ind w:left="850" w:firstLine="0"/>
      </w:pPr>
      <w:r w:rsidRPr="00A02BDF">
        <w:t>3. Ibu Farida Asriani, S.Si., M.T. selaku ketua jurusan Teknik Elektro Universitas Jenderal Soedirman.</w:t>
      </w:r>
    </w:p>
    <w:p w:rsidR="00A02BDF" w:rsidRPr="00A02BDF" w:rsidRDefault="00A02BDF" w:rsidP="00A02BDF">
      <w:pPr>
        <w:pStyle w:val="TEUnsoed-TextBodyspasi1"/>
      </w:pPr>
      <w:r w:rsidRPr="00A02BDF">
        <w:t>4. Bapak Imron Rosyadi, S.T., M.Sc. selaku dosen pembimbing I.</w:t>
      </w:r>
    </w:p>
    <w:p w:rsidR="00A02BDF" w:rsidRPr="00A02BDF" w:rsidRDefault="00A02BDF" w:rsidP="00A02BDF">
      <w:pPr>
        <w:pStyle w:val="TEUnsoed-TextBodyspasi1"/>
      </w:pPr>
      <w:r w:rsidRPr="00A02BDF">
        <w:t>5. Bapak .. selaku dosen pembimbing II.</w:t>
      </w:r>
    </w:p>
    <w:p w:rsidR="00A02BDF" w:rsidRPr="00A02BDF" w:rsidRDefault="00A02BDF" w:rsidP="00A02BDF">
      <w:pPr>
        <w:pStyle w:val="TEUnsoed-TextBodyspasi1"/>
        <w:ind w:left="850" w:firstLine="0"/>
      </w:pPr>
      <w:r w:rsidRPr="00A02BDF">
        <w:t>6. Teman-teman jurusan Teknik Elektro Universitas Jenderal Soedirman yang telah memberikan dukungan.</w:t>
      </w:r>
    </w:p>
    <w:p w:rsidR="00A02BDF" w:rsidRPr="00A02BDF" w:rsidRDefault="00A02BDF" w:rsidP="00A02BDF">
      <w:pPr>
        <w:pStyle w:val="TEUnsoed-TextBodyspasi1"/>
        <w:ind w:left="850" w:firstLine="0"/>
      </w:pPr>
      <w:r w:rsidRPr="00A02BDF">
        <w:t>7. Pihak-pihak yang tidak disebutkan satu persatu kami ucapkan terimakasih.</w:t>
      </w:r>
    </w:p>
    <w:p w:rsidR="00E80FCE" w:rsidRPr="00A02BDF" w:rsidRDefault="00A02BDF" w:rsidP="00A02BDF">
      <w:pPr>
        <w:pStyle w:val="TEUnsoed-TextBodyspasi1"/>
      </w:pPr>
      <w:r w:rsidRPr="00A02BDF">
        <w:t>Penulis menyadari bahwa proposal tugas akhir ini masih jauh dari kata sempurna, oleh sebab itu penulis membutuhkan saran dan masukan yang membangun agar dapat memperbaiki proposal ini.</w:t>
      </w:r>
    </w:p>
    <w:p w:rsidR="00E80FCE" w:rsidRDefault="00E80FCE">
      <w:pPr>
        <w:pStyle w:val="TEUnsoed-TextBodyspasi1"/>
      </w:pPr>
    </w:p>
    <w:p w:rsidR="00E80FCE" w:rsidRDefault="00E80FCE">
      <w:pPr>
        <w:pStyle w:val="TEUnsoed-TextBodyspasi1"/>
      </w:pPr>
    </w:p>
    <w:p w:rsidR="00E80FCE" w:rsidRDefault="00E80FCE" w:rsidP="00A02BDF">
      <w:pPr>
        <w:pStyle w:val="TEUnsoed-TextBodyspasi1"/>
        <w:ind w:firstLine="0"/>
      </w:pPr>
    </w:p>
    <w:p w:rsidR="00E80FCE" w:rsidRDefault="00E80FCE" w:rsidP="00A02BDF">
      <w:pPr>
        <w:pStyle w:val="TEUnsoed-TextBodyspasi1"/>
        <w:ind w:firstLine="0"/>
      </w:pPr>
    </w:p>
    <w:p w:rsidR="00E80FCE" w:rsidRDefault="00E80FCE">
      <w:pPr>
        <w:pStyle w:val="TEUnsoed-TextBodyspasi1"/>
      </w:pPr>
    </w:p>
    <w:p w:rsidR="00E80FCE" w:rsidRDefault="00E80FCE">
      <w:pPr>
        <w:pStyle w:val="TEUnsoed-TextBodyspasi1"/>
      </w:pPr>
    </w:p>
    <w:p w:rsidR="00E20D46" w:rsidRDefault="0093122B">
      <w:pPr>
        <w:pStyle w:val="TEUnsoed-TextBodyspasi1"/>
        <w:jc w:val="right"/>
      </w:pPr>
      <w:r>
        <w:t>Purbalingga, 24 November 2020</w:t>
      </w:r>
    </w:p>
    <w:p w:rsidR="00E20D46" w:rsidRDefault="00E20D46">
      <w:pPr>
        <w:pStyle w:val="TEUnsoed-TextBodyspasi1"/>
        <w:jc w:val="right"/>
      </w:pPr>
    </w:p>
    <w:p w:rsidR="00E20D46" w:rsidRDefault="00E20D46">
      <w:pPr>
        <w:pStyle w:val="TEUnsoed-TextBodyspasi1"/>
        <w:jc w:val="right"/>
      </w:pPr>
    </w:p>
    <w:p w:rsidR="00E20D46" w:rsidRDefault="00E20D46">
      <w:pPr>
        <w:pStyle w:val="TEUnsoed-TextBodyspasi1"/>
        <w:jc w:val="right"/>
      </w:pPr>
      <w:r>
        <w:t>Penulis</w:t>
      </w:r>
    </w:p>
    <w:p w:rsidR="00E20D46" w:rsidRDefault="00E20D46">
      <w:pPr>
        <w:pStyle w:val="TEUnsoed-TextBodyspasi1"/>
      </w:pPr>
    </w:p>
    <w:p w:rsidR="00E20D46" w:rsidRDefault="00E20D46">
      <w:pPr>
        <w:sectPr w:rsidR="00E20D46">
          <w:footerReference w:type="even" r:id="rId26"/>
          <w:footerReference w:type="default" r:id="rId27"/>
          <w:footerReference w:type="first" r:id="rId28"/>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7" w:name="_Toc63344954"/>
      <w:r>
        <w:lastRenderedPageBreak/>
        <w:t>DAFTAR ISI</w:t>
      </w:r>
      <w:bookmarkEnd w:id="7"/>
    </w:p>
    <w:p w:rsidR="007059D0" w:rsidRDefault="00E20D46">
      <w:pPr>
        <w:pStyle w:val="TOC1"/>
        <w:rPr>
          <w:rFonts w:asciiTheme="minorHAnsi" w:eastAsiaTheme="minorEastAsia" w:hAnsiTheme="minorHAnsi" w:cstheme="minorBidi"/>
          <w:noProof/>
          <w:kern w:val="0"/>
          <w:sz w:val="22"/>
          <w:szCs w:val="22"/>
          <w:lang w:eastAsia="id-ID" w:bidi="ar-SA"/>
        </w:rPr>
      </w:pPr>
      <w:r>
        <w:fldChar w:fldCharType="begin"/>
      </w:r>
      <w:r>
        <w:instrText xml:space="preserve"> TOC \f \o "1-3" \h</w:instrText>
      </w:r>
      <w:r>
        <w:fldChar w:fldCharType="separate"/>
      </w:r>
      <w:hyperlink w:anchor="_Toc63344947" w:history="1">
        <w:r w:rsidR="007059D0" w:rsidRPr="00316D4C">
          <w:rPr>
            <w:rStyle w:val="Hyperlink"/>
            <w:noProof/>
          </w:rPr>
          <w:t>HALAMAN JUDUL</w:t>
        </w:r>
        <w:r w:rsidR="007059D0">
          <w:rPr>
            <w:noProof/>
          </w:rPr>
          <w:tab/>
        </w:r>
        <w:r w:rsidR="007059D0">
          <w:rPr>
            <w:noProof/>
          </w:rPr>
          <w:fldChar w:fldCharType="begin"/>
        </w:r>
        <w:r w:rsidR="007059D0">
          <w:rPr>
            <w:noProof/>
          </w:rPr>
          <w:instrText xml:space="preserve"> PAGEREF _Toc63344947 \h </w:instrText>
        </w:r>
        <w:r w:rsidR="007059D0">
          <w:rPr>
            <w:noProof/>
          </w:rPr>
        </w:r>
        <w:r w:rsidR="007059D0">
          <w:rPr>
            <w:noProof/>
          </w:rPr>
          <w:fldChar w:fldCharType="separate"/>
        </w:r>
        <w:r w:rsidR="007059D0">
          <w:rPr>
            <w:noProof/>
          </w:rPr>
          <w:t>i</w:t>
        </w:r>
        <w:r w:rsidR="007059D0">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48" w:history="1">
        <w:r w:rsidRPr="00316D4C">
          <w:rPr>
            <w:rStyle w:val="Hyperlink"/>
            <w:noProof/>
          </w:rPr>
          <w:t>HALAMAN PENGESAHAN</w:t>
        </w:r>
        <w:r>
          <w:rPr>
            <w:noProof/>
          </w:rPr>
          <w:tab/>
        </w:r>
        <w:r>
          <w:rPr>
            <w:noProof/>
          </w:rPr>
          <w:fldChar w:fldCharType="begin"/>
        </w:r>
        <w:r>
          <w:rPr>
            <w:noProof/>
          </w:rPr>
          <w:instrText xml:space="preserve"> PAGEREF _Toc63344948 \h </w:instrText>
        </w:r>
        <w:r>
          <w:rPr>
            <w:noProof/>
          </w:rPr>
        </w:r>
        <w:r>
          <w:rPr>
            <w:noProof/>
          </w:rPr>
          <w:fldChar w:fldCharType="separate"/>
        </w:r>
        <w:r>
          <w:rPr>
            <w:noProof/>
          </w:rPr>
          <w:t>ii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49" w:history="1">
        <w:r w:rsidRPr="00316D4C">
          <w:rPr>
            <w:rStyle w:val="Hyperlink"/>
            <w:noProof/>
          </w:rPr>
          <w:t>HALAMAN PERNYATAAN</w:t>
        </w:r>
        <w:r>
          <w:rPr>
            <w:noProof/>
          </w:rPr>
          <w:tab/>
        </w:r>
        <w:r>
          <w:rPr>
            <w:noProof/>
          </w:rPr>
          <w:fldChar w:fldCharType="begin"/>
        </w:r>
        <w:r>
          <w:rPr>
            <w:noProof/>
          </w:rPr>
          <w:instrText xml:space="preserve"> PAGEREF _Toc63344949 \h </w:instrText>
        </w:r>
        <w:r>
          <w:rPr>
            <w:noProof/>
          </w:rPr>
        </w:r>
        <w:r>
          <w:rPr>
            <w:noProof/>
          </w:rPr>
          <w:fldChar w:fldCharType="separate"/>
        </w:r>
        <w:r>
          <w:rPr>
            <w:noProof/>
          </w:rPr>
          <w:t>iii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0" w:history="1">
        <w:r w:rsidRPr="00316D4C">
          <w:rPr>
            <w:rStyle w:val="Hyperlink"/>
            <w:noProof/>
          </w:rPr>
          <w:t>HALAMAN MOTTO DAN PERSEMBAHAN</w:t>
        </w:r>
        <w:r>
          <w:rPr>
            <w:noProof/>
          </w:rPr>
          <w:tab/>
        </w:r>
        <w:r>
          <w:rPr>
            <w:noProof/>
          </w:rPr>
          <w:fldChar w:fldCharType="begin"/>
        </w:r>
        <w:r>
          <w:rPr>
            <w:noProof/>
          </w:rPr>
          <w:instrText xml:space="preserve"> PAGEREF _Toc63344950 \h </w:instrText>
        </w:r>
        <w:r>
          <w:rPr>
            <w:noProof/>
          </w:rPr>
        </w:r>
        <w:r>
          <w:rPr>
            <w:noProof/>
          </w:rPr>
          <w:fldChar w:fldCharType="separate"/>
        </w:r>
        <w:r>
          <w:rPr>
            <w:noProof/>
          </w:rPr>
          <w:t>iv</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1" w:history="1">
        <w:r w:rsidRPr="00316D4C">
          <w:rPr>
            <w:rStyle w:val="Hyperlink"/>
            <w:noProof/>
          </w:rPr>
          <w:t>RINGKASAN</w:t>
        </w:r>
        <w:r>
          <w:rPr>
            <w:noProof/>
          </w:rPr>
          <w:tab/>
        </w:r>
        <w:r>
          <w:rPr>
            <w:noProof/>
          </w:rPr>
          <w:fldChar w:fldCharType="begin"/>
        </w:r>
        <w:r>
          <w:rPr>
            <w:noProof/>
          </w:rPr>
          <w:instrText xml:space="preserve"> PAGEREF _Toc63344951 \h </w:instrText>
        </w:r>
        <w:r>
          <w:rPr>
            <w:noProof/>
          </w:rPr>
        </w:r>
        <w:r>
          <w:rPr>
            <w:noProof/>
          </w:rPr>
          <w:fldChar w:fldCharType="separate"/>
        </w:r>
        <w:r>
          <w:rPr>
            <w:noProof/>
          </w:rPr>
          <w:t>v</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2" w:history="1">
        <w:r w:rsidRPr="00316D4C">
          <w:rPr>
            <w:rStyle w:val="Hyperlink"/>
            <w:i/>
            <w:iCs/>
            <w:noProof/>
          </w:rPr>
          <w:t>SUMMARY</w:t>
        </w:r>
        <w:r>
          <w:rPr>
            <w:noProof/>
          </w:rPr>
          <w:tab/>
        </w:r>
        <w:r>
          <w:rPr>
            <w:noProof/>
          </w:rPr>
          <w:fldChar w:fldCharType="begin"/>
        </w:r>
        <w:r>
          <w:rPr>
            <w:noProof/>
          </w:rPr>
          <w:instrText xml:space="preserve"> PAGEREF _Toc63344952 \h </w:instrText>
        </w:r>
        <w:r>
          <w:rPr>
            <w:noProof/>
          </w:rPr>
        </w:r>
        <w:r>
          <w:rPr>
            <w:noProof/>
          </w:rPr>
          <w:fldChar w:fldCharType="separate"/>
        </w:r>
        <w:r>
          <w:rPr>
            <w:noProof/>
          </w:rPr>
          <w:t>vi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3" w:history="1">
        <w:r w:rsidRPr="00316D4C">
          <w:rPr>
            <w:rStyle w:val="Hyperlink"/>
            <w:noProof/>
          </w:rPr>
          <w:t>PRAKATA</w:t>
        </w:r>
        <w:r>
          <w:rPr>
            <w:noProof/>
          </w:rPr>
          <w:tab/>
        </w:r>
        <w:r>
          <w:rPr>
            <w:noProof/>
          </w:rPr>
          <w:fldChar w:fldCharType="begin"/>
        </w:r>
        <w:r>
          <w:rPr>
            <w:noProof/>
          </w:rPr>
          <w:instrText xml:space="preserve"> PAGEREF _Toc63344953 \h </w:instrText>
        </w:r>
        <w:r>
          <w:rPr>
            <w:noProof/>
          </w:rPr>
        </w:r>
        <w:r>
          <w:rPr>
            <w:noProof/>
          </w:rPr>
          <w:fldChar w:fldCharType="separate"/>
        </w:r>
        <w:r>
          <w:rPr>
            <w:noProof/>
          </w:rPr>
          <w:t>vii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4" w:history="1">
        <w:r w:rsidRPr="00316D4C">
          <w:rPr>
            <w:rStyle w:val="Hyperlink"/>
            <w:noProof/>
          </w:rPr>
          <w:t>DAFTAR ISI</w:t>
        </w:r>
        <w:r>
          <w:rPr>
            <w:noProof/>
          </w:rPr>
          <w:tab/>
        </w:r>
        <w:r>
          <w:rPr>
            <w:noProof/>
          </w:rPr>
          <w:fldChar w:fldCharType="begin"/>
        </w:r>
        <w:r>
          <w:rPr>
            <w:noProof/>
          </w:rPr>
          <w:instrText xml:space="preserve"> PAGEREF _Toc63344954 \h </w:instrText>
        </w:r>
        <w:r>
          <w:rPr>
            <w:noProof/>
          </w:rPr>
        </w:r>
        <w:r>
          <w:rPr>
            <w:noProof/>
          </w:rPr>
          <w:fldChar w:fldCharType="separate"/>
        </w:r>
        <w:r>
          <w:rPr>
            <w:noProof/>
          </w:rPr>
          <w:t>viii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5" w:history="1">
        <w:r w:rsidRPr="00316D4C">
          <w:rPr>
            <w:rStyle w:val="Hyperlink"/>
            <w:noProof/>
          </w:rPr>
          <w:t>DAFTAR TABEL</w:t>
        </w:r>
        <w:r>
          <w:rPr>
            <w:noProof/>
          </w:rPr>
          <w:tab/>
        </w:r>
        <w:r>
          <w:rPr>
            <w:noProof/>
          </w:rPr>
          <w:fldChar w:fldCharType="begin"/>
        </w:r>
        <w:r>
          <w:rPr>
            <w:noProof/>
          </w:rPr>
          <w:instrText xml:space="preserve"> PAGEREF _Toc63344955 \h </w:instrText>
        </w:r>
        <w:r>
          <w:rPr>
            <w:noProof/>
          </w:rPr>
        </w:r>
        <w:r>
          <w:rPr>
            <w:noProof/>
          </w:rPr>
          <w:fldChar w:fldCharType="separate"/>
        </w:r>
        <w:r>
          <w:rPr>
            <w:noProof/>
          </w:rPr>
          <w:t>x</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6" w:history="1">
        <w:r w:rsidRPr="00316D4C">
          <w:rPr>
            <w:rStyle w:val="Hyperlink"/>
            <w:noProof/>
          </w:rPr>
          <w:t>DAFTAR GAMBAR</w:t>
        </w:r>
        <w:r>
          <w:rPr>
            <w:noProof/>
          </w:rPr>
          <w:tab/>
        </w:r>
        <w:r>
          <w:rPr>
            <w:noProof/>
          </w:rPr>
          <w:fldChar w:fldCharType="begin"/>
        </w:r>
        <w:r>
          <w:rPr>
            <w:noProof/>
          </w:rPr>
          <w:instrText xml:space="preserve"> PAGEREF _Toc63344956 \h </w:instrText>
        </w:r>
        <w:r>
          <w:rPr>
            <w:noProof/>
          </w:rPr>
        </w:r>
        <w:r>
          <w:rPr>
            <w:noProof/>
          </w:rPr>
          <w:fldChar w:fldCharType="separate"/>
        </w:r>
        <w:r>
          <w:rPr>
            <w:noProof/>
          </w:rPr>
          <w:t>xi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7" w:history="1">
        <w:r w:rsidRPr="00316D4C">
          <w:rPr>
            <w:rStyle w:val="Hyperlink"/>
            <w:noProof/>
          </w:rPr>
          <w:t>DAFTAR LAMPIRAN</w:t>
        </w:r>
        <w:r>
          <w:rPr>
            <w:noProof/>
          </w:rPr>
          <w:tab/>
        </w:r>
        <w:r>
          <w:rPr>
            <w:noProof/>
          </w:rPr>
          <w:fldChar w:fldCharType="begin"/>
        </w:r>
        <w:r>
          <w:rPr>
            <w:noProof/>
          </w:rPr>
          <w:instrText xml:space="preserve"> PAGEREF _Toc63344957 \h </w:instrText>
        </w:r>
        <w:r>
          <w:rPr>
            <w:noProof/>
          </w:rPr>
        </w:r>
        <w:r>
          <w:rPr>
            <w:noProof/>
          </w:rPr>
          <w:fldChar w:fldCharType="separate"/>
        </w:r>
        <w:r>
          <w:rPr>
            <w:noProof/>
          </w:rPr>
          <w:t>xii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8" w:history="1">
        <w:r w:rsidRPr="00316D4C">
          <w:rPr>
            <w:rStyle w:val="Hyperlink"/>
            <w:noProof/>
          </w:rPr>
          <w:t>DAFTAR ISTILAH DAN SINGKATAN</w:t>
        </w:r>
        <w:r>
          <w:rPr>
            <w:noProof/>
          </w:rPr>
          <w:tab/>
        </w:r>
        <w:r>
          <w:rPr>
            <w:noProof/>
          </w:rPr>
          <w:fldChar w:fldCharType="begin"/>
        </w:r>
        <w:r>
          <w:rPr>
            <w:noProof/>
          </w:rPr>
          <w:instrText xml:space="preserve"> PAGEREF _Toc63344958 \h </w:instrText>
        </w:r>
        <w:r>
          <w:rPr>
            <w:noProof/>
          </w:rPr>
        </w:r>
        <w:r>
          <w:rPr>
            <w:noProof/>
          </w:rPr>
          <w:fldChar w:fldCharType="separate"/>
        </w:r>
        <w:r>
          <w:rPr>
            <w:noProof/>
          </w:rPr>
          <w:t>xiii</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59" w:history="1">
        <w:r w:rsidRPr="00316D4C">
          <w:rPr>
            <w:rStyle w:val="Hyperlink"/>
            <w:noProof/>
          </w:rPr>
          <w:t>DAFTAR SIMBOL</w:t>
        </w:r>
        <w:r>
          <w:rPr>
            <w:noProof/>
          </w:rPr>
          <w:tab/>
        </w:r>
        <w:r>
          <w:rPr>
            <w:noProof/>
          </w:rPr>
          <w:fldChar w:fldCharType="begin"/>
        </w:r>
        <w:r>
          <w:rPr>
            <w:noProof/>
          </w:rPr>
          <w:instrText xml:space="preserve"> PAGEREF _Toc63344959 \h </w:instrText>
        </w:r>
        <w:r>
          <w:rPr>
            <w:noProof/>
          </w:rPr>
        </w:r>
        <w:r>
          <w:rPr>
            <w:noProof/>
          </w:rPr>
          <w:fldChar w:fldCharType="separate"/>
        </w:r>
        <w:r>
          <w:rPr>
            <w:noProof/>
          </w:rPr>
          <w:t>xiv</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60" w:history="1">
        <w:r w:rsidRPr="00316D4C">
          <w:rPr>
            <w:rStyle w:val="Hyperlink"/>
            <w:noProof/>
          </w:rPr>
          <w:t>BAB 1 PENDAHULUAN</w:t>
        </w:r>
        <w:r>
          <w:rPr>
            <w:noProof/>
          </w:rPr>
          <w:tab/>
        </w:r>
        <w:r>
          <w:rPr>
            <w:noProof/>
          </w:rPr>
          <w:fldChar w:fldCharType="begin"/>
        </w:r>
        <w:r>
          <w:rPr>
            <w:noProof/>
          </w:rPr>
          <w:instrText xml:space="preserve"> PAGEREF _Toc63344960 \h </w:instrText>
        </w:r>
        <w:r>
          <w:rPr>
            <w:noProof/>
          </w:rPr>
        </w:r>
        <w:r>
          <w:rPr>
            <w:noProof/>
          </w:rPr>
          <w:fldChar w:fldCharType="separate"/>
        </w:r>
        <w:r>
          <w:rPr>
            <w:noProof/>
          </w:rPr>
          <w:t>1</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61" w:history="1">
        <w:r w:rsidRPr="00316D4C">
          <w:rPr>
            <w:rStyle w:val="Hyperlink"/>
            <w:noProof/>
          </w:rPr>
          <w:t>1.1 Latar Belakang</w:t>
        </w:r>
        <w:r>
          <w:rPr>
            <w:noProof/>
          </w:rPr>
          <w:tab/>
        </w:r>
        <w:r>
          <w:rPr>
            <w:noProof/>
          </w:rPr>
          <w:fldChar w:fldCharType="begin"/>
        </w:r>
        <w:r>
          <w:rPr>
            <w:noProof/>
          </w:rPr>
          <w:instrText xml:space="preserve"> PAGEREF _Toc63344961 \h </w:instrText>
        </w:r>
        <w:r>
          <w:rPr>
            <w:noProof/>
          </w:rPr>
        </w:r>
        <w:r>
          <w:rPr>
            <w:noProof/>
          </w:rPr>
          <w:fldChar w:fldCharType="separate"/>
        </w:r>
        <w:r>
          <w:rPr>
            <w:noProof/>
          </w:rPr>
          <w:t>1</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62" w:history="1">
        <w:r w:rsidRPr="00316D4C">
          <w:rPr>
            <w:rStyle w:val="Hyperlink"/>
            <w:noProof/>
          </w:rPr>
          <w:t>1.2 Rumusan Masalah</w:t>
        </w:r>
        <w:r>
          <w:rPr>
            <w:noProof/>
          </w:rPr>
          <w:tab/>
        </w:r>
        <w:r>
          <w:rPr>
            <w:noProof/>
          </w:rPr>
          <w:fldChar w:fldCharType="begin"/>
        </w:r>
        <w:r>
          <w:rPr>
            <w:noProof/>
          </w:rPr>
          <w:instrText xml:space="preserve"> PAGEREF _Toc63344962 \h </w:instrText>
        </w:r>
        <w:r>
          <w:rPr>
            <w:noProof/>
          </w:rPr>
        </w:r>
        <w:r>
          <w:rPr>
            <w:noProof/>
          </w:rPr>
          <w:fldChar w:fldCharType="separate"/>
        </w:r>
        <w:r>
          <w:rPr>
            <w:noProof/>
          </w:rPr>
          <w:t>2</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63" w:history="1">
        <w:r w:rsidRPr="00316D4C">
          <w:rPr>
            <w:rStyle w:val="Hyperlink"/>
            <w:noProof/>
          </w:rPr>
          <w:t>1.3 Batasan Masalah</w:t>
        </w:r>
        <w:r>
          <w:rPr>
            <w:noProof/>
          </w:rPr>
          <w:tab/>
        </w:r>
        <w:r>
          <w:rPr>
            <w:noProof/>
          </w:rPr>
          <w:fldChar w:fldCharType="begin"/>
        </w:r>
        <w:r>
          <w:rPr>
            <w:noProof/>
          </w:rPr>
          <w:instrText xml:space="preserve"> PAGEREF _Toc63344963 \h </w:instrText>
        </w:r>
        <w:r>
          <w:rPr>
            <w:noProof/>
          </w:rPr>
        </w:r>
        <w:r>
          <w:rPr>
            <w:noProof/>
          </w:rPr>
          <w:fldChar w:fldCharType="separate"/>
        </w:r>
        <w:r>
          <w:rPr>
            <w:noProof/>
          </w:rPr>
          <w:t>3</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64" w:history="1">
        <w:r w:rsidRPr="00316D4C">
          <w:rPr>
            <w:rStyle w:val="Hyperlink"/>
            <w:noProof/>
          </w:rPr>
          <w:t>1.4 Tujuan dan Manfaat</w:t>
        </w:r>
        <w:r>
          <w:rPr>
            <w:noProof/>
          </w:rPr>
          <w:tab/>
        </w:r>
        <w:r>
          <w:rPr>
            <w:noProof/>
          </w:rPr>
          <w:fldChar w:fldCharType="begin"/>
        </w:r>
        <w:r>
          <w:rPr>
            <w:noProof/>
          </w:rPr>
          <w:instrText xml:space="preserve"> PAGEREF _Toc63344964 \h </w:instrText>
        </w:r>
        <w:r>
          <w:rPr>
            <w:noProof/>
          </w:rPr>
        </w:r>
        <w:r>
          <w:rPr>
            <w:noProof/>
          </w:rPr>
          <w:fldChar w:fldCharType="separate"/>
        </w:r>
        <w:r>
          <w:rPr>
            <w:noProof/>
          </w:rPr>
          <w:t>3</w:t>
        </w:r>
        <w:r>
          <w:rPr>
            <w:noProof/>
          </w:rPr>
          <w:fldChar w:fldCharType="end"/>
        </w:r>
      </w:hyperlink>
    </w:p>
    <w:p w:rsidR="007059D0" w:rsidRDefault="007059D0">
      <w:pPr>
        <w:pStyle w:val="TOC3"/>
        <w:rPr>
          <w:rFonts w:asciiTheme="minorHAnsi" w:eastAsiaTheme="minorEastAsia" w:hAnsiTheme="minorHAnsi" w:cstheme="minorBidi"/>
          <w:noProof/>
          <w:kern w:val="0"/>
          <w:sz w:val="22"/>
          <w:szCs w:val="22"/>
          <w:lang w:eastAsia="id-ID" w:bidi="ar-SA"/>
        </w:rPr>
      </w:pPr>
      <w:hyperlink w:anchor="_Toc63344965" w:history="1">
        <w:r w:rsidRPr="00316D4C">
          <w:rPr>
            <w:rStyle w:val="Hyperlink"/>
            <w:noProof/>
          </w:rPr>
          <w:t>1.4.1 Tujuan</w:t>
        </w:r>
        <w:r>
          <w:rPr>
            <w:noProof/>
          </w:rPr>
          <w:tab/>
        </w:r>
        <w:r>
          <w:rPr>
            <w:noProof/>
          </w:rPr>
          <w:fldChar w:fldCharType="begin"/>
        </w:r>
        <w:r>
          <w:rPr>
            <w:noProof/>
          </w:rPr>
          <w:instrText xml:space="preserve"> PAGEREF _Toc63344965 \h </w:instrText>
        </w:r>
        <w:r>
          <w:rPr>
            <w:noProof/>
          </w:rPr>
        </w:r>
        <w:r>
          <w:rPr>
            <w:noProof/>
          </w:rPr>
          <w:fldChar w:fldCharType="separate"/>
        </w:r>
        <w:r>
          <w:rPr>
            <w:noProof/>
          </w:rPr>
          <w:t>3</w:t>
        </w:r>
        <w:r>
          <w:rPr>
            <w:noProof/>
          </w:rPr>
          <w:fldChar w:fldCharType="end"/>
        </w:r>
      </w:hyperlink>
    </w:p>
    <w:p w:rsidR="007059D0" w:rsidRDefault="007059D0">
      <w:pPr>
        <w:pStyle w:val="TOC3"/>
        <w:rPr>
          <w:rFonts w:asciiTheme="minorHAnsi" w:eastAsiaTheme="minorEastAsia" w:hAnsiTheme="minorHAnsi" w:cstheme="minorBidi"/>
          <w:noProof/>
          <w:kern w:val="0"/>
          <w:sz w:val="22"/>
          <w:szCs w:val="22"/>
          <w:lang w:eastAsia="id-ID" w:bidi="ar-SA"/>
        </w:rPr>
      </w:pPr>
      <w:hyperlink w:anchor="_Toc63344966" w:history="1">
        <w:r w:rsidRPr="00316D4C">
          <w:rPr>
            <w:rStyle w:val="Hyperlink"/>
            <w:noProof/>
          </w:rPr>
          <w:t>1.4.2 Manfaat</w:t>
        </w:r>
        <w:r>
          <w:rPr>
            <w:noProof/>
          </w:rPr>
          <w:tab/>
        </w:r>
        <w:r>
          <w:rPr>
            <w:noProof/>
          </w:rPr>
          <w:fldChar w:fldCharType="begin"/>
        </w:r>
        <w:r>
          <w:rPr>
            <w:noProof/>
          </w:rPr>
          <w:instrText xml:space="preserve"> PAGEREF _Toc63344966 \h </w:instrText>
        </w:r>
        <w:r>
          <w:rPr>
            <w:noProof/>
          </w:rPr>
        </w:r>
        <w:r>
          <w:rPr>
            <w:noProof/>
          </w:rPr>
          <w:fldChar w:fldCharType="separate"/>
        </w:r>
        <w:r>
          <w:rPr>
            <w:noProof/>
          </w:rPr>
          <w:t>4</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67" w:history="1">
        <w:r w:rsidRPr="00316D4C">
          <w:rPr>
            <w:rStyle w:val="Hyperlink"/>
            <w:noProof/>
          </w:rPr>
          <w:t>1.5 Sistematika Penulisan</w:t>
        </w:r>
        <w:r>
          <w:rPr>
            <w:noProof/>
          </w:rPr>
          <w:tab/>
        </w:r>
        <w:r>
          <w:rPr>
            <w:noProof/>
          </w:rPr>
          <w:fldChar w:fldCharType="begin"/>
        </w:r>
        <w:r>
          <w:rPr>
            <w:noProof/>
          </w:rPr>
          <w:instrText xml:space="preserve"> PAGEREF _Toc63344967 \h </w:instrText>
        </w:r>
        <w:r>
          <w:rPr>
            <w:noProof/>
          </w:rPr>
        </w:r>
        <w:r>
          <w:rPr>
            <w:noProof/>
          </w:rPr>
          <w:fldChar w:fldCharType="separate"/>
        </w:r>
        <w:r>
          <w:rPr>
            <w:noProof/>
          </w:rPr>
          <w:t>4</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68" w:history="1">
        <w:r w:rsidRPr="00316D4C">
          <w:rPr>
            <w:rStyle w:val="Hyperlink"/>
            <w:noProof/>
          </w:rPr>
          <w:t>BAB 2</w:t>
        </w:r>
        <w:r w:rsidRPr="00316D4C">
          <w:rPr>
            <w:rStyle w:val="Hyperlink"/>
            <w:bCs/>
            <w:noProof/>
          </w:rPr>
          <w:t xml:space="preserve"> TINJAUAN PUSTAKA</w:t>
        </w:r>
        <w:r>
          <w:rPr>
            <w:noProof/>
          </w:rPr>
          <w:tab/>
        </w:r>
        <w:r>
          <w:rPr>
            <w:noProof/>
          </w:rPr>
          <w:fldChar w:fldCharType="begin"/>
        </w:r>
        <w:r>
          <w:rPr>
            <w:noProof/>
          </w:rPr>
          <w:instrText xml:space="preserve"> PAGEREF _Toc63344968 \h </w:instrText>
        </w:r>
        <w:r>
          <w:rPr>
            <w:noProof/>
          </w:rPr>
        </w:r>
        <w:r>
          <w:rPr>
            <w:noProof/>
          </w:rPr>
          <w:fldChar w:fldCharType="separate"/>
        </w:r>
        <w:r>
          <w:rPr>
            <w:noProof/>
          </w:rPr>
          <w:t>5</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69" w:history="1">
        <w:r w:rsidRPr="00316D4C">
          <w:rPr>
            <w:rStyle w:val="Hyperlink"/>
            <w:rFonts w:eastAsia="Times New Roman" w:cs="Liberation Serif"/>
            <w:bCs/>
            <w:noProof/>
            <w:lang w:eastAsia="id-ID"/>
          </w:rPr>
          <w:t>2.1 Penelitian Terdahulu</w:t>
        </w:r>
        <w:r>
          <w:rPr>
            <w:noProof/>
          </w:rPr>
          <w:tab/>
        </w:r>
        <w:r>
          <w:rPr>
            <w:noProof/>
          </w:rPr>
          <w:fldChar w:fldCharType="begin"/>
        </w:r>
        <w:r>
          <w:rPr>
            <w:noProof/>
          </w:rPr>
          <w:instrText xml:space="preserve"> PAGEREF _Toc63344969 \h </w:instrText>
        </w:r>
        <w:r>
          <w:rPr>
            <w:noProof/>
          </w:rPr>
        </w:r>
        <w:r>
          <w:rPr>
            <w:noProof/>
          </w:rPr>
          <w:fldChar w:fldCharType="separate"/>
        </w:r>
        <w:r>
          <w:rPr>
            <w:noProof/>
          </w:rPr>
          <w:t>5</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0" w:history="1">
        <w:r w:rsidRPr="00316D4C">
          <w:rPr>
            <w:rStyle w:val="Hyperlink"/>
            <w:noProof/>
          </w:rPr>
          <w:t>2.2 Helm Kendaraan</w:t>
        </w:r>
        <w:r>
          <w:rPr>
            <w:noProof/>
          </w:rPr>
          <w:tab/>
        </w:r>
        <w:r>
          <w:rPr>
            <w:noProof/>
          </w:rPr>
          <w:fldChar w:fldCharType="begin"/>
        </w:r>
        <w:r>
          <w:rPr>
            <w:noProof/>
          </w:rPr>
          <w:instrText xml:space="preserve"> PAGEREF _Toc63344970 \h </w:instrText>
        </w:r>
        <w:r>
          <w:rPr>
            <w:noProof/>
          </w:rPr>
        </w:r>
        <w:r>
          <w:rPr>
            <w:noProof/>
          </w:rPr>
          <w:fldChar w:fldCharType="separate"/>
        </w:r>
        <w:r>
          <w:rPr>
            <w:noProof/>
          </w:rPr>
          <w:t>5</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1" w:history="1">
        <w:r w:rsidRPr="00316D4C">
          <w:rPr>
            <w:rStyle w:val="Hyperlink"/>
            <w:noProof/>
          </w:rPr>
          <w:t>2.3 Plat Nomor</w:t>
        </w:r>
        <w:r>
          <w:rPr>
            <w:noProof/>
          </w:rPr>
          <w:tab/>
        </w:r>
        <w:r>
          <w:rPr>
            <w:noProof/>
          </w:rPr>
          <w:fldChar w:fldCharType="begin"/>
        </w:r>
        <w:r>
          <w:rPr>
            <w:noProof/>
          </w:rPr>
          <w:instrText xml:space="preserve"> PAGEREF _Toc63344971 \h </w:instrText>
        </w:r>
        <w:r>
          <w:rPr>
            <w:noProof/>
          </w:rPr>
        </w:r>
        <w:r>
          <w:rPr>
            <w:noProof/>
          </w:rPr>
          <w:fldChar w:fldCharType="separate"/>
        </w:r>
        <w:r>
          <w:rPr>
            <w:noProof/>
          </w:rPr>
          <w:t>6</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2" w:history="1">
        <w:r w:rsidRPr="00316D4C">
          <w:rPr>
            <w:rStyle w:val="Hyperlink"/>
            <w:i/>
            <w:noProof/>
          </w:rPr>
          <w:t>2.4 Deep Learning</w:t>
        </w:r>
        <w:r>
          <w:rPr>
            <w:noProof/>
          </w:rPr>
          <w:tab/>
        </w:r>
        <w:r>
          <w:rPr>
            <w:noProof/>
          </w:rPr>
          <w:fldChar w:fldCharType="begin"/>
        </w:r>
        <w:r>
          <w:rPr>
            <w:noProof/>
          </w:rPr>
          <w:instrText xml:space="preserve"> PAGEREF _Toc63344972 \h </w:instrText>
        </w:r>
        <w:r>
          <w:rPr>
            <w:noProof/>
          </w:rPr>
        </w:r>
        <w:r>
          <w:rPr>
            <w:noProof/>
          </w:rPr>
          <w:fldChar w:fldCharType="separate"/>
        </w:r>
        <w:r>
          <w:rPr>
            <w:noProof/>
          </w:rPr>
          <w:t>7</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3" w:history="1">
        <w:r w:rsidRPr="00316D4C">
          <w:rPr>
            <w:rStyle w:val="Hyperlink"/>
            <w:noProof/>
          </w:rPr>
          <w:t>2.5</w:t>
        </w:r>
        <w:r w:rsidRPr="00316D4C">
          <w:rPr>
            <w:rStyle w:val="Hyperlink"/>
            <w:i/>
            <w:noProof/>
          </w:rPr>
          <w:t xml:space="preserve"> Convolutional Neural Networks</w:t>
        </w:r>
        <w:r w:rsidRPr="00316D4C">
          <w:rPr>
            <w:rStyle w:val="Hyperlink"/>
            <w:noProof/>
          </w:rPr>
          <w:t xml:space="preserve"> (CNN)</w:t>
        </w:r>
        <w:r>
          <w:rPr>
            <w:noProof/>
          </w:rPr>
          <w:tab/>
        </w:r>
        <w:r>
          <w:rPr>
            <w:noProof/>
          </w:rPr>
          <w:fldChar w:fldCharType="begin"/>
        </w:r>
        <w:r>
          <w:rPr>
            <w:noProof/>
          </w:rPr>
          <w:instrText xml:space="preserve"> PAGEREF _Toc63344973 \h </w:instrText>
        </w:r>
        <w:r>
          <w:rPr>
            <w:noProof/>
          </w:rPr>
        </w:r>
        <w:r>
          <w:rPr>
            <w:noProof/>
          </w:rPr>
          <w:fldChar w:fldCharType="separate"/>
        </w:r>
        <w:r>
          <w:rPr>
            <w:noProof/>
          </w:rPr>
          <w:t>7</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4" w:history="1">
        <w:r w:rsidRPr="00316D4C">
          <w:rPr>
            <w:rStyle w:val="Hyperlink"/>
            <w:noProof/>
          </w:rPr>
          <w:t>2.6</w:t>
        </w:r>
        <w:r w:rsidRPr="00316D4C">
          <w:rPr>
            <w:rStyle w:val="Hyperlink"/>
            <w:i/>
            <w:noProof/>
          </w:rPr>
          <w:t xml:space="preserve"> You Only Look Once </w:t>
        </w:r>
        <w:r w:rsidRPr="00316D4C">
          <w:rPr>
            <w:rStyle w:val="Hyperlink"/>
            <w:noProof/>
          </w:rPr>
          <w:t>(YOLO)</w:t>
        </w:r>
        <w:r>
          <w:rPr>
            <w:noProof/>
          </w:rPr>
          <w:tab/>
        </w:r>
        <w:r>
          <w:rPr>
            <w:noProof/>
          </w:rPr>
          <w:fldChar w:fldCharType="begin"/>
        </w:r>
        <w:r>
          <w:rPr>
            <w:noProof/>
          </w:rPr>
          <w:instrText xml:space="preserve"> PAGEREF _Toc63344974 \h </w:instrText>
        </w:r>
        <w:r>
          <w:rPr>
            <w:noProof/>
          </w:rPr>
        </w:r>
        <w:r>
          <w:rPr>
            <w:noProof/>
          </w:rPr>
          <w:fldChar w:fldCharType="separate"/>
        </w:r>
        <w:r>
          <w:rPr>
            <w:noProof/>
          </w:rPr>
          <w:t>11</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5" w:history="1">
        <w:r w:rsidRPr="00316D4C">
          <w:rPr>
            <w:rStyle w:val="Hyperlink"/>
            <w:i/>
            <w:noProof/>
            <w:lang w:val="en-US"/>
          </w:rPr>
          <w:t>2.7 Google Colab</w:t>
        </w:r>
        <w:r w:rsidRPr="00316D4C">
          <w:rPr>
            <w:rStyle w:val="Hyperlink"/>
            <w:i/>
            <w:noProof/>
          </w:rPr>
          <w:t>oratory</w:t>
        </w:r>
        <w:r>
          <w:rPr>
            <w:noProof/>
          </w:rPr>
          <w:tab/>
        </w:r>
        <w:r>
          <w:rPr>
            <w:noProof/>
          </w:rPr>
          <w:fldChar w:fldCharType="begin"/>
        </w:r>
        <w:r>
          <w:rPr>
            <w:noProof/>
          </w:rPr>
          <w:instrText xml:space="preserve"> PAGEREF _Toc63344975 \h </w:instrText>
        </w:r>
        <w:r>
          <w:rPr>
            <w:noProof/>
          </w:rPr>
        </w:r>
        <w:r>
          <w:rPr>
            <w:noProof/>
          </w:rPr>
          <w:fldChar w:fldCharType="separate"/>
        </w:r>
        <w:r>
          <w:rPr>
            <w:noProof/>
          </w:rPr>
          <w:t>12</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6" w:history="1">
        <w:r w:rsidRPr="00316D4C">
          <w:rPr>
            <w:rStyle w:val="Hyperlink"/>
            <w:noProof/>
          </w:rPr>
          <w:t>2.8 Android Studio</w:t>
        </w:r>
        <w:r>
          <w:rPr>
            <w:noProof/>
          </w:rPr>
          <w:tab/>
        </w:r>
        <w:r>
          <w:rPr>
            <w:noProof/>
          </w:rPr>
          <w:fldChar w:fldCharType="begin"/>
        </w:r>
        <w:r>
          <w:rPr>
            <w:noProof/>
          </w:rPr>
          <w:instrText xml:space="preserve"> PAGEREF _Toc63344976 \h </w:instrText>
        </w:r>
        <w:r>
          <w:rPr>
            <w:noProof/>
          </w:rPr>
        </w:r>
        <w:r>
          <w:rPr>
            <w:noProof/>
          </w:rPr>
          <w:fldChar w:fldCharType="separate"/>
        </w:r>
        <w:r>
          <w:rPr>
            <w:noProof/>
          </w:rPr>
          <w:t>14</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7" w:history="1">
        <w:r w:rsidRPr="00316D4C">
          <w:rPr>
            <w:rStyle w:val="Hyperlink"/>
            <w:noProof/>
          </w:rPr>
          <w:t>2.9 Phyton</w:t>
        </w:r>
        <w:r>
          <w:rPr>
            <w:noProof/>
          </w:rPr>
          <w:tab/>
        </w:r>
        <w:r>
          <w:rPr>
            <w:noProof/>
          </w:rPr>
          <w:fldChar w:fldCharType="begin"/>
        </w:r>
        <w:r>
          <w:rPr>
            <w:noProof/>
          </w:rPr>
          <w:instrText xml:space="preserve"> PAGEREF _Toc63344977 \h </w:instrText>
        </w:r>
        <w:r>
          <w:rPr>
            <w:noProof/>
          </w:rPr>
        </w:r>
        <w:r>
          <w:rPr>
            <w:noProof/>
          </w:rPr>
          <w:fldChar w:fldCharType="separate"/>
        </w:r>
        <w:r>
          <w:rPr>
            <w:noProof/>
          </w:rPr>
          <w:t>15</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78" w:history="1">
        <w:r w:rsidRPr="00316D4C">
          <w:rPr>
            <w:rStyle w:val="Hyperlink"/>
            <w:noProof/>
          </w:rPr>
          <w:t>2.10 Tensorflow dan Keras</w:t>
        </w:r>
        <w:r>
          <w:rPr>
            <w:noProof/>
          </w:rPr>
          <w:tab/>
        </w:r>
        <w:r>
          <w:rPr>
            <w:noProof/>
          </w:rPr>
          <w:fldChar w:fldCharType="begin"/>
        </w:r>
        <w:r>
          <w:rPr>
            <w:noProof/>
          </w:rPr>
          <w:instrText xml:space="preserve"> PAGEREF _Toc63344978 \h </w:instrText>
        </w:r>
        <w:r>
          <w:rPr>
            <w:noProof/>
          </w:rPr>
        </w:r>
        <w:r>
          <w:rPr>
            <w:noProof/>
          </w:rPr>
          <w:fldChar w:fldCharType="separate"/>
        </w:r>
        <w:r>
          <w:rPr>
            <w:noProof/>
          </w:rPr>
          <w:t>16</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79" w:history="1">
        <w:r w:rsidRPr="00316D4C">
          <w:rPr>
            <w:rStyle w:val="Hyperlink"/>
            <w:noProof/>
          </w:rPr>
          <w:t>BAB 3 Metodelogi Penelitian</w:t>
        </w:r>
        <w:r>
          <w:rPr>
            <w:noProof/>
          </w:rPr>
          <w:tab/>
        </w:r>
        <w:r>
          <w:rPr>
            <w:noProof/>
          </w:rPr>
          <w:fldChar w:fldCharType="begin"/>
        </w:r>
        <w:r>
          <w:rPr>
            <w:noProof/>
          </w:rPr>
          <w:instrText xml:space="preserve"> PAGEREF _Toc63344979 \h </w:instrText>
        </w:r>
        <w:r>
          <w:rPr>
            <w:noProof/>
          </w:rPr>
        </w:r>
        <w:r>
          <w:rPr>
            <w:noProof/>
          </w:rPr>
          <w:fldChar w:fldCharType="separate"/>
        </w:r>
        <w:r>
          <w:rPr>
            <w:noProof/>
          </w:rPr>
          <w:t>17</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80" w:history="1">
        <w:r w:rsidRPr="00316D4C">
          <w:rPr>
            <w:rStyle w:val="Hyperlink"/>
            <w:noProof/>
          </w:rPr>
          <w:t>3.1 Waktu dan Tempat</w:t>
        </w:r>
        <w:r>
          <w:rPr>
            <w:noProof/>
          </w:rPr>
          <w:tab/>
        </w:r>
        <w:r>
          <w:rPr>
            <w:noProof/>
          </w:rPr>
          <w:fldChar w:fldCharType="begin"/>
        </w:r>
        <w:r>
          <w:rPr>
            <w:noProof/>
          </w:rPr>
          <w:instrText xml:space="preserve"> PAGEREF _Toc63344980 \h </w:instrText>
        </w:r>
        <w:r>
          <w:rPr>
            <w:noProof/>
          </w:rPr>
        </w:r>
        <w:r>
          <w:rPr>
            <w:noProof/>
          </w:rPr>
          <w:fldChar w:fldCharType="separate"/>
        </w:r>
        <w:r>
          <w:rPr>
            <w:noProof/>
          </w:rPr>
          <w:t>17</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81" w:history="1">
        <w:r w:rsidRPr="00316D4C">
          <w:rPr>
            <w:rStyle w:val="Hyperlink"/>
            <w:noProof/>
          </w:rPr>
          <w:t>3.2 Alat dan Bahan</w:t>
        </w:r>
        <w:r>
          <w:rPr>
            <w:noProof/>
          </w:rPr>
          <w:tab/>
        </w:r>
        <w:r>
          <w:rPr>
            <w:noProof/>
          </w:rPr>
          <w:fldChar w:fldCharType="begin"/>
        </w:r>
        <w:r>
          <w:rPr>
            <w:noProof/>
          </w:rPr>
          <w:instrText xml:space="preserve"> PAGEREF _Toc63344981 \h </w:instrText>
        </w:r>
        <w:r>
          <w:rPr>
            <w:noProof/>
          </w:rPr>
        </w:r>
        <w:r>
          <w:rPr>
            <w:noProof/>
          </w:rPr>
          <w:fldChar w:fldCharType="separate"/>
        </w:r>
        <w:r>
          <w:rPr>
            <w:noProof/>
          </w:rPr>
          <w:t>17</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82" w:history="1">
        <w:r w:rsidRPr="00316D4C">
          <w:rPr>
            <w:rStyle w:val="Hyperlink"/>
            <w:noProof/>
          </w:rPr>
          <w:t>3.3 Dataset</w:t>
        </w:r>
        <w:r>
          <w:rPr>
            <w:noProof/>
          </w:rPr>
          <w:tab/>
        </w:r>
        <w:r>
          <w:rPr>
            <w:noProof/>
          </w:rPr>
          <w:fldChar w:fldCharType="begin"/>
        </w:r>
        <w:r>
          <w:rPr>
            <w:noProof/>
          </w:rPr>
          <w:instrText xml:space="preserve"> PAGEREF _Toc63344982 \h </w:instrText>
        </w:r>
        <w:r>
          <w:rPr>
            <w:noProof/>
          </w:rPr>
        </w:r>
        <w:r>
          <w:rPr>
            <w:noProof/>
          </w:rPr>
          <w:fldChar w:fldCharType="separate"/>
        </w:r>
        <w:r>
          <w:rPr>
            <w:noProof/>
          </w:rPr>
          <w:t>18</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83" w:history="1">
        <w:r w:rsidRPr="00316D4C">
          <w:rPr>
            <w:rStyle w:val="Hyperlink"/>
            <w:noProof/>
          </w:rPr>
          <w:t>3.4 Alur dan  Tahap Penelitian</w:t>
        </w:r>
        <w:r>
          <w:rPr>
            <w:noProof/>
          </w:rPr>
          <w:tab/>
        </w:r>
        <w:r>
          <w:rPr>
            <w:noProof/>
          </w:rPr>
          <w:fldChar w:fldCharType="begin"/>
        </w:r>
        <w:r>
          <w:rPr>
            <w:noProof/>
          </w:rPr>
          <w:instrText xml:space="preserve"> PAGEREF _Toc63344983 \h </w:instrText>
        </w:r>
        <w:r>
          <w:rPr>
            <w:noProof/>
          </w:rPr>
        </w:r>
        <w:r>
          <w:rPr>
            <w:noProof/>
          </w:rPr>
          <w:fldChar w:fldCharType="separate"/>
        </w:r>
        <w:r>
          <w:rPr>
            <w:noProof/>
          </w:rPr>
          <w:t>18</w:t>
        </w:r>
        <w:r>
          <w:rPr>
            <w:noProof/>
          </w:rPr>
          <w:fldChar w:fldCharType="end"/>
        </w:r>
      </w:hyperlink>
    </w:p>
    <w:p w:rsidR="007059D0" w:rsidRDefault="007059D0">
      <w:pPr>
        <w:pStyle w:val="TOC3"/>
        <w:rPr>
          <w:rFonts w:asciiTheme="minorHAnsi" w:eastAsiaTheme="minorEastAsia" w:hAnsiTheme="minorHAnsi" w:cstheme="minorBidi"/>
          <w:noProof/>
          <w:kern w:val="0"/>
          <w:sz w:val="22"/>
          <w:szCs w:val="22"/>
          <w:lang w:eastAsia="id-ID" w:bidi="ar-SA"/>
        </w:rPr>
      </w:pPr>
      <w:hyperlink w:anchor="_Toc63344984" w:history="1">
        <w:r w:rsidRPr="00316D4C">
          <w:rPr>
            <w:rStyle w:val="Hyperlink"/>
            <w:noProof/>
          </w:rPr>
          <w:t>3.4.1 Tahap Persiapan</w:t>
        </w:r>
        <w:r>
          <w:rPr>
            <w:noProof/>
          </w:rPr>
          <w:tab/>
        </w:r>
        <w:r>
          <w:rPr>
            <w:noProof/>
          </w:rPr>
          <w:fldChar w:fldCharType="begin"/>
        </w:r>
        <w:r>
          <w:rPr>
            <w:noProof/>
          </w:rPr>
          <w:instrText xml:space="preserve"> PAGEREF _Toc63344984 \h </w:instrText>
        </w:r>
        <w:r>
          <w:rPr>
            <w:noProof/>
          </w:rPr>
        </w:r>
        <w:r>
          <w:rPr>
            <w:noProof/>
          </w:rPr>
          <w:fldChar w:fldCharType="separate"/>
        </w:r>
        <w:r>
          <w:rPr>
            <w:noProof/>
          </w:rPr>
          <w:t>19</w:t>
        </w:r>
        <w:r>
          <w:rPr>
            <w:noProof/>
          </w:rPr>
          <w:fldChar w:fldCharType="end"/>
        </w:r>
      </w:hyperlink>
    </w:p>
    <w:p w:rsidR="007059D0" w:rsidRDefault="007059D0">
      <w:pPr>
        <w:pStyle w:val="TOC3"/>
        <w:rPr>
          <w:rFonts w:asciiTheme="minorHAnsi" w:eastAsiaTheme="minorEastAsia" w:hAnsiTheme="minorHAnsi" w:cstheme="minorBidi"/>
          <w:noProof/>
          <w:kern w:val="0"/>
          <w:sz w:val="22"/>
          <w:szCs w:val="22"/>
          <w:lang w:eastAsia="id-ID" w:bidi="ar-SA"/>
        </w:rPr>
      </w:pPr>
      <w:hyperlink w:anchor="_Toc63344985" w:history="1">
        <w:r w:rsidRPr="00316D4C">
          <w:rPr>
            <w:rStyle w:val="Hyperlink"/>
            <w:noProof/>
          </w:rPr>
          <w:t>3.4.2 Tahap Persiapan dan Preprocess dataset</w:t>
        </w:r>
        <w:r>
          <w:rPr>
            <w:noProof/>
          </w:rPr>
          <w:tab/>
        </w:r>
        <w:r>
          <w:rPr>
            <w:noProof/>
          </w:rPr>
          <w:fldChar w:fldCharType="begin"/>
        </w:r>
        <w:r>
          <w:rPr>
            <w:noProof/>
          </w:rPr>
          <w:instrText xml:space="preserve"> PAGEREF _Toc63344985 \h </w:instrText>
        </w:r>
        <w:r>
          <w:rPr>
            <w:noProof/>
          </w:rPr>
        </w:r>
        <w:r>
          <w:rPr>
            <w:noProof/>
          </w:rPr>
          <w:fldChar w:fldCharType="separate"/>
        </w:r>
        <w:r>
          <w:rPr>
            <w:noProof/>
          </w:rPr>
          <w:t>19</w:t>
        </w:r>
        <w:r>
          <w:rPr>
            <w:noProof/>
          </w:rPr>
          <w:fldChar w:fldCharType="end"/>
        </w:r>
      </w:hyperlink>
    </w:p>
    <w:p w:rsidR="007059D0" w:rsidRDefault="007059D0">
      <w:pPr>
        <w:pStyle w:val="TOC3"/>
        <w:rPr>
          <w:rFonts w:asciiTheme="minorHAnsi" w:eastAsiaTheme="minorEastAsia" w:hAnsiTheme="minorHAnsi" w:cstheme="minorBidi"/>
          <w:noProof/>
          <w:kern w:val="0"/>
          <w:sz w:val="22"/>
          <w:szCs w:val="22"/>
          <w:lang w:eastAsia="id-ID" w:bidi="ar-SA"/>
        </w:rPr>
      </w:pPr>
      <w:hyperlink w:anchor="_Toc63344986" w:history="1">
        <w:r w:rsidRPr="00316D4C">
          <w:rPr>
            <w:rStyle w:val="Hyperlink"/>
            <w:noProof/>
          </w:rPr>
          <w:t>3.4.3 Tahap Desain Arsitiektur</w:t>
        </w:r>
        <w:r>
          <w:rPr>
            <w:noProof/>
          </w:rPr>
          <w:tab/>
        </w:r>
        <w:r>
          <w:rPr>
            <w:noProof/>
          </w:rPr>
          <w:fldChar w:fldCharType="begin"/>
        </w:r>
        <w:r>
          <w:rPr>
            <w:noProof/>
          </w:rPr>
          <w:instrText xml:space="preserve"> PAGEREF _Toc63344986 \h </w:instrText>
        </w:r>
        <w:r>
          <w:rPr>
            <w:noProof/>
          </w:rPr>
        </w:r>
        <w:r>
          <w:rPr>
            <w:noProof/>
          </w:rPr>
          <w:fldChar w:fldCharType="separate"/>
        </w:r>
        <w:r>
          <w:rPr>
            <w:noProof/>
          </w:rPr>
          <w:t>19</w:t>
        </w:r>
        <w:r>
          <w:rPr>
            <w:noProof/>
          </w:rPr>
          <w:fldChar w:fldCharType="end"/>
        </w:r>
      </w:hyperlink>
    </w:p>
    <w:p w:rsidR="007059D0" w:rsidRDefault="007059D0">
      <w:pPr>
        <w:pStyle w:val="TOC3"/>
        <w:rPr>
          <w:rFonts w:asciiTheme="minorHAnsi" w:eastAsiaTheme="minorEastAsia" w:hAnsiTheme="minorHAnsi" w:cstheme="minorBidi"/>
          <w:noProof/>
          <w:kern w:val="0"/>
          <w:sz w:val="22"/>
          <w:szCs w:val="22"/>
          <w:lang w:eastAsia="id-ID" w:bidi="ar-SA"/>
        </w:rPr>
      </w:pPr>
      <w:hyperlink w:anchor="_Toc63344987" w:history="1">
        <w:r w:rsidRPr="00316D4C">
          <w:rPr>
            <w:rStyle w:val="Hyperlink"/>
            <w:noProof/>
          </w:rPr>
          <w:t>3.4.4 Tahap Pengujian dan Evaluasi</w:t>
        </w:r>
        <w:r>
          <w:rPr>
            <w:noProof/>
          </w:rPr>
          <w:tab/>
        </w:r>
        <w:r>
          <w:rPr>
            <w:noProof/>
          </w:rPr>
          <w:fldChar w:fldCharType="begin"/>
        </w:r>
        <w:r>
          <w:rPr>
            <w:noProof/>
          </w:rPr>
          <w:instrText xml:space="preserve"> PAGEREF _Toc63344987 \h </w:instrText>
        </w:r>
        <w:r>
          <w:rPr>
            <w:noProof/>
          </w:rPr>
        </w:r>
        <w:r>
          <w:rPr>
            <w:noProof/>
          </w:rPr>
          <w:fldChar w:fldCharType="separate"/>
        </w:r>
        <w:r>
          <w:rPr>
            <w:noProof/>
          </w:rPr>
          <w:t>20</w:t>
        </w:r>
        <w:r>
          <w:rPr>
            <w:noProof/>
          </w:rPr>
          <w:fldChar w:fldCharType="end"/>
        </w:r>
      </w:hyperlink>
    </w:p>
    <w:p w:rsidR="007059D0" w:rsidRDefault="007059D0">
      <w:pPr>
        <w:pStyle w:val="TOC3"/>
        <w:rPr>
          <w:rFonts w:asciiTheme="minorHAnsi" w:eastAsiaTheme="minorEastAsia" w:hAnsiTheme="minorHAnsi" w:cstheme="minorBidi"/>
          <w:noProof/>
          <w:kern w:val="0"/>
          <w:sz w:val="22"/>
          <w:szCs w:val="22"/>
          <w:lang w:eastAsia="id-ID" w:bidi="ar-SA"/>
        </w:rPr>
      </w:pPr>
      <w:hyperlink w:anchor="_Toc63344988" w:history="1">
        <w:r w:rsidRPr="00316D4C">
          <w:rPr>
            <w:rStyle w:val="Hyperlink"/>
            <w:noProof/>
          </w:rPr>
          <w:t>3.4.5 Tahap Akhir</w:t>
        </w:r>
        <w:r>
          <w:rPr>
            <w:noProof/>
          </w:rPr>
          <w:tab/>
        </w:r>
        <w:r>
          <w:rPr>
            <w:noProof/>
          </w:rPr>
          <w:fldChar w:fldCharType="begin"/>
        </w:r>
        <w:r>
          <w:rPr>
            <w:noProof/>
          </w:rPr>
          <w:instrText xml:space="preserve"> PAGEREF _Toc63344988 \h </w:instrText>
        </w:r>
        <w:r>
          <w:rPr>
            <w:noProof/>
          </w:rPr>
        </w:r>
        <w:r>
          <w:rPr>
            <w:noProof/>
          </w:rPr>
          <w:fldChar w:fldCharType="separate"/>
        </w:r>
        <w:r>
          <w:rPr>
            <w:noProof/>
          </w:rPr>
          <w:t>20</w:t>
        </w:r>
        <w:r>
          <w:rPr>
            <w:noProof/>
          </w:rPr>
          <w:fldChar w:fldCharType="end"/>
        </w:r>
      </w:hyperlink>
    </w:p>
    <w:p w:rsidR="007059D0" w:rsidRDefault="007059D0">
      <w:pPr>
        <w:pStyle w:val="TOC2"/>
        <w:rPr>
          <w:rFonts w:asciiTheme="minorHAnsi" w:eastAsiaTheme="minorEastAsia" w:hAnsiTheme="minorHAnsi" w:cstheme="minorBidi"/>
          <w:noProof/>
          <w:kern w:val="0"/>
          <w:sz w:val="22"/>
          <w:szCs w:val="22"/>
          <w:lang w:eastAsia="id-ID" w:bidi="ar-SA"/>
        </w:rPr>
      </w:pPr>
      <w:hyperlink w:anchor="_Toc63344989" w:history="1">
        <w:r w:rsidRPr="00316D4C">
          <w:rPr>
            <w:rStyle w:val="Hyperlink"/>
            <w:noProof/>
          </w:rPr>
          <w:t>3.5 Waktu dan Jadwal Penelitian</w:t>
        </w:r>
        <w:r>
          <w:rPr>
            <w:noProof/>
          </w:rPr>
          <w:tab/>
        </w:r>
        <w:r>
          <w:rPr>
            <w:noProof/>
          </w:rPr>
          <w:fldChar w:fldCharType="begin"/>
        </w:r>
        <w:r>
          <w:rPr>
            <w:noProof/>
          </w:rPr>
          <w:instrText xml:space="preserve"> PAGEREF _Toc63344989 \h </w:instrText>
        </w:r>
        <w:r>
          <w:rPr>
            <w:noProof/>
          </w:rPr>
        </w:r>
        <w:r>
          <w:rPr>
            <w:noProof/>
          </w:rPr>
          <w:fldChar w:fldCharType="separate"/>
        </w:r>
        <w:r>
          <w:rPr>
            <w:noProof/>
          </w:rPr>
          <w:t>20</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90" w:history="1">
        <w:r w:rsidRPr="00316D4C">
          <w:rPr>
            <w:rStyle w:val="Hyperlink"/>
            <w:noProof/>
          </w:rPr>
          <w:t>DAFTAR PUSTAKA</w:t>
        </w:r>
        <w:r>
          <w:rPr>
            <w:noProof/>
          </w:rPr>
          <w:tab/>
        </w:r>
        <w:r>
          <w:rPr>
            <w:noProof/>
          </w:rPr>
          <w:fldChar w:fldCharType="begin"/>
        </w:r>
        <w:r>
          <w:rPr>
            <w:noProof/>
          </w:rPr>
          <w:instrText xml:space="preserve"> PAGEREF _Toc63344990 \h </w:instrText>
        </w:r>
        <w:r>
          <w:rPr>
            <w:noProof/>
          </w:rPr>
        </w:r>
        <w:r>
          <w:rPr>
            <w:noProof/>
          </w:rPr>
          <w:fldChar w:fldCharType="separate"/>
        </w:r>
        <w:r>
          <w:rPr>
            <w:noProof/>
          </w:rPr>
          <w:t>21</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91" w:history="1">
        <w:r w:rsidRPr="00316D4C">
          <w:rPr>
            <w:rStyle w:val="Hyperlink"/>
            <w:noProof/>
          </w:rPr>
          <w:t>LAMPIRAN</w:t>
        </w:r>
        <w:r>
          <w:rPr>
            <w:noProof/>
          </w:rPr>
          <w:tab/>
        </w:r>
        <w:r>
          <w:rPr>
            <w:noProof/>
          </w:rPr>
          <w:fldChar w:fldCharType="begin"/>
        </w:r>
        <w:r>
          <w:rPr>
            <w:noProof/>
          </w:rPr>
          <w:instrText xml:space="preserve"> PAGEREF _Toc63344991 \h </w:instrText>
        </w:r>
        <w:r>
          <w:rPr>
            <w:noProof/>
          </w:rPr>
        </w:r>
        <w:r>
          <w:rPr>
            <w:noProof/>
          </w:rPr>
          <w:fldChar w:fldCharType="separate"/>
        </w:r>
        <w:r>
          <w:rPr>
            <w:noProof/>
          </w:rPr>
          <w:t>23</w:t>
        </w:r>
        <w:r>
          <w:rPr>
            <w:noProof/>
          </w:rPr>
          <w:fldChar w:fldCharType="end"/>
        </w:r>
      </w:hyperlink>
    </w:p>
    <w:p w:rsidR="007059D0" w:rsidRDefault="007059D0">
      <w:pPr>
        <w:pStyle w:val="TOC1"/>
        <w:tabs>
          <w:tab w:val="left" w:pos="1540"/>
        </w:tabs>
        <w:rPr>
          <w:rFonts w:asciiTheme="minorHAnsi" w:eastAsiaTheme="minorEastAsia" w:hAnsiTheme="minorHAnsi" w:cstheme="minorBidi"/>
          <w:noProof/>
          <w:kern w:val="0"/>
          <w:sz w:val="22"/>
          <w:szCs w:val="22"/>
          <w:lang w:eastAsia="id-ID" w:bidi="ar-SA"/>
        </w:rPr>
      </w:pPr>
      <w:hyperlink w:anchor="_Toc63344992" w:history="1">
        <w:r w:rsidRPr="00316D4C">
          <w:rPr>
            <w:rStyle w:val="Hyperlink"/>
            <w:noProof/>
          </w:rPr>
          <w:t>Lampiran 1.</w:t>
        </w:r>
        <w:r>
          <w:rPr>
            <w:rFonts w:asciiTheme="minorHAnsi" w:eastAsiaTheme="minorEastAsia" w:hAnsiTheme="minorHAnsi" w:cstheme="minorBidi"/>
            <w:noProof/>
            <w:kern w:val="0"/>
            <w:sz w:val="22"/>
            <w:szCs w:val="22"/>
            <w:lang w:eastAsia="id-ID" w:bidi="ar-SA"/>
          </w:rPr>
          <w:tab/>
        </w:r>
        <w:r w:rsidRPr="00316D4C">
          <w:rPr>
            <w:rStyle w:val="Hyperlink"/>
            <w:noProof/>
          </w:rPr>
          <w:t>Contoh Lampiran 1</w:t>
        </w:r>
        <w:r>
          <w:rPr>
            <w:noProof/>
          </w:rPr>
          <w:tab/>
        </w:r>
        <w:r>
          <w:rPr>
            <w:noProof/>
          </w:rPr>
          <w:fldChar w:fldCharType="begin"/>
        </w:r>
        <w:r>
          <w:rPr>
            <w:noProof/>
          </w:rPr>
          <w:instrText xml:space="preserve"> PAGEREF _Toc63344992 \h </w:instrText>
        </w:r>
        <w:r>
          <w:rPr>
            <w:noProof/>
          </w:rPr>
        </w:r>
        <w:r>
          <w:rPr>
            <w:noProof/>
          </w:rPr>
          <w:fldChar w:fldCharType="separate"/>
        </w:r>
        <w:r>
          <w:rPr>
            <w:noProof/>
          </w:rPr>
          <w:t>23</w:t>
        </w:r>
        <w:r>
          <w:rPr>
            <w:noProof/>
          </w:rPr>
          <w:fldChar w:fldCharType="end"/>
        </w:r>
      </w:hyperlink>
    </w:p>
    <w:p w:rsidR="007059D0" w:rsidRDefault="007059D0">
      <w:pPr>
        <w:pStyle w:val="TOC1"/>
        <w:tabs>
          <w:tab w:val="left" w:pos="1540"/>
        </w:tabs>
        <w:rPr>
          <w:rFonts w:asciiTheme="minorHAnsi" w:eastAsiaTheme="minorEastAsia" w:hAnsiTheme="minorHAnsi" w:cstheme="minorBidi"/>
          <w:noProof/>
          <w:kern w:val="0"/>
          <w:sz w:val="22"/>
          <w:szCs w:val="22"/>
          <w:lang w:eastAsia="id-ID" w:bidi="ar-SA"/>
        </w:rPr>
      </w:pPr>
      <w:hyperlink w:anchor="_Toc63344993" w:history="1">
        <w:r w:rsidRPr="00316D4C">
          <w:rPr>
            <w:rStyle w:val="Hyperlink"/>
            <w:noProof/>
          </w:rPr>
          <w:t>Lampiran 2.</w:t>
        </w:r>
        <w:r>
          <w:rPr>
            <w:rFonts w:asciiTheme="minorHAnsi" w:eastAsiaTheme="minorEastAsia" w:hAnsiTheme="minorHAnsi" w:cstheme="minorBidi"/>
            <w:noProof/>
            <w:kern w:val="0"/>
            <w:sz w:val="22"/>
            <w:szCs w:val="22"/>
            <w:lang w:eastAsia="id-ID" w:bidi="ar-SA"/>
          </w:rPr>
          <w:tab/>
        </w:r>
        <w:r w:rsidRPr="00316D4C">
          <w:rPr>
            <w:rStyle w:val="Hyperlink"/>
            <w:noProof/>
          </w:rPr>
          <w:t>Contoh Lampiran 2</w:t>
        </w:r>
        <w:r>
          <w:rPr>
            <w:noProof/>
          </w:rPr>
          <w:tab/>
        </w:r>
        <w:r>
          <w:rPr>
            <w:noProof/>
          </w:rPr>
          <w:fldChar w:fldCharType="begin"/>
        </w:r>
        <w:r>
          <w:rPr>
            <w:noProof/>
          </w:rPr>
          <w:instrText xml:space="preserve"> PAGEREF _Toc63344993 \h </w:instrText>
        </w:r>
        <w:r>
          <w:rPr>
            <w:noProof/>
          </w:rPr>
        </w:r>
        <w:r>
          <w:rPr>
            <w:noProof/>
          </w:rPr>
          <w:fldChar w:fldCharType="separate"/>
        </w:r>
        <w:r>
          <w:rPr>
            <w:noProof/>
          </w:rPr>
          <w:t>24</w:t>
        </w:r>
        <w:r>
          <w:rPr>
            <w:noProof/>
          </w:rPr>
          <w:fldChar w:fldCharType="end"/>
        </w:r>
      </w:hyperlink>
    </w:p>
    <w:p w:rsidR="007059D0" w:rsidRDefault="007059D0">
      <w:pPr>
        <w:pStyle w:val="TOC1"/>
        <w:rPr>
          <w:rFonts w:asciiTheme="minorHAnsi" w:eastAsiaTheme="minorEastAsia" w:hAnsiTheme="minorHAnsi" w:cstheme="minorBidi"/>
          <w:noProof/>
          <w:kern w:val="0"/>
          <w:sz w:val="22"/>
          <w:szCs w:val="22"/>
          <w:lang w:eastAsia="id-ID" w:bidi="ar-SA"/>
        </w:rPr>
      </w:pPr>
      <w:hyperlink w:anchor="_Toc63344994" w:history="1">
        <w:r w:rsidRPr="00316D4C">
          <w:rPr>
            <w:rStyle w:val="Hyperlink"/>
            <w:noProof/>
          </w:rPr>
          <w:t>BIODATA  PENULIS</w:t>
        </w:r>
        <w:r>
          <w:rPr>
            <w:noProof/>
          </w:rPr>
          <w:tab/>
        </w:r>
        <w:r>
          <w:rPr>
            <w:noProof/>
          </w:rPr>
          <w:fldChar w:fldCharType="begin"/>
        </w:r>
        <w:r>
          <w:rPr>
            <w:noProof/>
          </w:rPr>
          <w:instrText xml:space="preserve"> PAGEREF _Toc63344994 \h </w:instrText>
        </w:r>
        <w:r>
          <w:rPr>
            <w:noProof/>
          </w:rPr>
        </w:r>
        <w:r>
          <w:rPr>
            <w:noProof/>
          </w:rPr>
          <w:fldChar w:fldCharType="separate"/>
        </w:r>
        <w:r>
          <w:rPr>
            <w:noProof/>
          </w:rPr>
          <w:t>25</w:t>
        </w:r>
        <w:r>
          <w:rPr>
            <w:noProof/>
          </w:rPr>
          <w:fldChar w:fldCharType="end"/>
        </w:r>
      </w:hyperlink>
    </w:p>
    <w:p w:rsidR="00E20D46" w:rsidRDefault="00E20D46">
      <w:pPr>
        <w:pStyle w:val="BodyText"/>
      </w:pPr>
      <w:r>
        <w:fldChar w:fldCharType="end"/>
      </w:r>
    </w:p>
    <w:p w:rsidR="00E20D46" w:rsidRDefault="00E20D46">
      <w:pPr>
        <w:pStyle w:val="BodyText"/>
      </w:pPr>
    </w:p>
    <w:p w:rsidR="00E20D46" w:rsidRDefault="00E20D46">
      <w:pPr>
        <w:sectPr w:rsidR="00E20D46">
          <w:headerReference w:type="default" r:id="rId29"/>
          <w:footerReference w:type="even" r:id="rId30"/>
          <w:footerReference w:type="default" r:id="rId31"/>
          <w:headerReference w:type="first" r:id="rId32"/>
          <w:footerReference w:type="first" r:id="rId33"/>
          <w:pgSz w:w="11906" w:h="16838"/>
          <w:pgMar w:top="2267" w:right="1701" w:bottom="1701" w:left="2268" w:header="1417" w:footer="720" w:gutter="0"/>
          <w:pgNumType w:fmt="lowerRoman"/>
          <w:cols w:space="720"/>
          <w:titlePg/>
          <w:docGrid w:linePitch="312" w:charSpace="-6145"/>
        </w:sectPr>
      </w:pPr>
    </w:p>
    <w:p w:rsidR="00E20D46" w:rsidRDefault="00E20D46">
      <w:pPr>
        <w:pStyle w:val="Heading1"/>
        <w:numPr>
          <w:ilvl w:val="0"/>
          <w:numId w:val="0"/>
        </w:numPr>
      </w:pPr>
      <w:bookmarkStart w:id="8" w:name="_Toc63344955"/>
      <w:r>
        <w:lastRenderedPageBreak/>
        <w:t>DAFTAR TABEL</w:t>
      </w:r>
      <w:bookmarkEnd w:id="8"/>
    </w:p>
    <w:p w:rsidR="0093122B" w:rsidRDefault="0093122B">
      <w:pPr>
        <w:pStyle w:val="TableofFigures"/>
        <w:tabs>
          <w:tab w:val="right" w:leader="dot" w:pos="7927"/>
        </w:tabs>
        <w:rPr>
          <w:rFonts w:asciiTheme="minorHAnsi" w:eastAsiaTheme="minorEastAsia" w:hAnsiTheme="minorHAnsi" w:cstheme="minorBidi"/>
          <w:noProof/>
          <w:kern w:val="0"/>
          <w:sz w:val="22"/>
          <w:szCs w:val="22"/>
          <w:lang w:eastAsia="id-ID" w:bidi="ar-SA"/>
        </w:rPr>
      </w:pPr>
      <w:r>
        <w:fldChar w:fldCharType="begin"/>
      </w:r>
      <w:r>
        <w:instrText xml:space="preserve"> TOC \c "Tabel 3." </w:instrText>
      </w:r>
      <w:r>
        <w:fldChar w:fldCharType="separate"/>
      </w:r>
      <w:r>
        <w:rPr>
          <w:noProof/>
        </w:rPr>
        <w:t>Tabel 3. 1 Rincian jadwal penelitian</w:t>
      </w:r>
      <w:r>
        <w:rPr>
          <w:noProof/>
        </w:rPr>
        <w:tab/>
      </w:r>
      <w:r>
        <w:rPr>
          <w:noProof/>
        </w:rPr>
        <w:fldChar w:fldCharType="begin"/>
      </w:r>
      <w:r>
        <w:rPr>
          <w:noProof/>
        </w:rPr>
        <w:instrText xml:space="preserve"> PAGEREF _Toc57115705 \h </w:instrText>
      </w:r>
      <w:r>
        <w:rPr>
          <w:noProof/>
        </w:rPr>
      </w:r>
      <w:r>
        <w:rPr>
          <w:noProof/>
        </w:rPr>
        <w:fldChar w:fldCharType="separate"/>
      </w:r>
      <w:r>
        <w:rPr>
          <w:noProof/>
        </w:rPr>
        <w:t>23</w:t>
      </w:r>
      <w:r>
        <w:rPr>
          <w:noProof/>
        </w:rPr>
        <w:fldChar w:fldCharType="end"/>
      </w:r>
    </w:p>
    <w:p w:rsidR="00E20D46" w:rsidRDefault="0093122B">
      <w:pPr>
        <w:pStyle w:val="TableIndex1"/>
        <w:tabs>
          <w:tab w:val="clear" w:pos="9638"/>
          <w:tab w:val="right" w:leader="dot" w:pos="7937"/>
        </w:tabs>
      </w:pPr>
      <w:r>
        <w:fldChar w:fldCharType="end"/>
      </w:r>
    </w:p>
    <w:p w:rsidR="00E20D46" w:rsidRDefault="00E20D46">
      <w:pPr>
        <w:pStyle w:val="BodyText"/>
      </w:pPr>
    </w:p>
    <w:p w:rsidR="00E20D46" w:rsidRDefault="00E20D46">
      <w:pPr>
        <w:pStyle w:val="BodyText"/>
      </w:pPr>
    </w:p>
    <w:p w:rsidR="00E20D46" w:rsidRDefault="00E20D46">
      <w:pPr>
        <w:pStyle w:val="BodyText"/>
      </w:pPr>
    </w:p>
    <w:p w:rsidR="00E20D46" w:rsidRDefault="00E20D46">
      <w:pPr>
        <w:sectPr w:rsidR="00E20D46">
          <w:headerReference w:type="even" r:id="rId34"/>
          <w:headerReference w:type="default" r:id="rId35"/>
          <w:footerReference w:type="even" r:id="rId36"/>
          <w:footerReference w:type="default" r:id="rId37"/>
          <w:headerReference w:type="first" r:id="rId38"/>
          <w:footerReference w:type="first" r:id="rId39"/>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9" w:name="_Toc63344956"/>
      <w:r>
        <w:lastRenderedPageBreak/>
        <w:t>DAFTAR GAMBAR</w:t>
      </w:r>
      <w:bookmarkEnd w:id="9"/>
    </w:p>
    <w:p w:rsidR="000D2DB0" w:rsidRDefault="00B753D8">
      <w:pPr>
        <w:pStyle w:val="TableofFigures"/>
        <w:tabs>
          <w:tab w:val="right" w:leader="dot" w:pos="7927"/>
        </w:tabs>
        <w:rPr>
          <w:rFonts w:asciiTheme="minorHAnsi" w:eastAsiaTheme="minorEastAsia" w:hAnsiTheme="minorHAnsi" w:cstheme="minorBidi"/>
          <w:noProof/>
          <w:kern w:val="0"/>
          <w:sz w:val="22"/>
          <w:szCs w:val="22"/>
          <w:lang w:eastAsia="id-ID" w:bidi="ar-SA"/>
        </w:rPr>
      </w:pPr>
      <w:r>
        <w:fldChar w:fldCharType="begin"/>
      </w:r>
      <w:r>
        <w:instrText xml:space="preserve"> TOC \c "Gambar 2." </w:instrText>
      </w:r>
      <w:r>
        <w:fldChar w:fldCharType="separate"/>
      </w:r>
      <w:r w:rsidR="000D2DB0">
        <w:rPr>
          <w:noProof/>
        </w:rPr>
        <w:t>Gambar 2. 1 Gambar tahapan deep learning</w:t>
      </w:r>
      <w:r w:rsidR="000D2DB0">
        <w:rPr>
          <w:noProof/>
        </w:rPr>
        <w:tab/>
      </w:r>
      <w:r w:rsidR="000D2DB0">
        <w:rPr>
          <w:noProof/>
        </w:rPr>
        <w:fldChar w:fldCharType="begin"/>
      </w:r>
      <w:r w:rsidR="000D2DB0">
        <w:rPr>
          <w:noProof/>
        </w:rPr>
        <w:instrText xml:space="preserve"> PAGEREF _Toc56850823 \h </w:instrText>
      </w:r>
      <w:r w:rsidR="000D2DB0">
        <w:rPr>
          <w:noProof/>
        </w:rPr>
      </w:r>
      <w:r w:rsidR="000D2DB0">
        <w:rPr>
          <w:noProof/>
        </w:rPr>
        <w:fldChar w:fldCharType="separate"/>
      </w:r>
      <w:r w:rsidR="000D2DB0">
        <w:rPr>
          <w:noProof/>
        </w:rPr>
        <w:t>8</w:t>
      </w:r>
      <w:r w:rsidR="000D2DB0">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2 Komponen utama pada CNN</w:t>
      </w:r>
      <w:r>
        <w:rPr>
          <w:noProof/>
        </w:rPr>
        <w:tab/>
      </w:r>
      <w:r>
        <w:rPr>
          <w:noProof/>
        </w:rPr>
        <w:fldChar w:fldCharType="begin"/>
      </w:r>
      <w:r>
        <w:rPr>
          <w:noProof/>
        </w:rPr>
        <w:instrText xml:space="preserve"> PAGEREF _Toc56850824 \h </w:instrText>
      </w:r>
      <w:r>
        <w:rPr>
          <w:noProof/>
        </w:rPr>
      </w:r>
      <w:r>
        <w:rPr>
          <w:noProof/>
        </w:rPr>
        <w:fldChar w:fldCharType="separate"/>
      </w:r>
      <w:r>
        <w:rPr>
          <w:noProof/>
        </w:rPr>
        <w:t>9</w:t>
      </w:r>
      <w:r>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3 Proses konvolusi</w:t>
      </w:r>
      <w:r>
        <w:rPr>
          <w:noProof/>
        </w:rPr>
        <w:tab/>
      </w:r>
      <w:r>
        <w:rPr>
          <w:noProof/>
        </w:rPr>
        <w:fldChar w:fldCharType="begin"/>
      </w:r>
      <w:r>
        <w:rPr>
          <w:noProof/>
        </w:rPr>
        <w:instrText xml:space="preserve"> PAGEREF _Toc56850825 \h </w:instrText>
      </w:r>
      <w:r>
        <w:rPr>
          <w:noProof/>
        </w:rPr>
      </w:r>
      <w:r>
        <w:rPr>
          <w:noProof/>
        </w:rPr>
        <w:fldChar w:fldCharType="separate"/>
      </w:r>
      <w:r>
        <w:rPr>
          <w:noProof/>
        </w:rPr>
        <w:t>10</w:t>
      </w:r>
      <w:r>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4 Pooling layer</w:t>
      </w:r>
      <w:r>
        <w:rPr>
          <w:noProof/>
        </w:rPr>
        <w:tab/>
      </w:r>
      <w:r>
        <w:rPr>
          <w:noProof/>
        </w:rPr>
        <w:fldChar w:fldCharType="begin"/>
      </w:r>
      <w:r>
        <w:rPr>
          <w:noProof/>
        </w:rPr>
        <w:instrText xml:space="preserve"> PAGEREF _Toc56850826 \h </w:instrText>
      </w:r>
      <w:r>
        <w:rPr>
          <w:noProof/>
        </w:rPr>
      </w:r>
      <w:r>
        <w:rPr>
          <w:noProof/>
        </w:rPr>
        <w:fldChar w:fldCharType="separate"/>
      </w:r>
      <w:r>
        <w:rPr>
          <w:noProof/>
        </w:rPr>
        <w:t>11</w:t>
      </w:r>
      <w:r>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5 Arsitektur MLP</w:t>
      </w:r>
      <w:r>
        <w:rPr>
          <w:noProof/>
        </w:rPr>
        <w:tab/>
      </w:r>
      <w:r>
        <w:rPr>
          <w:noProof/>
        </w:rPr>
        <w:fldChar w:fldCharType="begin"/>
      </w:r>
      <w:r>
        <w:rPr>
          <w:noProof/>
        </w:rPr>
        <w:instrText xml:space="preserve"> PAGEREF _Toc56850827 \h </w:instrText>
      </w:r>
      <w:r>
        <w:rPr>
          <w:noProof/>
        </w:rPr>
      </w:r>
      <w:r>
        <w:rPr>
          <w:noProof/>
        </w:rPr>
        <w:fldChar w:fldCharType="separate"/>
      </w:r>
      <w:r>
        <w:rPr>
          <w:noProof/>
        </w:rPr>
        <w:t>12</w:t>
      </w:r>
      <w:r>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6 Proses Konvolusi</w:t>
      </w:r>
      <w:r>
        <w:rPr>
          <w:noProof/>
        </w:rPr>
        <w:tab/>
      </w:r>
      <w:r>
        <w:rPr>
          <w:noProof/>
        </w:rPr>
        <w:fldChar w:fldCharType="begin"/>
      </w:r>
      <w:r>
        <w:rPr>
          <w:noProof/>
        </w:rPr>
        <w:instrText xml:space="preserve"> PAGEREF _Toc56850828 \h </w:instrText>
      </w:r>
      <w:r>
        <w:rPr>
          <w:noProof/>
        </w:rPr>
      </w:r>
      <w:r>
        <w:rPr>
          <w:noProof/>
        </w:rPr>
        <w:fldChar w:fldCharType="separate"/>
      </w:r>
      <w:r>
        <w:rPr>
          <w:noProof/>
        </w:rPr>
        <w:t>13</w:t>
      </w:r>
      <w:r>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7 Arsitektur mobilenetV2</w:t>
      </w:r>
      <w:r>
        <w:rPr>
          <w:noProof/>
        </w:rPr>
        <w:tab/>
      </w:r>
      <w:r>
        <w:rPr>
          <w:noProof/>
        </w:rPr>
        <w:fldChar w:fldCharType="begin"/>
      </w:r>
      <w:r>
        <w:rPr>
          <w:noProof/>
        </w:rPr>
        <w:instrText xml:space="preserve"> PAGEREF _Toc56850829 \h </w:instrText>
      </w:r>
      <w:r>
        <w:rPr>
          <w:noProof/>
        </w:rPr>
      </w:r>
      <w:r>
        <w:rPr>
          <w:noProof/>
        </w:rPr>
        <w:fldChar w:fldCharType="separate"/>
      </w:r>
      <w:r>
        <w:rPr>
          <w:noProof/>
        </w:rPr>
        <w:t>14</w:t>
      </w:r>
      <w:r>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8 Arsitektur MobilenetV2</w:t>
      </w:r>
      <w:r>
        <w:rPr>
          <w:noProof/>
        </w:rPr>
        <w:tab/>
      </w:r>
      <w:r>
        <w:rPr>
          <w:noProof/>
        </w:rPr>
        <w:fldChar w:fldCharType="begin"/>
      </w:r>
      <w:r>
        <w:rPr>
          <w:noProof/>
        </w:rPr>
        <w:instrText xml:space="preserve"> PAGEREF _Toc56850830 \h </w:instrText>
      </w:r>
      <w:r>
        <w:rPr>
          <w:noProof/>
        </w:rPr>
      </w:r>
      <w:r>
        <w:rPr>
          <w:noProof/>
        </w:rPr>
        <w:fldChar w:fldCharType="separate"/>
      </w:r>
      <w:r>
        <w:rPr>
          <w:noProof/>
        </w:rPr>
        <w:t>15</w:t>
      </w:r>
      <w:r>
        <w:rPr>
          <w:noProof/>
        </w:rPr>
        <w:fldChar w:fldCharType="end"/>
      </w:r>
    </w:p>
    <w:p w:rsidR="000D2DB0" w:rsidRDefault="000D2DB0">
      <w:pPr>
        <w:pStyle w:val="TableofFigures"/>
        <w:tabs>
          <w:tab w:val="right" w:leader="dot" w:pos="7927"/>
        </w:tabs>
        <w:rPr>
          <w:rFonts w:asciiTheme="minorHAnsi" w:eastAsiaTheme="minorEastAsia" w:hAnsiTheme="minorHAnsi" w:cstheme="minorBidi"/>
          <w:noProof/>
          <w:kern w:val="0"/>
          <w:sz w:val="22"/>
          <w:szCs w:val="22"/>
          <w:lang w:eastAsia="id-ID" w:bidi="ar-SA"/>
        </w:rPr>
      </w:pPr>
      <w:r>
        <w:rPr>
          <w:noProof/>
        </w:rPr>
        <w:t>Gambar 2. 9 Antarmuka google colaboration</w:t>
      </w:r>
      <w:r>
        <w:rPr>
          <w:noProof/>
        </w:rPr>
        <w:tab/>
      </w:r>
      <w:r>
        <w:rPr>
          <w:noProof/>
        </w:rPr>
        <w:fldChar w:fldCharType="begin"/>
      </w:r>
      <w:r>
        <w:rPr>
          <w:noProof/>
        </w:rPr>
        <w:instrText xml:space="preserve"> PAGEREF _Toc56850831 \h </w:instrText>
      </w:r>
      <w:r>
        <w:rPr>
          <w:noProof/>
        </w:rPr>
      </w:r>
      <w:r>
        <w:rPr>
          <w:noProof/>
        </w:rPr>
        <w:fldChar w:fldCharType="separate"/>
      </w:r>
      <w:r>
        <w:rPr>
          <w:noProof/>
        </w:rPr>
        <w:t>15</w:t>
      </w:r>
      <w:r>
        <w:rPr>
          <w:noProof/>
        </w:rPr>
        <w:fldChar w:fldCharType="end"/>
      </w:r>
    </w:p>
    <w:p w:rsidR="000D2DB0" w:rsidRDefault="00B753D8" w:rsidP="000D2DB0">
      <w:pPr>
        <w:pStyle w:val="IllustrationIndex1"/>
        <w:tabs>
          <w:tab w:val="clear" w:pos="9638"/>
          <w:tab w:val="right" w:leader="dot" w:pos="7937"/>
        </w:tabs>
        <w:ind w:left="0" w:firstLine="0"/>
        <w:rPr>
          <w:noProof/>
        </w:rPr>
      </w:pPr>
      <w:r>
        <w:fldChar w:fldCharType="end"/>
      </w:r>
      <w:r>
        <w:fldChar w:fldCharType="begin"/>
      </w:r>
      <w:r>
        <w:instrText xml:space="preserve"> TOC \h \z \c "Gambar 3." </w:instrText>
      </w:r>
      <w:r>
        <w:fldChar w:fldCharType="separate"/>
      </w:r>
    </w:p>
    <w:p w:rsidR="000D2DB0" w:rsidRDefault="00034295">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6850832" w:history="1">
        <w:r w:rsidR="000D2DB0" w:rsidRPr="007525EA">
          <w:rPr>
            <w:rStyle w:val="Hyperlink"/>
            <w:noProof/>
          </w:rPr>
          <w:t>Gambar 3. 1 Alur Penelitian</w:t>
        </w:r>
        <w:r w:rsidR="000D2DB0">
          <w:rPr>
            <w:noProof/>
            <w:webHidden/>
          </w:rPr>
          <w:tab/>
        </w:r>
        <w:r w:rsidR="000D2DB0">
          <w:rPr>
            <w:noProof/>
            <w:webHidden/>
          </w:rPr>
          <w:fldChar w:fldCharType="begin"/>
        </w:r>
        <w:r w:rsidR="000D2DB0">
          <w:rPr>
            <w:noProof/>
            <w:webHidden/>
          </w:rPr>
          <w:instrText xml:space="preserve"> PAGEREF _Toc56850832 \h </w:instrText>
        </w:r>
        <w:r w:rsidR="000D2DB0">
          <w:rPr>
            <w:noProof/>
            <w:webHidden/>
          </w:rPr>
        </w:r>
        <w:r w:rsidR="000D2DB0">
          <w:rPr>
            <w:noProof/>
            <w:webHidden/>
          </w:rPr>
          <w:fldChar w:fldCharType="separate"/>
        </w:r>
        <w:r w:rsidR="000D2DB0">
          <w:rPr>
            <w:noProof/>
            <w:webHidden/>
          </w:rPr>
          <w:t>21</w:t>
        </w:r>
        <w:r w:rsidR="000D2DB0">
          <w:rPr>
            <w:noProof/>
            <w:webHidden/>
          </w:rPr>
          <w:fldChar w:fldCharType="end"/>
        </w:r>
      </w:hyperlink>
    </w:p>
    <w:p w:rsidR="00B753D8" w:rsidRDefault="00B753D8" w:rsidP="00B753D8">
      <w:pPr>
        <w:pStyle w:val="IllustrationIndex1"/>
        <w:tabs>
          <w:tab w:val="clear" w:pos="9638"/>
          <w:tab w:val="right" w:leader="dot" w:pos="7937"/>
        </w:tabs>
      </w:pPr>
      <w:r>
        <w:fldChar w:fldCharType="end"/>
      </w:r>
    </w:p>
    <w:p w:rsidR="00E20D46" w:rsidRDefault="00E20D46">
      <w:pPr>
        <w:pStyle w:val="BodyText"/>
      </w:pPr>
    </w:p>
    <w:p w:rsidR="00E20D46" w:rsidRDefault="00E20D46">
      <w:pPr>
        <w:pStyle w:val="BodyText"/>
      </w:pPr>
    </w:p>
    <w:p w:rsidR="00E20D46" w:rsidRDefault="00E20D46">
      <w:pPr>
        <w:sectPr w:rsidR="00E20D46">
          <w:headerReference w:type="even" r:id="rId40"/>
          <w:headerReference w:type="default" r:id="rId41"/>
          <w:footerReference w:type="even" r:id="rId42"/>
          <w:footerReference w:type="default" r:id="rId43"/>
          <w:headerReference w:type="first" r:id="rId44"/>
          <w:footerReference w:type="first" r:id="rId45"/>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10" w:name="_Toc63344957"/>
      <w:r>
        <w:lastRenderedPageBreak/>
        <w:t>DAFTAR LAMPIRAN</w:t>
      </w:r>
      <w:bookmarkEnd w:id="10"/>
    </w:p>
    <w:p w:rsidR="00E20D46" w:rsidRDefault="00E20D46">
      <w:pPr>
        <w:pStyle w:val="UserIndex1"/>
        <w:tabs>
          <w:tab w:val="right" w:leader="dot" w:pos="7937"/>
        </w:tabs>
      </w:pPr>
      <w:r>
        <w:fldChar w:fldCharType="begin"/>
      </w:r>
      <w:r>
        <w:instrText xml:space="preserve"> TOC \f "A" \t "Heading Lampiran,1" </w:instrText>
      </w:r>
      <w:r>
        <w:fldChar w:fldCharType="separate"/>
      </w:r>
      <w:r w:rsidR="0093122B">
        <w:rPr>
          <w:b/>
          <w:bCs/>
          <w:noProof/>
          <w:lang w:val="en-US"/>
        </w:rPr>
        <w:t>No table of contents entries found.</w:t>
      </w:r>
      <w:r>
        <w:fldChar w:fldCharType="end"/>
      </w:r>
    </w:p>
    <w:p w:rsidR="00E20D46" w:rsidRDefault="00E20D46">
      <w:pPr>
        <w:pStyle w:val="BodyText"/>
      </w:pPr>
    </w:p>
    <w:p w:rsidR="00E20D46" w:rsidRDefault="00E20D46">
      <w:pPr>
        <w:pStyle w:val="BodyText"/>
      </w:pPr>
    </w:p>
    <w:p w:rsidR="00E20D46" w:rsidRDefault="00E20D46">
      <w:pPr>
        <w:pStyle w:val="BodyText"/>
      </w:pPr>
    </w:p>
    <w:p w:rsidR="00E20D46" w:rsidRDefault="00E20D46">
      <w:pPr>
        <w:pStyle w:val="BodyText"/>
      </w:pPr>
    </w:p>
    <w:p w:rsidR="00E20D46" w:rsidRDefault="00E20D46">
      <w:pPr>
        <w:pStyle w:val="BodyText"/>
      </w:pPr>
    </w:p>
    <w:p w:rsidR="00E20D46" w:rsidRDefault="00E20D46">
      <w:pPr>
        <w:sectPr w:rsidR="00E20D46">
          <w:headerReference w:type="even" r:id="rId46"/>
          <w:headerReference w:type="default" r:id="rId47"/>
          <w:footerReference w:type="even" r:id="rId48"/>
          <w:footerReference w:type="default" r:id="rId49"/>
          <w:headerReference w:type="first" r:id="rId50"/>
          <w:footerReference w:type="first" r:id="rId51"/>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11" w:name="_Toc63344958"/>
      <w:r>
        <w:lastRenderedPageBreak/>
        <w:t>DAFTAR ISTILAH DAN SINGKATAN</w:t>
      </w:r>
      <w:bookmarkEnd w:id="11"/>
    </w:p>
    <w:p w:rsidR="00E20D46" w:rsidRDefault="00E20D46">
      <w:pPr>
        <w:pStyle w:val="TEUnsoed-DaftarIstilah"/>
      </w:pPr>
    </w:p>
    <w:p w:rsidR="00E20D46" w:rsidRDefault="00E20D46">
      <w:pPr>
        <w:sectPr w:rsidR="00E20D46">
          <w:headerReference w:type="even" r:id="rId52"/>
          <w:headerReference w:type="default" r:id="rId53"/>
          <w:footerReference w:type="even" r:id="rId54"/>
          <w:footerReference w:type="default" r:id="rId55"/>
          <w:headerReference w:type="first" r:id="rId56"/>
          <w:footerReference w:type="first" r:id="rId57"/>
          <w:pgSz w:w="11906" w:h="16838"/>
          <w:pgMar w:top="2268" w:right="1701" w:bottom="1700" w:left="2268" w:header="720" w:footer="850" w:gutter="0"/>
          <w:pgNumType w:fmt="lowerRoman"/>
          <w:cols w:space="720"/>
          <w:docGrid w:linePitch="312" w:charSpace="-6145"/>
        </w:sectPr>
      </w:pPr>
    </w:p>
    <w:p w:rsidR="00E20D46" w:rsidRDefault="00E20D46">
      <w:pPr>
        <w:pStyle w:val="Heading1"/>
        <w:numPr>
          <w:ilvl w:val="0"/>
          <w:numId w:val="0"/>
        </w:numPr>
      </w:pPr>
      <w:bookmarkStart w:id="12" w:name="_Toc63344959"/>
      <w:r>
        <w:lastRenderedPageBreak/>
        <w:t>DAFTAR SIMBOL</w:t>
      </w:r>
      <w:bookmarkEnd w:id="12"/>
    </w:p>
    <w:p w:rsidR="00E20D46" w:rsidRDefault="00E20D46">
      <w:pPr>
        <w:pStyle w:val="TEUnsoed-DaftarSimbol"/>
      </w:pPr>
    </w:p>
    <w:p w:rsidR="00E20D46" w:rsidRDefault="00E20D46">
      <w:pPr>
        <w:pStyle w:val="BodyText"/>
      </w:pPr>
    </w:p>
    <w:p w:rsidR="00E20D46" w:rsidRDefault="00E20D46">
      <w:pPr>
        <w:pStyle w:val="BodyText"/>
      </w:pPr>
    </w:p>
    <w:p w:rsidR="00E20D46" w:rsidRDefault="00E20D46">
      <w:pPr>
        <w:sectPr w:rsidR="00E20D46">
          <w:headerReference w:type="even" r:id="rId58"/>
          <w:headerReference w:type="default" r:id="rId59"/>
          <w:footerReference w:type="even" r:id="rId60"/>
          <w:footerReference w:type="default" r:id="rId61"/>
          <w:headerReference w:type="first" r:id="rId62"/>
          <w:footerReference w:type="first" r:id="rId63"/>
          <w:pgSz w:w="11906" w:h="16838"/>
          <w:pgMar w:top="2268" w:right="1701" w:bottom="1700" w:left="2268" w:header="720" w:footer="850" w:gutter="0"/>
          <w:pgNumType w:fmt="lowerRoman"/>
          <w:cols w:space="720"/>
          <w:docGrid w:linePitch="312" w:charSpace="-6145"/>
        </w:sectPr>
      </w:pPr>
    </w:p>
    <w:p w:rsidR="00E20D46" w:rsidRDefault="00E20D46">
      <w:pPr>
        <w:pStyle w:val="Heading1"/>
      </w:pPr>
      <w:r>
        <w:lastRenderedPageBreak/>
        <w:br/>
      </w:r>
      <w:bookmarkStart w:id="13" w:name="_Toc63344960"/>
      <w:r>
        <w:t>PENDAHULUAN</w:t>
      </w:r>
      <w:bookmarkEnd w:id="13"/>
    </w:p>
    <w:p w:rsidR="00E20D46" w:rsidRDefault="00E20D46">
      <w:pPr>
        <w:pStyle w:val="Heading2"/>
      </w:pPr>
      <w:bookmarkStart w:id="14" w:name="_Toc63344961"/>
      <w:r>
        <w:t>Latar Belakang</w:t>
      </w:r>
      <w:bookmarkEnd w:id="14"/>
    </w:p>
    <w:p w:rsidR="00E20D46" w:rsidRDefault="00E80FCE" w:rsidP="00E80FCE">
      <w:pPr>
        <w:pStyle w:val="TEUnsoed-TextBodyspasi2"/>
        <w:ind w:firstLine="576"/>
      </w:pPr>
      <w:r>
        <w:t>Dalam beberapa tahun terakhir, banyak sekali teknologi di bidang kecerdasan buatan dan computer vision. Di bidang computer vision, sistem pengenalan objek telah dikembangkan. Teknologi pengenalan objek ini dirancang untuk mendeteksi ada atau tidaknya suatu objek.</w:t>
      </w:r>
    </w:p>
    <w:p w:rsidR="00B45613" w:rsidRDefault="00B45613" w:rsidP="00B45613">
      <w:pPr>
        <w:pStyle w:val="TEUnsoed-TextBodyspasi2"/>
        <w:ind w:firstLine="576"/>
      </w:pPr>
      <w:r>
        <w:t>Pesepeda motor merupakan kelompok pengguna jalan yang rentan mengalami kecelakaan, dan jika terlibat kecelakaan pesepeda motor memiliki kemungkinan yang besar untuk mengalami luka parah, bahkan kematian. Lin dan Kraus (2009) menyebutkan bahwa pesepeda motor memiliki kemungkinan lebih dari 30 kali lipat untuk mati dalam suatu kecelakaan dibanding penumpang kendaraan roda empat. Data dari WHO (2016) menunjukkan bahwa hampir separuh dari kematian akibat kecelakaan lalu lintas di dunia melibatkan pejalan kaki, pesepeda, dan pesepeda motor. Bahkan untuk level Asia Tenggara, mayoritas kematian akibat kecelakaan melibatkan pesepeda motor, hal ini bukan saja karena populasi sepeda motor yang tinggi di Asia Tenggara namun juga karena adanya risiko yang tinggi bagi pesepeda motor untuk terlibat kecelakaan yang menyebabkan kematian.</w:t>
      </w:r>
      <w:r w:rsidR="00C945A9">
        <w:fldChar w:fldCharType="begin" w:fldLock="1"/>
      </w:r>
      <w:r w:rsidR="007059D0">
        <w:instrText>ADDIN CSL_CITATION {"citationItems":[{"id":"ITEM-1","itemData":{"DOI":"10.19184/korlantas-jirs.v1i2.15019","abstract":"Majority of crash and crash casualty in Bandung involved motorcyclists. This research aims to find out relation between helmet wearing and crash severity in adult and young motorcyclists. The result indicates the higher the rate of helmet usage relates to the lower risk of being killed or injured in a motorcycle crash. Young motorcycle passengers have 3 times higher risk of being killed and 2.2 times higher risk of being injured compared to adult motorcycle passengers as the rate of wearing helmet correctly in young motorcycle passengers is lower than that of adult motorcycle passengers. Meanwhile, young motorcycle drivers have 0.46 times lower risk of being killed and 0.67 times lower risk of being injured compared to adut motorcycle drivers as the rate of wearing helmet correctly in young motorcycle drivers is higher than that of adult motorcycle drivers.\r Mayoritas kecelakaan dan korban kecelakaan di Kota Bandung melibatkan pesepeda motor. Penelitian ini bertujuan untuk mengetahui hubungan antara pemakaian helm terhadap keparahan kecelakaan yang melibatkan pesepeda motor dewasa dan anak-anak di Kota Bandung. Hasil penelitian mengindikasikan semakin tinggi tingkat pemakaian helm secara benar berhubungan dengan semakin rendahnya risiko mengalami kematian dan luka-luka dalam suatu kecelakaan yang melibatkan pesepeda motor. Penumpang sepeda motor anak-anak memiliki risiko meninggal dunia 3 kali lebih tinggi dan risiko luka-luka 2,2 kali lebih tinggi apabila mengalami kecelakaan dibanding penumpang dewasa karena tingkat pemakaian helm secara benar yang lebih rendah pada penumpang sepeda motor anak-anak. Sementara pengendara sepeda motor anak-anak memiliki risiko meninggal dunia 0,46 kali lebih rendah dan risiko luka-luka 0,67 kali lebih rendah apabila mengalami kecelakaan dibanding penumpang sepeda motor dewasa karena tingkat pemakaian helm secara benar yang lebih tinggi pada pengendara sepeda motor anak-anak.","author":[{"dropping-particle":"","family":"Kusumawati","given":"Aine","non-dropping-particle":"","parse-names":false,"suffix":""},{"dropping-particle":"","family":"Ellizar","given":"Estiara","non-dropping-particle":"","parse-names":false,"suffix":""},{"dropping-particle":"","family":"Rivai","given":"Hamsyin","non-dropping-particle":"","parse-names":false,"suffix":""}],"container-title":"Journal of Indonesia Road Safety","id":"ITEM-1","issue":"2","issued":{"date-parts":[["2018"]]},"page":"82","title":"Kajian Tingkat Pemakaian Helm Dan Keparahan Kecelakaan Pada Anak Di Kota Bandung","type":"article-journal","volume":"1"},"uris":["http://www.mendeley.com/documents/?uuid=9cce875d-a860-455a-a12a-edd81c46fad2"]}],"mendeley":{"formattedCitation":"[1]","plainTextFormattedCitation":"[1]","previouslyFormattedCitation":"[1]"},"properties":{"noteIndex":0},"schema":"https://github.com/citation-style-language/schema/raw/master/csl-citation.json"}</w:instrText>
      </w:r>
      <w:r w:rsidR="00C945A9">
        <w:fldChar w:fldCharType="separate"/>
      </w:r>
      <w:r w:rsidR="00C945A9" w:rsidRPr="00C945A9">
        <w:rPr>
          <w:noProof/>
        </w:rPr>
        <w:t>[1]</w:t>
      </w:r>
      <w:r w:rsidR="00C945A9">
        <w:fldChar w:fldCharType="end"/>
      </w:r>
    </w:p>
    <w:p w:rsidR="00E80FCE" w:rsidRDefault="00E80FCE" w:rsidP="00E80FCE">
      <w:pPr>
        <w:pStyle w:val="TEUnsoed-TextBodyspasi2"/>
        <w:ind w:firstLine="576"/>
      </w:pPr>
      <w:r w:rsidRPr="00377B64">
        <w:rPr>
          <w:i/>
        </w:rPr>
        <w:t>Machine learning</w:t>
      </w:r>
      <w:r w:rsidRPr="00E80FCE">
        <w:t xml:space="preserve"> adalah aplikasi dari disiplin ilmu kecerdasan buatan (</w:t>
      </w:r>
      <w:r w:rsidRPr="00377B64">
        <w:rPr>
          <w:i/>
        </w:rPr>
        <w:t>Artificial Intelligence</w:t>
      </w:r>
      <w:r w:rsidRPr="00E80FCE">
        <w:t xml:space="preserve">) yang menggunakan teknik statistika untuk menghasilkan suatu model otomatis dari sekumpulan data, dengan tujuan memberikan komputer </w:t>
      </w:r>
      <w:r w:rsidR="00BE136B">
        <w:t>kemampuan untuk "belajar”</w:t>
      </w:r>
      <w:r w:rsidR="00BE136B">
        <w:fldChar w:fldCharType="begin" w:fldLock="1"/>
      </w:r>
      <w:r w:rsidR="00BE136B">
        <w:instrText>ADDIN CSL_CITATION {"citationItems":[{"id":"ITEM-1","itemData":{"URL":"https://www.advernesia.com/blog/data-science/machine-learning-adalah/","author":[{"dropping-particle":"","family":"Advernesia","given":"","non-dropping-particle":"","parse-names":false,"suffix":""}],"id":"ITEM-1","issued":{"date-parts":[["0"]]},"title":"Apa itu Machine Learning dan Cara Kerjanya","type":"webpage"},"uris":["http://www.mendeley.com/documents/?uuid=efa444ad-67b6-4969-888f-44d0fea0878d"]}],"mendeley":{"formattedCitation":"[2]","plainTextFormattedCitation":"[2]","previouslyFormattedCitation":"[2]"},"properties":{"noteIndex":0},"schema":"https://github.com/citation-style-language/schema/raw/master/csl-citation.json"}</w:instrText>
      </w:r>
      <w:r w:rsidR="00BE136B">
        <w:fldChar w:fldCharType="separate"/>
      </w:r>
      <w:r w:rsidR="00BE136B" w:rsidRPr="00BE136B">
        <w:rPr>
          <w:noProof/>
        </w:rPr>
        <w:t>[2]</w:t>
      </w:r>
      <w:r w:rsidR="00BE136B">
        <w:fldChar w:fldCharType="end"/>
      </w:r>
      <w:r w:rsidRPr="00E80FCE">
        <w:t xml:space="preserve">. Pembelajaran mesin atau </w:t>
      </w:r>
      <w:r w:rsidRPr="00377B64">
        <w:rPr>
          <w:i/>
        </w:rPr>
        <w:t>machine learning</w:t>
      </w:r>
      <w:r w:rsidRPr="00E80FCE">
        <w:t xml:space="preserve"> </w:t>
      </w:r>
      <w:r w:rsidRPr="00E80FCE">
        <w:lastRenderedPageBreak/>
        <w:t xml:space="preserve">memungkinkan komputer mempelajari sejumlah data </w:t>
      </w:r>
      <w:r w:rsidRPr="00377B64">
        <w:rPr>
          <w:i/>
        </w:rPr>
        <w:t>(learn from data)</w:t>
      </w:r>
      <w:r w:rsidRPr="00E80FCE">
        <w:t xml:space="preserve"> sehingga dapat menghasilkan suatu model untuk melakukan proses input-output tanpa menggunakan kode program yang dibuat secara eksplisit. Proses belajar tersebut menggunakan algoritma khusus yang disebut machine learning algorithms. Terdapat banyak algoritma </w:t>
      </w:r>
      <w:r w:rsidRPr="00377B64">
        <w:rPr>
          <w:i/>
        </w:rPr>
        <w:t>machine learning</w:t>
      </w:r>
      <w:r w:rsidRPr="00E80FCE">
        <w:t xml:space="preserve"> dengan efisiensi dan spesifikasi kasus yang berbeda-beda.</w:t>
      </w:r>
    </w:p>
    <w:p w:rsidR="00E80FCE" w:rsidRDefault="00E80FCE" w:rsidP="00E80FCE">
      <w:pPr>
        <w:pStyle w:val="TEUnsoed-TextBodyspasi2"/>
        <w:ind w:firstLine="576"/>
      </w:pPr>
      <w:r w:rsidRPr="00377B64">
        <w:rPr>
          <w:i/>
        </w:rPr>
        <w:t>Deep learning</w:t>
      </w:r>
      <w:r w:rsidRPr="00E80FCE">
        <w:t xml:space="preserve"> adalah salah satu cabang </w:t>
      </w:r>
      <w:r w:rsidRPr="00377B64">
        <w:rPr>
          <w:i/>
        </w:rPr>
        <w:t>machine learning</w:t>
      </w:r>
      <w:r w:rsidRPr="00E80FCE">
        <w:t xml:space="preserve"> (ML) yang menggunakan </w:t>
      </w:r>
      <w:r w:rsidRPr="00377B64">
        <w:rPr>
          <w:i/>
        </w:rPr>
        <w:t>deep neural network</w:t>
      </w:r>
      <w:r w:rsidRPr="00E80FCE">
        <w:t xml:space="preserve"> untuk menyelesaikan permasalahan pada domain ML</w:t>
      </w:r>
      <w:r w:rsidR="00BE136B">
        <w:fldChar w:fldCharType="begin" w:fldLock="1"/>
      </w:r>
      <w:r w:rsidR="00BE136B">
        <w:instrText>ADDIN CSL_CITATION {"citationItems":[{"id":"ITEM-1","itemData":{"URL":"https://medium.com/iykra/deep-learning-dan-manfaatnya-bagi-perkembangan-ai-cab94e20c19a","author":[{"dropping-particle":"","family":"Safitri","given":"Aprilia","non-dropping-particle":"","parse-names":false,"suffix":""}],"id":"ITEM-1","issued":{"date-parts":[["2018"]]},"title":"Deep Learning dan Manfaatnya Bagi Perkembangan AI","type":"webpage"},"uris":["http://www.mendeley.com/documents/?uuid=ba9fecbb-cce8-45a0-aa12-0b8f23e8a11a"]}],"mendeley":{"formattedCitation":"[3]","plainTextFormattedCitation":"[3]","previouslyFormattedCitation":"[3]"},"properties":{"noteIndex":0},"schema":"https://github.com/citation-style-language/schema/raw/master/csl-citation.json"}</w:instrText>
      </w:r>
      <w:r w:rsidR="00BE136B">
        <w:fldChar w:fldCharType="separate"/>
      </w:r>
      <w:r w:rsidR="00BE136B" w:rsidRPr="00BE136B">
        <w:rPr>
          <w:noProof/>
        </w:rPr>
        <w:t>[3]</w:t>
      </w:r>
      <w:r w:rsidR="00BE136B">
        <w:fldChar w:fldCharType="end"/>
      </w:r>
      <w:r w:rsidRPr="00E80FCE">
        <w:t xml:space="preserve">. </w:t>
      </w:r>
      <w:r w:rsidRPr="00377B64">
        <w:rPr>
          <w:i/>
        </w:rPr>
        <w:t>Neural network</w:t>
      </w:r>
      <w:r w:rsidRPr="00E80FCE">
        <w:t xml:space="preserve"> sendiri adalah model yang terinspirasi oleh bagaimana neuron dalam otak manusia bekerja. Tiap neuron pada otak manusia saling berhubungan dan informasi mengalir dari setiap neuron tersebut.</w:t>
      </w:r>
      <w:r>
        <w:t xml:space="preserve"> </w:t>
      </w:r>
      <w:r w:rsidRPr="00E80FCE">
        <w:t>secara sederhana deep learning merupakan sebuah pembelajaran mendalam dalam pengembangan jaringan saraf tiruan atau neuron, yang tentunya memiliki banyak lapisan. Metode ini sangat efektif dan lebih mudah dalam mengidentifikasi pola dari data yang dimasukkan.</w:t>
      </w:r>
      <w:r>
        <w:t xml:space="preserve"> Salah satu pemanfaatan deep learning adalah image processing, image processing ini digunakan untuk mengenali atau mengklasifikasikan suatu objek dengan cepat, tepat dan efisien.</w:t>
      </w:r>
    </w:p>
    <w:p w:rsidR="00E80FCE" w:rsidRDefault="00E80FCE" w:rsidP="00B45613">
      <w:pPr>
        <w:pStyle w:val="TEUnsoed-TextBodyspasi2"/>
        <w:ind w:firstLine="0"/>
      </w:pPr>
    </w:p>
    <w:p w:rsidR="00E20D46" w:rsidRDefault="00223BB5" w:rsidP="00223BB5">
      <w:pPr>
        <w:pStyle w:val="Heading2"/>
      </w:pPr>
      <w:bookmarkStart w:id="15" w:name="_Toc63344962"/>
      <w:r>
        <w:t>Rumusan Masalah</w:t>
      </w:r>
      <w:bookmarkEnd w:id="15"/>
    </w:p>
    <w:p w:rsidR="00223BB5" w:rsidRDefault="00223BB5" w:rsidP="00223BB5">
      <w:pPr>
        <w:pStyle w:val="TEUnsoed-TextBodyspasi2"/>
      </w:pPr>
      <w:r>
        <w:t>Berdasarkan latar belakang tersebut, rumusan masalah dalam penelitian adalah sebagai berikut :</w:t>
      </w:r>
    </w:p>
    <w:p w:rsidR="007015A3" w:rsidRDefault="00223BB5" w:rsidP="00223BB5">
      <w:pPr>
        <w:pStyle w:val="TEUnsoed-TextBodyspasi2"/>
        <w:numPr>
          <w:ilvl w:val="1"/>
          <w:numId w:val="3"/>
        </w:numPr>
      </w:pPr>
      <w:r>
        <w:t xml:space="preserve">Bagaimana perancangan </w:t>
      </w:r>
      <w:r w:rsidR="00B45613">
        <w:t>metode YOLO untuk deteksi</w:t>
      </w:r>
      <w:r w:rsidR="007015A3">
        <w:t xml:space="preserve"> penggunaan</w:t>
      </w:r>
    </w:p>
    <w:p w:rsidR="00223BB5" w:rsidRDefault="00B45613" w:rsidP="007015A3">
      <w:pPr>
        <w:pStyle w:val="TEUnsoed-TextBodyspasi2"/>
        <w:ind w:left="1080" w:firstLine="0"/>
      </w:pPr>
      <w:r>
        <w:t xml:space="preserve"> helm dan plat nomor</w:t>
      </w:r>
      <w:r w:rsidR="00223BB5">
        <w:t xml:space="preserve"> ?</w:t>
      </w:r>
    </w:p>
    <w:p w:rsidR="00223BB5" w:rsidRDefault="00223BB5" w:rsidP="00223BB5">
      <w:pPr>
        <w:pStyle w:val="TEUnsoed-TextBodyspasi2"/>
        <w:numPr>
          <w:ilvl w:val="1"/>
          <w:numId w:val="3"/>
        </w:numPr>
      </w:pPr>
      <w:r>
        <w:lastRenderedPageBreak/>
        <w:t>Bagaimana pelatihan dan pengujian un</w:t>
      </w:r>
      <w:r w:rsidR="007015A3">
        <w:t>tuk deteksi penggunaan helm dan plat nomor dengan metode yolo</w:t>
      </w:r>
      <w:r>
        <w:t>?</w:t>
      </w:r>
    </w:p>
    <w:p w:rsidR="00223BB5" w:rsidRPr="00223BB5" w:rsidRDefault="00223BB5" w:rsidP="00223BB5">
      <w:pPr>
        <w:pStyle w:val="TEUnsoed-TextBodyspasi2"/>
        <w:numPr>
          <w:ilvl w:val="1"/>
          <w:numId w:val="3"/>
        </w:numPr>
      </w:pPr>
      <w:r>
        <w:t xml:space="preserve">Bagaimana pengujian deteksi </w:t>
      </w:r>
      <w:r w:rsidR="007015A3">
        <w:t>helm dan plat nomor</w:t>
      </w:r>
      <w:r>
        <w:t xml:space="preserve"> pada aplikasi </w:t>
      </w:r>
      <w:r w:rsidRPr="00377B64">
        <w:rPr>
          <w:i/>
        </w:rPr>
        <w:t>android</w:t>
      </w:r>
      <w:r>
        <w:t xml:space="preserve"> ?</w:t>
      </w:r>
    </w:p>
    <w:p w:rsidR="00223BB5" w:rsidRPr="00223BB5" w:rsidRDefault="00223BB5" w:rsidP="00223BB5">
      <w:pPr>
        <w:pStyle w:val="TEUnsoed-TextBodyspasi2"/>
      </w:pPr>
    </w:p>
    <w:p w:rsidR="00E20D46" w:rsidRDefault="00377B64" w:rsidP="00223BB5">
      <w:pPr>
        <w:pStyle w:val="Heading2"/>
      </w:pPr>
      <w:bookmarkStart w:id="16" w:name="_Toc63344963"/>
      <w:r>
        <w:t>Batasan Masalah</w:t>
      </w:r>
      <w:bookmarkEnd w:id="16"/>
    </w:p>
    <w:p w:rsidR="00223BB5" w:rsidRDefault="00223BB5" w:rsidP="00223BB5">
      <w:pPr>
        <w:pStyle w:val="TEUnsoed-TextBodyspasi2"/>
      </w:pPr>
      <w:r>
        <w:t>Agar penelitian tugas akhir mendapatkan hasil yang optimal maka permasalahan dibatasi sebagai berikut.</w:t>
      </w:r>
    </w:p>
    <w:p w:rsidR="00223BB5" w:rsidRDefault="00223BB5" w:rsidP="00223BB5">
      <w:pPr>
        <w:pStyle w:val="TEUnsoed-TextBodyspasi2"/>
        <w:numPr>
          <w:ilvl w:val="1"/>
          <w:numId w:val="10"/>
        </w:numPr>
      </w:pPr>
      <w:r>
        <w:t xml:space="preserve">Metode </w:t>
      </w:r>
      <w:r w:rsidRPr="00377B64">
        <w:rPr>
          <w:i/>
        </w:rPr>
        <w:t>deep learning</w:t>
      </w:r>
      <w:r>
        <w:t xml:space="preserve"> yang digunakan hanya dengan </w:t>
      </w:r>
      <w:r w:rsidRPr="00377B64">
        <w:rPr>
          <w:i/>
        </w:rPr>
        <w:t>Convolutional Neural Network</w:t>
      </w:r>
      <w:r>
        <w:t xml:space="preserve"> (CNN).</w:t>
      </w:r>
    </w:p>
    <w:p w:rsidR="00223BB5" w:rsidRDefault="00223BB5" w:rsidP="00223BB5">
      <w:pPr>
        <w:pStyle w:val="TEUnsoed-TextBodyspasi2"/>
        <w:numPr>
          <w:ilvl w:val="1"/>
          <w:numId w:val="10"/>
        </w:numPr>
      </w:pPr>
      <w:r>
        <w:t xml:space="preserve">Program dibuat untuk membedakan pengguna menggunakan </w:t>
      </w:r>
      <w:r w:rsidRPr="00377B64">
        <w:rPr>
          <w:i/>
        </w:rPr>
        <w:t>safety helmet</w:t>
      </w:r>
      <w:r>
        <w:t xml:space="preserve"> atau tidak menggunakan </w:t>
      </w:r>
      <w:r w:rsidRPr="00377B64">
        <w:rPr>
          <w:i/>
        </w:rPr>
        <w:t>safety helmet</w:t>
      </w:r>
      <w:r>
        <w:t>.</w:t>
      </w:r>
    </w:p>
    <w:p w:rsidR="00223BB5" w:rsidRDefault="00223BB5" w:rsidP="00223BB5">
      <w:pPr>
        <w:pStyle w:val="TEUnsoed-TextBodyspasi2"/>
        <w:numPr>
          <w:ilvl w:val="1"/>
          <w:numId w:val="10"/>
        </w:numPr>
      </w:pPr>
      <w:r>
        <w:t xml:space="preserve">Program </w:t>
      </w:r>
      <w:r w:rsidRPr="00377B64">
        <w:t xml:space="preserve">deteksi </w:t>
      </w:r>
      <w:r w:rsidRPr="00377B64">
        <w:rPr>
          <w:i/>
        </w:rPr>
        <w:t>safety helmet</w:t>
      </w:r>
      <w:r>
        <w:t xml:space="preserve"> menggunakan bahasa pemrograman Python dengan antarmuka dan infrastruktur </w:t>
      </w:r>
      <w:r w:rsidRPr="00377B64">
        <w:rPr>
          <w:i/>
        </w:rPr>
        <w:t>Google Colaboratory</w:t>
      </w:r>
      <w:r>
        <w:t>.</w:t>
      </w:r>
    </w:p>
    <w:p w:rsidR="00223BB5" w:rsidRDefault="00223BB5" w:rsidP="00223BB5">
      <w:pPr>
        <w:pStyle w:val="TEUnsoed-TextBodyspasi2"/>
        <w:numPr>
          <w:ilvl w:val="1"/>
          <w:numId w:val="10"/>
        </w:numPr>
      </w:pPr>
      <w:r>
        <w:t xml:space="preserve">Pembuatan model deep learning pada deteksi penggunaan </w:t>
      </w:r>
      <w:r w:rsidRPr="00377B64">
        <w:rPr>
          <w:i/>
        </w:rPr>
        <w:t>safety helmet</w:t>
      </w:r>
      <w:r>
        <w:t xml:space="preserve"> dengan citra menggunakan </w:t>
      </w:r>
      <w:r w:rsidRPr="00377B64">
        <w:rPr>
          <w:i/>
        </w:rPr>
        <w:t>Framework</w:t>
      </w:r>
      <w:r>
        <w:t xml:space="preserve"> Keras dan </w:t>
      </w:r>
      <w:r w:rsidRPr="00377B64">
        <w:rPr>
          <w:i/>
        </w:rPr>
        <w:t>Tensorflow</w:t>
      </w:r>
      <w:r>
        <w:t>.</w:t>
      </w:r>
    </w:p>
    <w:p w:rsidR="00223BB5" w:rsidRDefault="00223BB5" w:rsidP="00223BB5">
      <w:pPr>
        <w:pStyle w:val="TEUnsoed-TextBodyspasi2"/>
        <w:numPr>
          <w:ilvl w:val="1"/>
          <w:numId w:val="10"/>
        </w:numPr>
      </w:pPr>
      <w:r>
        <w:t xml:space="preserve">Aplikasi </w:t>
      </w:r>
      <w:r w:rsidRPr="00377B64">
        <w:rPr>
          <w:i/>
        </w:rPr>
        <w:t>android</w:t>
      </w:r>
      <w:r>
        <w:t xml:space="preserve"> untuk deteksi penggunaan </w:t>
      </w:r>
      <w:r w:rsidRPr="00377B64">
        <w:rPr>
          <w:i/>
        </w:rPr>
        <w:t>safety helmet</w:t>
      </w:r>
      <w:r>
        <w:t xml:space="preserve"> dibuat menggunakan </w:t>
      </w:r>
      <w:r w:rsidRPr="00377B64">
        <w:rPr>
          <w:i/>
        </w:rPr>
        <w:t>Android Studio</w:t>
      </w:r>
      <w:r>
        <w:t xml:space="preserve"> </w:t>
      </w:r>
    </w:p>
    <w:p w:rsidR="00377B64" w:rsidRPr="00223BB5" w:rsidRDefault="00377B64" w:rsidP="00223BB5">
      <w:pPr>
        <w:pStyle w:val="TEUnsoed-TextBodyspasi2"/>
        <w:numPr>
          <w:ilvl w:val="1"/>
          <w:numId w:val="10"/>
        </w:numPr>
      </w:pPr>
      <w:r>
        <w:t xml:space="preserve">APD yang di deteksi hanyalah </w:t>
      </w:r>
      <w:r w:rsidRPr="00377B64">
        <w:rPr>
          <w:i/>
        </w:rPr>
        <w:t>safety helmet.</w:t>
      </w:r>
    </w:p>
    <w:p w:rsidR="00E20D46" w:rsidRDefault="00E20D46">
      <w:pPr>
        <w:pStyle w:val="Heading2"/>
      </w:pPr>
      <w:bookmarkStart w:id="17" w:name="_Toc63344964"/>
      <w:r>
        <w:t>Tujuan dan Manfaat</w:t>
      </w:r>
      <w:bookmarkEnd w:id="17"/>
    </w:p>
    <w:p w:rsidR="00E20D46" w:rsidRDefault="00E20D46">
      <w:pPr>
        <w:pStyle w:val="Heading3"/>
      </w:pPr>
      <w:bookmarkStart w:id="18" w:name="_Toc63344965"/>
      <w:r>
        <w:t>Tujuan</w:t>
      </w:r>
      <w:bookmarkEnd w:id="18"/>
    </w:p>
    <w:p w:rsidR="00E20D46" w:rsidRDefault="003B5A05">
      <w:pPr>
        <w:pStyle w:val="TEUnsoed-TextBodyspasi2"/>
      </w:pPr>
      <w:r w:rsidRPr="003B5A05">
        <w:t>Tujuan pembuatan laporan tugas akhir ini antara lain.</w:t>
      </w:r>
    </w:p>
    <w:p w:rsidR="003B5A05" w:rsidRDefault="003B5A05" w:rsidP="003B5A05">
      <w:pPr>
        <w:pStyle w:val="TEUnsoed-TextBodyspasi2"/>
        <w:numPr>
          <w:ilvl w:val="1"/>
          <w:numId w:val="13"/>
        </w:numPr>
      </w:pPr>
      <w:r>
        <w:lastRenderedPageBreak/>
        <w:t xml:space="preserve">Merancang </w:t>
      </w:r>
      <w:r w:rsidR="007015A3">
        <w:t>metode YOLO</w:t>
      </w:r>
      <w:r>
        <w:t xml:space="preserve"> untuk deteksi penggunaan </w:t>
      </w:r>
      <w:r w:rsidR="007015A3" w:rsidRPr="007015A3">
        <w:t>helm dan plat nomor</w:t>
      </w:r>
      <w:r>
        <w:t xml:space="preserve"> dan perapannya pada aplikasi </w:t>
      </w:r>
      <w:r w:rsidRPr="00377B64">
        <w:rPr>
          <w:i/>
        </w:rPr>
        <w:t>Android</w:t>
      </w:r>
      <w:r>
        <w:t>.</w:t>
      </w:r>
    </w:p>
    <w:p w:rsidR="003B5A05" w:rsidRDefault="007015A3" w:rsidP="007015A3">
      <w:pPr>
        <w:pStyle w:val="TEUnsoed-TextBodyspasi2"/>
        <w:numPr>
          <w:ilvl w:val="1"/>
          <w:numId w:val="13"/>
        </w:numPr>
      </w:pPr>
      <w:r>
        <w:t xml:space="preserve"> Melatih metode YOLO</w:t>
      </w:r>
      <w:r w:rsidR="003B5A05">
        <w:t xml:space="preserve"> </w:t>
      </w:r>
      <w:r>
        <w:t xml:space="preserve">untuk </w:t>
      </w:r>
      <w:r w:rsidR="003B5A05">
        <w:t xml:space="preserve">deteksi penggunaan </w:t>
      </w:r>
      <w:r>
        <w:t xml:space="preserve">helm dan plat nomor </w:t>
      </w:r>
      <w:r w:rsidR="003B5A05">
        <w:t>yang sudah dilatih sebelumnya.</w:t>
      </w:r>
    </w:p>
    <w:p w:rsidR="00E20D46" w:rsidRDefault="00E20D46">
      <w:pPr>
        <w:pStyle w:val="Heading3"/>
      </w:pPr>
      <w:bookmarkStart w:id="19" w:name="_Toc63344966"/>
      <w:r>
        <w:t>Manfaat</w:t>
      </w:r>
      <w:bookmarkEnd w:id="19"/>
    </w:p>
    <w:p w:rsidR="00CB3A79" w:rsidRDefault="00CB3A79" w:rsidP="00CB3A79">
      <w:pPr>
        <w:pStyle w:val="TEUnsoed-TextBodyspasi2"/>
      </w:pPr>
      <w:r>
        <w:t>Manfaat yang diharapkan dalam pelaksanaan tugas akhir ini adalah</w:t>
      </w:r>
    </w:p>
    <w:p w:rsidR="00CB3A79" w:rsidRDefault="00CB3A79" w:rsidP="00CB3A79">
      <w:pPr>
        <w:pStyle w:val="TEUnsoed-TextBodyspasi2"/>
        <w:ind w:firstLine="0"/>
      </w:pPr>
      <w:r>
        <w:t>sebagai berikut.</w:t>
      </w:r>
    </w:p>
    <w:p w:rsidR="00CB3A79" w:rsidRDefault="00CB3A79" w:rsidP="00CB3A79">
      <w:pPr>
        <w:pStyle w:val="TEUnsoed-TextBodyspasi2"/>
        <w:numPr>
          <w:ilvl w:val="1"/>
          <w:numId w:val="15"/>
        </w:numPr>
      </w:pPr>
      <w:r>
        <w:t>Bagi mahasiswa mampu menerapkan ilmu yang didapat pada mata kuliah yang bersangkutan untuk menyelesaikan tugas akhir.</w:t>
      </w:r>
    </w:p>
    <w:p w:rsidR="00CB3A79" w:rsidRDefault="00CB3A79" w:rsidP="00CB3A79">
      <w:pPr>
        <w:pStyle w:val="TEUnsoed-TextBodyspasi2"/>
        <w:numPr>
          <w:ilvl w:val="1"/>
          <w:numId w:val="15"/>
        </w:numPr>
      </w:pPr>
      <w:r>
        <w:t xml:space="preserve">Memudahkan dalam mendeteksi para </w:t>
      </w:r>
      <w:r w:rsidR="007015A3">
        <w:t>polisi untuk mendeteksi orang yang tidak menggunakan helm berserta langsung mendapatkan plat nomornya</w:t>
      </w:r>
    </w:p>
    <w:p w:rsidR="00CB3A79" w:rsidRPr="00CB3A79" w:rsidRDefault="00CB3A79" w:rsidP="00CB3A79">
      <w:pPr>
        <w:pStyle w:val="TEUnsoed-TextBodyspasi2"/>
        <w:ind w:left="1080" w:firstLine="0"/>
      </w:pPr>
    </w:p>
    <w:p w:rsidR="00E20D46" w:rsidRDefault="00CB3A79" w:rsidP="00CB3A79">
      <w:pPr>
        <w:pStyle w:val="Heading2"/>
        <w:rPr>
          <w:color w:val="000000"/>
          <w:szCs w:val="28"/>
        </w:rPr>
      </w:pPr>
      <w:bookmarkStart w:id="20" w:name="_Toc63344967"/>
      <w:r>
        <w:t>Sistematika Penulisan</w:t>
      </w:r>
      <w:bookmarkEnd w:id="20"/>
    </w:p>
    <w:p w:rsidR="00CB3A79" w:rsidRPr="00CB3A79" w:rsidRDefault="00CB3A79" w:rsidP="00CB3A79">
      <w:pPr>
        <w:pStyle w:val="TEUnsoed-TextBodyspasi2"/>
        <w:ind w:firstLine="576"/>
        <w:sectPr w:rsidR="00CB3A79" w:rsidRPr="00CB3A79">
          <w:headerReference w:type="even" r:id="rId64"/>
          <w:headerReference w:type="default" r:id="rId65"/>
          <w:footerReference w:type="even" r:id="rId66"/>
          <w:footerReference w:type="default" r:id="rId67"/>
          <w:headerReference w:type="first" r:id="rId68"/>
          <w:footerReference w:type="first" r:id="rId69"/>
          <w:pgSz w:w="11906" w:h="16838"/>
          <w:pgMar w:top="2267" w:right="1701" w:bottom="1701" w:left="2268" w:header="1417" w:footer="720" w:gutter="0"/>
          <w:pgNumType w:start="1"/>
          <w:cols w:space="720"/>
          <w:titlePg/>
          <w:docGrid w:linePitch="312" w:charSpace="-6145"/>
        </w:sectPr>
      </w:pPr>
      <w:r>
        <w:t>Sistematika penulisan laporan tugas akhir ini terdiri dari lima bab yang terdiri dari BAB I Pendahuluan, BAB II Tinjauan Pustaka, BAB III Metode Penelitian, BAB IV Hasil dan Pembahasan serta BAB V Penutup.</w:t>
      </w:r>
    </w:p>
    <w:p w:rsidR="00E20D46" w:rsidRPr="009A22A2" w:rsidRDefault="00E20D46" w:rsidP="009A22A2">
      <w:pPr>
        <w:pStyle w:val="Heading1"/>
      </w:pPr>
      <w:r>
        <w:lastRenderedPageBreak/>
        <w:br/>
      </w:r>
      <w:bookmarkStart w:id="21" w:name="_Toc63344968"/>
      <w:r w:rsidR="009A22A2" w:rsidRPr="009A22A2">
        <w:rPr>
          <w:bCs/>
          <w:sz w:val="23"/>
          <w:szCs w:val="23"/>
        </w:rPr>
        <w:t>TINJAUAN PUSTAKA</w:t>
      </w:r>
      <w:bookmarkEnd w:id="21"/>
    </w:p>
    <w:p w:rsidR="00E20D46" w:rsidRDefault="009A22A2">
      <w:pPr>
        <w:pStyle w:val="Heading2"/>
        <w:rPr>
          <w:rFonts w:eastAsia="Times New Roman" w:cs="Liberation Serif"/>
          <w:bCs/>
          <w:kern w:val="0"/>
          <w:lang w:eastAsia="id-ID" w:bidi="ar-SA"/>
        </w:rPr>
      </w:pPr>
      <w:bookmarkStart w:id="22" w:name="_Toc63344969"/>
      <w:r w:rsidRPr="009A22A2">
        <w:rPr>
          <w:rFonts w:eastAsia="Times New Roman" w:cs="Liberation Serif"/>
          <w:bCs/>
          <w:kern w:val="0"/>
          <w:lang w:eastAsia="id-ID" w:bidi="ar-SA"/>
        </w:rPr>
        <w:t>Penelitian Terdahulu</w:t>
      </w:r>
      <w:bookmarkEnd w:id="22"/>
    </w:p>
    <w:p w:rsidR="00D252CA" w:rsidRDefault="009A22A2" w:rsidP="00D252CA">
      <w:pPr>
        <w:pStyle w:val="TEUnsoed-TextBodyspasi2"/>
        <w:rPr>
          <w:lang w:eastAsia="id-ID" w:bidi="ar-SA"/>
        </w:rPr>
      </w:pPr>
      <w:r>
        <w:rPr>
          <w:lang w:eastAsia="id-ID" w:bidi="ar-SA"/>
        </w:rPr>
        <w:t>Dalam beberapa jurnal penelitian terdahulu yang membahas tentang klasifikasi obyek dengan citra dapat dilihat dari beberapa jurnal sebagai berikut :</w:t>
      </w:r>
      <w:r w:rsidR="00D252CA">
        <w:rPr>
          <w:lang w:eastAsia="id-ID" w:bidi="ar-SA"/>
        </w:rPr>
        <w:t xml:space="preserve"> </w:t>
      </w:r>
    </w:p>
    <w:p w:rsidR="007015A3" w:rsidRDefault="007015A3" w:rsidP="007015A3">
      <w:pPr>
        <w:pStyle w:val="TEUnsoed-TextBodyspasi2"/>
        <w:numPr>
          <w:ilvl w:val="2"/>
          <w:numId w:val="15"/>
        </w:numPr>
        <w:rPr>
          <w:lang w:eastAsia="id-ID" w:bidi="ar-SA"/>
        </w:rPr>
      </w:pPr>
      <w:r w:rsidRPr="007015A3">
        <w:rPr>
          <w:bCs/>
        </w:rPr>
        <w:t xml:space="preserve">Junita Sri Wisna , Tekad Matulatan, </w:t>
      </w:r>
      <w:r>
        <w:rPr>
          <w:bCs/>
        </w:rPr>
        <w:t xml:space="preserve">dan </w:t>
      </w:r>
      <w:r w:rsidRPr="007015A3">
        <w:rPr>
          <w:bCs/>
        </w:rPr>
        <w:t>Nurul Hayaty penelitiannya berjudul “</w:t>
      </w:r>
      <w:r w:rsidRPr="007015A3">
        <w:t xml:space="preserve"> </w:t>
      </w:r>
      <w:r w:rsidRPr="007015A3">
        <w:rPr>
          <w:bCs/>
        </w:rPr>
        <w:t xml:space="preserve">Deteksi Kendaraan Secara </w:t>
      </w:r>
      <w:r w:rsidRPr="007015A3">
        <w:rPr>
          <w:bCs/>
          <w:i/>
          <w:iCs/>
        </w:rPr>
        <w:t xml:space="preserve">Real-Time </w:t>
      </w:r>
      <w:r w:rsidRPr="007015A3">
        <w:rPr>
          <w:bCs/>
        </w:rPr>
        <w:t>Menggunakan MetodeYOLO Berbasis Android” yang membahas tentang pendeteksian kendaraan secara realtime dengan metode yolo</w:t>
      </w:r>
    </w:p>
    <w:p w:rsidR="007015A3" w:rsidRPr="00405D2F" w:rsidRDefault="00405D2F" w:rsidP="007015A3">
      <w:pPr>
        <w:pStyle w:val="TEUnsoed-TextBodyspasi2"/>
        <w:numPr>
          <w:ilvl w:val="2"/>
          <w:numId w:val="15"/>
        </w:numPr>
        <w:rPr>
          <w:rFonts w:cs="Liberation Serif"/>
          <w:lang w:eastAsia="id-ID" w:bidi="ar-SA"/>
        </w:rPr>
      </w:pPr>
      <w:r>
        <w:rPr>
          <w:rFonts w:cs="Liberation Serif"/>
        </w:rPr>
        <w:t>Abi Rachman Wasril</w:t>
      </w:r>
      <w:r w:rsidR="007015A3" w:rsidRPr="00405D2F">
        <w:rPr>
          <w:rFonts w:cs="Liberation Serif"/>
        </w:rPr>
        <w:t xml:space="preserve">, peneltiannya berjudul “PEMBUATAN PENDETEKSI OBYEK DENGAN METODE </w:t>
      </w:r>
      <w:r w:rsidR="007015A3" w:rsidRPr="00405D2F">
        <w:rPr>
          <w:rFonts w:cs="Liberation Serif"/>
          <w:iCs/>
        </w:rPr>
        <w:t xml:space="preserve">YOU ONLY LOOK ONCE </w:t>
      </w:r>
      <w:r w:rsidR="007015A3" w:rsidRPr="00405D2F">
        <w:rPr>
          <w:rFonts w:cs="Liberation Serif"/>
        </w:rPr>
        <w:t xml:space="preserve">(YOLO) UNTUK </w:t>
      </w:r>
      <w:r w:rsidR="007015A3" w:rsidRPr="00405D2F">
        <w:rPr>
          <w:rFonts w:cs="Liberation Serif"/>
          <w:iCs/>
        </w:rPr>
        <w:t xml:space="preserve">AUTOMATED TELLER MACHINE </w:t>
      </w:r>
      <w:r w:rsidR="007015A3" w:rsidRPr="00405D2F">
        <w:rPr>
          <w:rFonts w:cs="Liberation Serif"/>
        </w:rPr>
        <w:t>(ATM)” yang membahas tentang pendeteksian pelanggaran pelanggarna yang dapat terjadi di ATM dengan metode YOLO</w:t>
      </w:r>
    </w:p>
    <w:p w:rsidR="009A22A2" w:rsidRPr="009A22A2" w:rsidRDefault="009A22A2" w:rsidP="009A22A2">
      <w:pPr>
        <w:pStyle w:val="TEUnsoed-TextBodyspasi2"/>
      </w:pPr>
    </w:p>
    <w:p w:rsidR="00E20D46" w:rsidRDefault="00405D2F" w:rsidP="00D252CA">
      <w:pPr>
        <w:pStyle w:val="Heading2"/>
      </w:pPr>
      <w:bookmarkStart w:id="23" w:name="_Toc63344970"/>
      <w:r>
        <w:t>Helm Kendaraan</w:t>
      </w:r>
      <w:bookmarkEnd w:id="23"/>
    </w:p>
    <w:p w:rsidR="0080391D" w:rsidRPr="007059D0" w:rsidRDefault="00405D2F" w:rsidP="007059D0">
      <w:pPr>
        <w:pStyle w:val="Caption"/>
        <w:spacing w:line="360" w:lineRule="auto"/>
        <w:ind w:firstLine="576"/>
        <w:rPr>
          <w:i w:val="0"/>
          <w:shd w:val="clear" w:color="auto" w:fill="FFFFFF"/>
        </w:rPr>
      </w:pPr>
      <w:r w:rsidRPr="007059D0">
        <w:rPr>
          <w:i w:val="0"/>
          <w:shd w:val="clear" w:color="auto" w:fill="FFFFFF"/>
        </w:rPr>
        <w:t>Helm merupakan bagian dari perlengkapan kendaraan bermotor berbentuk topi pelindung kepala yang berfungsi melindungi kepala pemakainya apabila terjadi benturan (SNI 1811-2007/AMD 1:2010). Sebuah helm harus terdiri dari tempurung (bagian terluar helm yang bersifat keras dan halus); lapisan pelindung (bagian dalam helm yang terbuat dari styr</w:t>
      </w:r>
      <w:r w:rsidR="0080391D" w:rsidRPr="007059D0">
        <w:rPr>
          <w:i w:val="0"/>
          <w:shd w:val="clear" w:color="auto" w:fill="FFFFFF"/>
        </w:rPr>
        <w:t xml:space="preserve">ofoam); pelindung muka (visor); </w:t>
      </w:r>
      <w:r w:rsidRPr="007059D0">
        <w:rPr>
          <w:i w:val="0"/>
          <w:shd w:val="clear" w:color="auto" w:fill="FFFFFF"/>
        </w:rPr>
        <w:t>bantalan kenyamanan (bahan empuk untuk memberikan kenyamanan pengguna); tali pemegang; jaring helm (bagian dalam helm yang langsung bersentuhan dengan kepala) dan pet (tambahan dari tempurung yang berada di atas mata).</w:t>
      </w:r>
    </w:p>
    <w:p w:rsidR="0080391D" w:rsidRPr="0080391D" w:rsidRDefault="0080391D" w:rsidP="00C945A9">
      <w:pPr>
        <w:pStyle w:val="TEUnsoed-TextBodyspasi2"/>
        <w:spacing w:line="360" w:lineRule="auto"/>
        <w:rPr>
          <w:rFonts w:cs="Liberation Serif"/>
        </w:rPr>
      </w:pPr>
      <w:r w:rsidRPr="0080391D">
        <w:rPr>
          <w:rFonts w:cs="Liberation Serif"/>
          <w:shd w:val="clear" w:color="auto" w:fill="FFFFFF"/>
        </w:rPr>
        <w:lastRenderedPageBreak/>
        <w:t>Pada dasarnya, helm berfungsi sebagai pelindung kepala dari benturan saat terjadi kecelakaan, melindungi mata dari debu serta melindungi kepala dari cuaca ekstrim. Namun, seiring perkembangan zaman helm juga difungsikan sebagai salah satu alat fashion dalam berkendaraan bermotor. Selain itu, menggunakan helm juga untuk mematuhi peraturan lalu lintas sesuai dengan undang-undang No.22 tahun 2009 Tentang Lalu Lintas dan Angkutan Jalan pasal 57 ayat 1 dan 2, yang isinya mewajibkan setiap pengguna kendaraan bermotor di jalan wajib dilengkapi dengan perlengkapan kendaraan bermotor berupa helm standar nasional Indonesia.</w:t>
      </w:r>
      <w:r w:rsidR="007059D0">
        <w:rPr>
          <w:rFonts w:cs="Liberation Serif"/>
          <w:shd w:val="clear" w:color="auto" w:fill="FFFFFF"/>
        </w:rPr>
        <w:fldChar w:fldCharType="begin" w:fldLock="1"/>
      </w:r>
      <w:r w:rsidR="007059D0">
        <w:rPr>
          <w:rFonts w:cs="Liberation Serif"/>
          <w:shd w:val="clear" w:color="auto" w:fill="FFFFFF"/>
        </w:rPr>
        <w:instrText>ADDIN CSL_CITATION {"citationItems":[{"id":"ITEM-1","itemData":{"URL":"http://bbkk.kemenperin.go.id/page/bacaartikel.php?id=r0x6uA0PtzVSc7FUcqJcUlnsw0OFug5ggCEf_en2Gjo,#:~:text=Helm merupakan bagian dari perlengkapan,%2FAMD 1%3A2010).&amp;text=Namun%2C seiring perkembangan zaman helm,alat fashion dalam berkendaraan bermotor.","author":[{"dropping-particle":"","family":"Fauzi","given":"Ilham","non-dropping-particle":"","parse-names":false,"suffix":""}],"container-title":"Balai Besar Kimia dan Kemasan","id":"ITEM-1","issued":{"date-parts":[["0"]]},"title":"ASAL MULA PEMBERLAKUAN SNI HELM KENDARAAN BERMOTOR SECARA WAJIB","type":"webpage"},"uris":["http://www.mendeley.com/documents/?uuid=a697e7e7-7923-4ee3-9e7f-00232fe9fafa"]}],"mendeley":{"formattedCitation":"[4]","plainTextFormattedCitation":"[4]","previouslyFormattedCitation":"[4]"},"properties":{"noteIndex":0},"schema":"https://github.com/citation-style-language/schema/raw/master/csl-citation.json"}</w:instrText>
      </w:r>
      <w:r w:rsidR="007059D0">
        <w:rPr>
          <w:rFonts w:cs="Liberation Serif"/>
          <w:shd w:val="clear" w:color="auto" w:fill="FFFFFF"/>
        </w:rPr>
        <w:fldChar w:fldCharType="separate"/>
      </w:r>
      <w:r w:rsidR="007059D0" w:rsidRPr="007059D0">
        <w:rPr>
          <w:rFonts w:cs="Liberation Serif"/>
          <w:noProof/>
          <w:shd w:val="clear" w:color="auto" w:fill="FFFFFF"/>
        </w:rPr>
        <w:t>[4]</w:t>
      </w:r>
      <w:r w:rsidR="007059D0">
        <w:rPr>
          <w:rFonts w:cs="Liberation Serif"/>
          <w:shd w:val="clear" w:color="auto" w:fill="FFFFFF"/>
        </w:rPr>
        <w:fldChar w:fldCharType="end"/>
      </w:r>
    </w:p>
    <w:p w:rsidR="0080391D" w:rsidRDefault="0080391D" w:rsidP="00D252CA">
      <w:pPr>
        <w:pStyle w:val="Heading2"/>
      </w:pPr>
      <w:bookmarkStart w:id="24" w:name="_Toc63344971"/>
      <w:r w:rsidRPr="0080391D">
        <w:t>Plat Nomor</w:t>
      </w:r>
      <w:bookmarkEnd w:id="24"/>
    </w:p>
    <w:p w:rsidR="0080391D" w:rsidRPr="0080391D" w:rsidRDefault="0080391D" w:rsidP="0080391D">
      <w:pPr>
        <w:pStyle w:val="TEUnsoed-TextBodyspasi2"/>
        <w:rPr>
          <w:rFonts w:cs="Liberation Serif"/>
          <w:shd w:val="clear" w:color="auto" w:fill="FFFFFF"/>
        </w:rPr>
      </w:pPr>
      <w:r w:rsidRPr="0080391D">
        <w:rPr>
          <w:rFonts w:cs="Liberation Serif"/>
          <w:shd w:val="clear" w:color="auto" w:fill="FFFFFF"/>
        </w:rPr>
        <w:t>Plat nomor kendaraan adalah salah satu jenis identifikasi pada mobil atau motor. Plat nomor juga bisa diidentifikasi sebagai plat registrasi kendaraan. Bentuknya berupa potongan plat logam atau plastik yang dipasang pada kendaraan bermotor sebagai identifikasi resmi. Biasanya plat nomor jumlahnya sepasang, untuk dipasang di depan dan belakang kendaraan.</w:t>
      </w:r>
    </w:p>
    <w:p w:rsidR="0080391D" w:rsidRPr="0080391D" w:rsidRDefault="0080391D" w:rsidP="0080391D">
      <w:pPr>
        <w:pStyle w:val="TEUnsoed-TextBodyspasi2"/>
        <w:rPr>
          <w:rFonts w:cs="Liberation Serif"/>
          <w:shd w:val="clear" w:color="auto" w:fill="FFFFFF"/>
        </w:rPr>
      </w:pPr>
      <w:r w:rsidRPr="0080391D">
        <w:rPr>
          <w:rFonts w:cs="Liberation Serif"/>
          <w:shd w:val="clear" w:color="auto" w:fill="FFFFFF"/>
        </w:rPr>
        <w:t>Plat nomor kendaraan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pemiliknya. Semua data ini juga tertera dalam Surat Tanda Nomor Kendaraan Bermotor atau </w:t>
      </w:r>
      <w:hyperlink r:id="rId70" w:tgtFrame="_blank" w:history="1">
        <w:r w:rsidRPr="0080391D">
          <w:rPr>
            <w:rStyle w:val="Hyperlink"/>
            <w:rFonts w:cs="Liberation Serif"/>
            <w:color w:val="auto"/>
            <w:u w:val="none"/>
            <w:shd w:val="clear" w:color="auto" w:fill="FFFFFF"/>
          </w:rPr>
          <w:t>STNK</w:t>
        </w:r>
      </w:hyperlink>
      <w:r w:rsidRPr="0080391D">
        <w:rPr>
          <w:rFonts w:cs="Liberation Serif"/>
          <w:shd w:val="clear" w:color="auto" w:fill="FFFFFF"/>
        </w:rPr>
        <w:t> yang merupakan surat bukti bahwa nomor polisi itu memang ditetapkan bagi kendaraan tersebut.</w:t>
      </w:r>
      <w:r w:rsidR="007059D0">
        <w:rPr>
          <w:rFonts w:cs="Liberation Serif"/>
          <w:shd w:val="clear" w:color="auto" w:fill="FFFFFF"/>
        </w:rPr>
        <w:fldChar w:fldCharType="begin" w:fldLock="1"/>
      </w:r>
      <w:r w:rsidR="007059D0">
        <w:rPr>
          <w:rFonts w:cs="Liberation Serif"/>
          <w:shd w:val="clear" w:color="auto" w:fill="FFFFFF"/>
        </w:rPr>
        <w:instrText>ADDIN CSL_CITATION {"citationItems":[{"id":"ITEM-1","itemData":{"URL":"https://garasi.id/artikel/plat-nomer-kendaraan-ada-jenis-dan-kodenya/5d035a45427bf702506d1fc4","author":[{"dropping-particle":"","family":"GEDE","given":"RAMANANDA","non-dropping-particle":"","parse-names":false,"suffix":""}],"container-title":"garasi.id","id":"ITEM-1","issued":{"date-parts":[["0"]]},"title":"Wajib Tahu! Ini Arti dan Jenis Kode Plat Nomor Kendaraan","type":"webpage"},"uris":["http://www.mendeley.com/documents/?uuid=a4bb08f4-5b10-48a8-bec6-a21ebffba9fd"]}],"mendeley":{"formattedCitation":"[5]","plainTextFormattedCitation":"[5]","previouslyFormattedCitation":"[5]"},"properties":{"noteIndex":0},"schema":"https://github.com/citation-style-language/schema/raw/master/csl-citation.json"}</w:instrText>
      </w:r>
      <w:r w:rsidR="007059D0">
        <w:rPr>
          <w:rFonts w:cs="Liberation Serif"/>
          <w:shd w:val="clear" w:color="auto" w:fill="FFFFFF"/>
        </w:rPr>
        <w:fldChar w:fldCharType="separate"/>
      </w:r>
      <w:r w:rsidR="007059D0" w:rsidRPr="007059D0">
        <w:rPr>
          <w:rFonts w:cs="Liberation Serif"/>
          <w:noProof/>
          <w:shd w:val="clear" w:color="auto" w:fill="FFFFFF"/>
        </w:rPr>
        <w:t>[5]</w:t>
      </w:r>
      <w:r w:rsidR="007059D0">
        <w:rPr>
          <w:rFonts w:cs="Liberation Serif"/>
          <w:shd w:val="clear" w:color="auto" w:fill="FFFFFF"/>
        </w:rPr>
        <w:fldChar w:fldCharType="end"/>
      </w:r>
    </w:p>
    <w:p w:rsidR="0080391D" w:rsidRPr="0080391D" w:rsidRDefault="0080391D" w:rsidP="0080391D">
      <w:pPr>
        <w:pStyle w:val="TEUnsoed-TextBodyspasi2"/>
      </w:pPr>
    </w:p>
    <w:p w:rsidR="00D252CA" w:rsidRPr="00287F40" w:rsidRDefault="00D252CA" w:rsidP="00D252CA">
      <w:pPr>
        <w:pStyle w:val="Heading2"/>
        <w:rPr>
          <w:i/>
        </w:rPr>
      </w:pPr>
      <w:bookmarkStart w:id="25" w:name="_Toc63344972"/>
      <w:r w:rsidRPr="00287F40">
        <w:rPr>
          <w:i/>
        </w:rPr>
        <w:lastRenderedPageBreak/>
        <w:t>Deep Learning</w:t>
      </w:r>
      <w:bookmarkEnd w:id="25"/>
    </w:p>
    <w:p w:rsidR="001C15CB" w:rsidRDefault="001C15CB" w:rsidP="001C15CB">
      <w:pPr>
        <w:pStyle w:val="TEUnsoed-TextBodyspasi2"/>
      </w:pPr>
      <w:r w:rsidRPr="00287F40">
        <w:rPr>
          <w:i/>
        </w:rPr>
        <w:t>Deep Learning</w:t>
      </w:r>
      <w:r w:rsidRPr="001C15CB">
        <w:t xml:space="preserve"> adalah salah satu jenis algoritma jaringan saraf tiruan yang menggunakan metadata sebagai input dan mengolahnya menggunakan sejumlah lapisan tersembunyi (</w:t>
      </w:r>
      <w:r w:rsidRPr="00287F40">
        <w:rPr>
          <w:i/>
        </w:rPr>
        <w:t>hidden layer</w:t>
      </w:r>
      <w:r w:rsidRPr="001C15CB">
        <w:t xml:space="preserve">) transformasi non linier dari data masukan untuk menghitung nilai output. Algortima pada </w:t>
      </w:r>
      <w:r w:rsidRPr="00287F40">
        <w:rPr>
          <w:i/>
        </w:rPr>
        <w:t>Deep Learning</w:t>
      </w:r>
      <w:r w:rsidRPr="001C15CB">
        <w:t xml:space="preserve"> memiliki fitur yang unik yaitu sebuah fitur yang mampu mengekstraksi secara otomatis. Hal ini berarti algoritma yang dimilikinya secara otomatis dapat menangkap fitur yang relevan sebagai keperluan dalam pemecahan suatu masalah. Algortima semacam ini sangat penting dalam sebuah kecerdasan buatan karena mampu mengurangi beban pemrograman dalam memilih fitur yang eksplisit. Dan, algortima ini dapat digunakan untuk memecahkan permasalahan yang perlu pengawasan (</w:t>
      </w:r>
      <w:r w:rsidRPr="00287F40">
        <w:rPr>
          <w:i/>
        </w:rPr>
        <w:t>supervised</w:t>
      </w:r>
      <w:r w:rsidRPr="001C15CB">
        <w:t>), tanpa pengawasan (</w:t>
      </w:r>
      <w:r w:rsidRPr="00287F40">
        <w:rPr>
          <w:i/>
        </w:rPr>
        <w:t>unsupervised</w:t>
      </w:r>
      <w:r w:rsidRPr="001C15CB">
        <w:t>), dan semi terawasi (</w:t>
      </w:r>
      <w:r w:rsidRPr="00287F40">
        <w:rPr>
          <w:i/>
        </w:rPr>
        <w:t>semi supervised)</w:t>
      </w:r>
      <w:r w:rsidRPr="001C15CB">
        <w:t>.</w:t>
      </w:r>
      <w:r w:rsidR="00D5007F">
        <w:fldChar w:fldCharType="begin" w:fldLock="1"/>
      </w:r>
      <w:r w:rsidR="00D5007F">
        <w:instrText>ADDIN CSL_CITATION {"citationItems":[{"id":"ITEM-1","itemData":{"URL":"https://medium.com/iykra/deep-learning-dan-manfaatnya-bagi-perkembangan-ai-cab94e20c19a","author":[{"dropping-particle":"","family":"Safitri","given":"Aprilia","non-dropping-particle":"","parse-names":false,"suffix":""}],"id":"ITEM-1","issued":{"date-parts":[["2018"]]},"title":"Deep Learning dan Manfaatnya Bagi Perkembangan AI","type":"webpage"},"uris":["http://www.mendeley.com/documents/?uuid=ba9fecbb-cce8-45a0-aa12-0b8f23e8a11a"]}],"mendeley":{"formattedCitation":"[3]","plainTextFormattedCitation":"[3]","previouslyFormattedCitation":"[3]"},"properties":{"noteIndex":0},"schema":"https://github.com/citation-style-language/schema/raw/master/csl-citation.json"}</w:instrText>
      </w:r>
      <w:r w:rsidR="00D5007F">
        <w:fldChar w:fldCharType="separate"/>
      </w:r>
      <w:r w:rsidR="00D5007F" w:rsidRPr="00D5007F">
        <w:rPr>
          <w:noProof/>
        </w:rPr>
        <w:t>[3]</w:t>
      </w:r>
      <w:r w:rsidR="00D5007F">
        <w:fldChar w:fldCharType="end"/>
      </w:r>
    </w:p>
    <w:p w:rsidR="00642670" w:rsidRDefault="0080391D" w:rsidP="00642670">
      <w:pPr>
        <w:pStyle w:val="TEUnsoed-TextBodyspasi2"/>
        <w:keepNext/>
        <w:jc w:val="center"/>
      </w:pPr>
      <w:r w:rsidRPr="00DB25EF">
        <w:rPr>
          <w:noProof/>
          <w:lang w:eastAsia="id-ID" w:bidi="ar-SA"/>
        </w:rPr>
        <w:drawing>
          <wp:anchor distT="0" distB="0" distL="114300" distR="114300" simplePos="0" relativeHeight="251660288" behindDoc="0" locked="0" layoutInCell="1" allowOverlap="1" wp14:anchorId="317E5CB9" wp14:editId="57B7EBF0">
            <wp:simplePos x="0" y="0"/>
            <wp:positionH relativeFrom="margin">
              <wp:posOffset>0</wp:posOffset>
            </wp:positionH>
            <wp:positionV relativeFrom="margin">
              <wp:posOffset>4532630</wp:posOffset>
            </wp:positionV>
            <wp:extent cx="5038725" cy="1209675"/>
            <wp:effectExtent l="0" t="0" r="9525" b="9525"/>
            <wp:wrapSquare wrapText="bothSides"/>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38725" cy="1209675"/>
                    </a:xfrm>
                    <a:prstGeom prst="rect">
                      <a:avLst/>
                    </a:prstGeom>
                    <a:noFill/>
                    <a:ln>
                      <a:noFill/>
                    </a:ln>
                  </pic:spPr>
                </pic:pic>
              </a:graphicData>
            </a:graphic>
          </wp:anchor>
        </w:drawing>
      </w:r>
    </w:p>
    <w:p w:rsidR="001C15CB" w:rsidRPr="001C15CB" w:rsidRDefault="00642670" w:rsidP="00642670">
      <w:pPr>
        <w:pStyle w:val="Caption"/>
        <w:jc w:val="center"/>
      </w:pPr>
      <w:bookmarkStart w:id="26" w:name="_Toc56850823"/>
      <w:r>
        <w:t xml:space="preserve">Gambar 2. </w:t>
      </w:r>
      <w:r w:rsidR="00A02BDF">
        <w:fldChar w:fldCharType="begin"/>
      </w:r>
      <w:r w:rsidR="00A02BDF">
        <w:instrText xml:space="preserve"> SEQ Gambar_2. \* ARABIC </w:instrText>
      </w:r>
      <w:r w:rsidR="00A02BDF">
        <w:fldChar w:fldCharType="separate"/>
      </w:r>
      <w:r w:rsidR="00B753D8">
        <w:rPr>
          <w:noProof/>
        </w:rPr>
        <w:t>1</w:t>
      </w:r>
      <w:r w:rsidR="00A02BDF">
        <w:rPr>
          <w:noProof/>
        </w:rPr>
        <w:fldChar w:fldCharType="end"/>
      </w:r>
      <w:r>
        <w:t xml:space="preserve"> Gambar tahapan deep learning</w:t>
      </w:r>
      <w:bookmarkEnd w:id="26"/>
    </w:p>
    <w:p w:rsidR="00D252CA" w:rsidRDefault="00D252CA" w:rsidP="00D252CA">
      <w:pPr>
        <w:pStyle w:val="Heading2"/>
      </w:pPr>
      <w:bookmarkStart w:id="27" w:name="_Toc63344973"/>
      <w:r w:rsidRPr="00287F40">
        <w:rPr>
          <w:i/>
        </w:rPr>
        <w:t>Convolutional Neural Networks</w:t>
      </w:r>
      <w:r w:rsidRPr="00D252CA">
        <w:t xml:space="preserve"> (CNN)</w:t>
      </w:r>
      <w:bookmarkEnd w:id="27"/>
    </w:p>
    <w:p w:rsidR="00484D03" w:rsidRDefault="00287F40" w:rsidP="00484D03">
      <w:pPr>
        <w:pStyle w:val="TEUnsoed-TextBodyspasi2"/>
        <w:ind w:firstLine="576"/>
      </w:pPr>
      <w:r w:rsidRPr="00287F40">
        <w:rPr>
          <w:i/>
        </w:rPr>
        <w:t>Convolutional Neu</w:t>
      </w:r>
      <w:r w:rsidR="00484D03" w:rsidRPr="00287F40">
        <w:rPr>
          <w:i/>
        </w:rPr>
        <w:t>ral Network</w:t>
      </w:r>
      <w:r w:rsidR="00484D03">
        <w:t xml:space="preserve"> (CNN) merupakan salah satu pengembangan dari jaringan syaraf tiruan yang terinspirasi dari jaringan syaraf manusia dan biasa digunakan pada data gambar untuk mendeteksi dan mengenali suatu objek pada sebuah gambar.</w:t>
      </w:r>
      <w:r w:rsidR="00D5007F">
        <w:fldChar w:fldCharType="begin" w:fldLock="1"/>
      </w:r>
      <w:r w:rsidR="007059D0">
        <w:instrText>ADDIN CSL_CITATION {"citationItems":[{"id":"ITEM-1","itemData":{"DOI":"10.12962/j23373539.v5i1.15696","ISSN":"2301-9271","abstract":"Deep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Tugas akhir ini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baik.","author":[{"dropping-particle":"","family":"Eka Putra","given":"Wayan Suartika","non-dropping-particle":"","parse-names":false,"suffix":""}],"container-title":"Jurnal Teknik ITS","id":"ITEM-1","issue":"1","issued":{"date-parts":[["2016"]]},"title":"Klasifikasi Citra Menggunakan Convolutional Neural Network (CNN) pada Caltech 101","type":"article-journal","volume":"5"},"uris":["http://www.mendeley.com/documents/?uuid=1b11a4a4-c55f-420a-b24b-d4bffdaefb6e"]}],"mendeley":{"formattedCitation":"[6]","plainTextFormattedCitation":"[6]","previouslyFormattedCitation":"[6]"},"properties":{"noteIndex":0},"schema":"https://github.com/citation-style-language/schema/raw/master/csl-citation.json"}</w:instrText>
      </w:r>
      <w:r w:rsidR="00D5007F">
        <w:fldChar w:fldCharType="separate"/>
      </w:r>
      <w:r w:rsidR="007059D0" w:rsidRPr="007059D0">
        <w:rPr>
          <w:noProof/>
        </w:rPr>
        <w:t>[6]</w:t>
      </w:r>
      <w:r w:rsidR="00D5007F">
        <w:fldChar w:fldCharType="end"/>
      </w:r>
      <w:r w:rsidR="00484D03">
        <w:t xml:space="preserve"> </w:t>
      </w:r>
      <w:r w:rsidR="00484D03" w:rsidRPr="00287F40">
        <w:rPr>
          <w:i/>
        </w:rPr>
        <w:t>Convolutional Neural Network</w:t>
      </w:r>
      <w:r w:rsidR="00484D03">
        <w:t xml:space="preserve"> (CNN) adalah pengembangan dari </w:t>
      </w:r>
      <w:r w:rsidR="00484D03" w:rsidRPr="00287F40">
        <w:rPr>
          <w:i/>
        </w:rPr>
        <w:t>Multilayer Perceptron</w:t>
      </w:r>
      <w:r w:rsidR="00484D03">
        <w:t xml:space="preserve"> (MLP) yang didesain untuk mengolah data dua dimensi. </w:t>
      </w:r>
      <w:r w:rsidR="00484D03">
        <w:lastRenderedPageBreak/>
        <w:t xml:space="preserve">Pada CNN, setiap neuron direpresentasikan dalam bentuk dua dimensi, tidak seperti MLP yang setiap neuron hanya berukuran satu dimensi. CNN termasuk dalam </w:t>
      </w:r>
      <w:r w:rsidR="00484D03" w:rsidRPr="00287F40">
        <w:rPr>
          <w:i/>
        </w:rPr>
        <w:t>Deep Neural Network</w:t>
      </w:r>
      <w:r w:rsidR="00484D03">
        <w:t xml:space="preserve"> karena kedalaman jaringan yang tinggi dan banyak diaplikasikan pada data citra . CNN hampir sama dengan neural network pada umumnya yang meniliki neuron yang memiliki bobot dan bias. CNN memiliki 1 tahap training (</w:t>
      </w:r>
      <w:r w:rsidR="00484D03" w:rsidRPr="00287F40">
        <w:rPr>
          <w:i/>
        </w:rPr>
        <w:t>Supervised Backpropagation</w:t>
      </w:r>
      <w:r w:rsidR="00484D03">
        <w:t>).</w:t>
      </w:r>
    </w:p>
    <w:p w:rsidR="001C15CB" w:rsidRDefault="00484D03" w:rsidP="00484D03">
      <w:pPr>
        <w:pStyle w:val="TEUnsoed-TextBodyspasi2"/>
      </w:pPr>
      <w:r>
        <w:t>Secara teknis, CNN adalah sebuah arsitektur yang dapat dilatih dan terdiri dari beberapa tahap. Masukan (</w:t>
      </w:r>
      <w:r w:rsidRPr="00287F40">
        <w:rPr>
          <w:i/>
        </w:rPr>
        <w:t>input</w:t>
      </w:r>
      <w:r>
        <w:t>) dan keluaran (</w:t>
      </w:r>
      <w:r w:rsidRPr="00287F40">
        <w:rPr>
          <w:i/>
        </w:rPr>
        <w:t>output</w:t>
      </w:r>
      <w:r>
        <w:t xml:space="preserve">) dari setiap tahap adalah terdiri dari beberapa array yang biasa disebut </w:t>
      </w:r>
      <w:r w:rsidRPr="00287F40">
        <w:rPr>
          <w:i/>
        </w:rPr>
        <w:t>feature map</w:t>
      </w:r>
      <w:r>
        <w:t xml:space="preserve">. Setiap tahap terdiri dari tiga layer yaitu konvolusi, fungsi aktivasi </w:t>
      </w:r>
      <w:r w:rsidRPr="00287F40">
        <w:rPr>
          <w:i/>
        </w:rPr>
        <w:t>layer</w:t>
      </w:r>
      <w:r>
        <w:t xml:space="preserve"> dan pooling </w:t>
      </w:r>
      <w:r w:rsidRPr="00287F40">
        <w:rPr>
          <w:i/>
        </w:rPr>
        <w:t>layer</w:t>
      </w:r>
      <w:r>
        <w:t>.</w:t>
      </w:r>
    </w:p>
    <w:p w:rsidR="00484D03" w:rsidRDefault="00484D03" w:rsidP="00484D03">
      <w:pPr>
        <w:pStyle w:val="TEUnsoed-TextBodyspasi2"/>
      </w:pPr>
      <w:r>
        <w:t>Berikut merupakan gambar dari  proses CNN ketika melakukan pemrosesan citra</w:t>
      </w:r>
      <w:r w:rsidR="00D5007F">
        <w:fldChar w:fldCharType="begin" w:fldLock="1"/>
      </w:r>
      <w:r w:rsidR="007059D0">
        <w:instrText>ADDIN CSL_CITATION {"citationItems":[{"id":"ITEM-1","itemData":{"URL":"https://medium.com/@samuelsena/pengenalan-deep-learning-part-7-convolutional-neural-network-cnn-b003b477dc94","author":[{"dropping-particle":"","family":"Sena","given":"Samuel","non-dropping-particle":"","parse-names":false,"suffix":""}],"id":"ITEM-1","issued":{"date-parts":[["0"]]},"title":"Pengenalan Deep Learning Part 7 : Convolutional Neural Network (CNN)","type":"webpage"},"uris":["http://www.mendeley.com/documents/?uuid=a056e8ae-dc70-4bea-ad6c-f2f8bcdd7862"]}],"mendeley":{"formattedCitation":"[7]","plainTextFormattedCitation":"[7]","previouslyFormattedCitation":"[7]"},"properties":{"noteIndex":0},"schema":"https://github.com/citation-style-language/schema/raw/master/csl-citation.json"}</w:instrText>
      </w:r>
      <w:r w:rsidR="00D5007F">
        <w:fldChar w:fldCharType="separate"/>
      </w:r>
      <w:r w:rsidR="007059D0" w:rsidRPr="007059D0">
        <w:rPr>
          <w:noProof/>
        </w:rPr>
        <w:t>[7]</w:t>
      </w:r>
      <w:r w:rsidR="00D5007F">
        <w:fldChar w:fldCharType="end"/>
      </w:r>
      <w:r>
        <w:t xml:space="preserve"> :</w:t>
      </w:r>
    </w:p>
    <w:p w:rsidR="00642670" w:rsidRDefault="0080391D" w:rsidP="00B753D8">
      <w:pPr>
        <w:pStyle w:val="TEUnsoed-TextBodyspasi2"/>
        <w:keepNext/>
        <w:jc w:val="center"/>
      </w:pPr>
      <w:r>
        <w:rPr>
          <w:noProof/>
          <w:lang w:eastAsia="id-ID" w:bidi="ar-SA"/>
        </w:rPr>
        <w:drawing>
          <wp:anchor distT="0" distB="0" distL="114300" distR="114300" simplePos="0" relativeHeight="251662336" behindDoc="0" locked="0" layoutInCell="1" allowOverlap="1" wp14:anchorId="45E34202" wp14:editId="3A682F2D">
            <wp:simplePos x="0" y="0"/>
            <wp:positionH relativeFrom="margin">
              <wp:posOffset>0</wp:posOffset>
            </wp:positionH>
            <wp:positionV relativeFrom="margin">
              <wp:posOffset>4704715</wp:posOffset>
            </wp:positionV>
            <wp:extent cx="5039995" cy="114490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5039995" cy="1144905"/>
                    </a:xfrm>
                    <a:prstGeom prst="rect">
                      <a:avLst/>
                    </a:prstGeom>
                  </pic:spPr>
                </pic:pic>
              </a:graphicData>
            </a:graphic>
          </wp:anchor>
        </w:drawing>
      </w:r>
    </w:p>
    <w:p w:rsidR="00484D03" w:rsidRDefault="00642670" w:rsidP="00642670">
      <w:pPr>
        <w:pStyle w:val="Caption"/>
        <w:jc w:val="center"/>
      </w:pPr>
      <w:bookmarkStart w:id="28" w:name="_Toc56850824"/>
      <w:r>
        <w:t xml:space="preserve">Gambar 2. </w:t>
      </w:r>
      <w:r w:rsidR="00A02BDF">
        <w:fldChar w:fldCharType="begin"/>
      </w:r>
      <w:r w:rsidR="00A02BDF">
        <w:instrText xml:space="preserve"> SEQ Gambar_2. \* ARABIC </w:instrText>
      </w:r>
      <w:r w:rsidR="00A02BDF">
        <w:fldChar w:fldCharType="separate"/>
      </w:r>
      <w:r w:rsidR="00B753D8">
        <w:rPr>
          <w:noProof/>
        </w:rPr>
        <w:t>2</w:t>
      </w:r>
      <w:r w:rsidR="00A02BDF">
        <w:rPr>
          <w:noProof/>
        </w:rPr>
        <w:fldChar w:fldCharType="end"/>
      </w:r>
      <w:r>
        <w:t xml:space="preserve"> Komponen utama pada CNN</w:t>
      </w:r>
      <w:bookmarkEnd w:id="28"/>
    </w:p>
    <w:p w:rsidR="00484D03" w:rsidRDefault="00484D03" w:rsidP="00484D03">
      <w:pPr>
        <w:pStyle w:val="TEUnsoed-TextBodyspasi2"/>
        <w:rPr>
          <w:lang w:val="en-US"/>
        </w:rPr>
      </w:pPr>
      <w:r>
        <w:t>Berdasarkan gambar diatas maka CNN dapat di</w:t>
      </w:r>
      <w:r>
        <w:rPr>
          <w:lang w:val="en-US"/>
        </w:rPr>
        <w:t xml:space="preserve"> </w:t>
      </w:r>
      <w:r>
        <w:t>kategorikan</w:t>
      </w:r>
      <w:r>
        <w:rPr>
          <w:lang w:val="en-US"/>
        </w:rPr>
        <w:t xml:space="preserve"> menjadi 5 komponen utama</w:t>
      </w:r>
      <w:r w:rsidR="00E41B58">
        <w:rPr>
          <w:lang w:val="en-US"/>
        </w:rPr>
        <w:t xml:space="preserve"> pada</w:t>
      </w:r>
      <w:r w:rsidR="00AC5E4C">
        <w:rPr>
          <w:lang w:val="en-US"/>
        </w:rPr>
        <w:t xml:space="preserve"> lapisannya , berikut merupakan kelima lapisan utama CNN</w:t>
      </w:r>
    </w:p>
    <w:p w:rsidR="00AC5E4C" w:rsidRDefault="00AC5E4C" w:rsidP="00AC5E4C">
      <w:pPr>
        <w:pStyle w:val="TEUnsoed-TextBodyspasi2"/>
        <w:numPr>
          <w:ilvl w:val="0"/>
          <w:numId w:val="21"/>
        </w:numPr>
        <w:rPr>
          <w:lang w:val="en-US"/>
        </w:rPr>
      </w:pPr>
      <w:r>
        <w:rPr>
          <w:lang w:val="en-US"/>
        </w:rPr>
        <w:t>Lapisan masukan (</w:t>
      </w:r>
      <w:r w:rsidRPr="00287F40">
        <w:rPr>
          <w:i/>
          <w:lang w:val="en-US"/>
        </w:rPr>
        <w:t>Input Layer</w:t>
      </w:r>
      <w:r>
        <w:rPr>
          <w:lang w:val="en-US"/>
        </w:rPr>
        <w:t>)</w:t>
      </w:r>
    </w:p>
    <w:p w:rsidR="00EC6A47" w:rsidRPr="00EC6A47" w:rsidRDefault="00AC5E4C" w:rsidP="00EC6A47">
      <w:pPr>
        <w:pStyle w:val="TEUnsoed-TextBodyspasi2"/>
        <w:ind w:left="720" w:firstLine="720"/>
        <w:rPr>
          <w:sz w:val="23"/>
          <w:szCs w:val="23"/>
        </w:rPr>
      </w:pPr>
      <w:r>
        <w:rPr>
          <w:sz w:val="23"/>
          <w:szCs w:val="23"/>
        </w:rPr>
        <w:t>Lapisan masukkan dapat berupa sebuah citra RGB (</w:t>
      </w:r>
      <w:r w:rsidRPr="00287F40">
        <w:rPr>
          <w:i/>
          <w:sz w:val="23"/>
          <w:szCs w:val="23"/>
        </w:rPr>
        <w:t>Red, Green, Blue</w:t>
      </w:r>
      <w:r>
        <w:rPr>
          <w:sz w:val="23"/>
          <w:szCs w:val="23"/>
        </w:rPr>
        <w:t xml:space="preserve">) dengan ukuran 32 x 32 piksel yang sebenarnya merupakan sebuah </w:t>
      </w:r>
      <w:r>
        <w:rPr>
          <w:sz w:val="23"/>
          <w:szCs w:val="23"/>
        </w:rPr>
        <w:lastRenderedPageBreak/>
        <w:t>multidimensional array dengan ukuran 32 x 32 x 3. Nilai 3 terakhir merupakan jumlah dari kanal</w:t>
      </w:r>
      <w:r>
        <w:rPr>
          <w:sz w:val="23"/>
          <w:szCs w:val="23"/>
          <w:lang w:val="en-US"/>
        </w:rPr>
        <w:t>.</w:t>
      </w:r>
    </w:p>
    <w:p w:rsidR="00AC5E4C" w:rsidRPr="00287F40" w:rsidRDefault="00FD3E0D" w:rsidP="00FD3E0D">
      <w:pPr>
        <w:pStyle w:val="TEUnsoed-TextBodyspasi2"/>
        <w:numPr>
          <w:ilvl w:val="0"/>
          <w:numId w:val="21"/>
        </w:numPr>
        <w:jc w:val="left"/>
        <w:rPr>
          <w:i/>
          <w:lang w:val="en-US"/>
        </w:rPr>
      </w:pPr>
      <w:r w:rsidRPr="00287F40">
        <w:rPr>
          <w:i/>
          <w:lang w:val="en-US"/>
        </w:rPr>
        <w:t>C</w:t>
      </w:r>
      <w:r w:rsidR="00AC5E4C" w:rsidRPr="00287F40">
        <w:rPr>
          <w:i/>
          <w:lang w:val="en-US"/>
        </w:rPr>
        <w:t>onvolutional Layer</w:t>
      </w:r>
    </w:p>
    <w:p w:rsidR="00AC5E4C" w:rsidRPr="00AC5E4C" w:rsidRDefault="00AC5E4C" w:rsidP="00FD3E0D">
      <w:pPr>
        <w:pStyle w:val="TEUnsoed-TextBodyspasi2"/>
        <w:ind w:left="850" w:firstLine="590"/>
        <w:rPr>
          <w:lang w:val="en-US"/>
        </w:rPr>
      </w:pPr>
      <w:r w:rsidRPr="00AC5E4C">
        <w:rPr>
          <w:lang w:val="en-US"/>
        </w:rPr>
        <w:t>Convolution La</w:t>
      </w:r>
      <w:r w:rsidR="00FD3E0D">
        <w:rPr>
          <w:lang w:val="en-US"/>
        </w:rPr>
        <w:t xml:space="preserve">yer melakukan operasi konvolusi </w:t>
      </w:r>
      <w:r w:rsidRPr="00AC5E4C">
        <w:rPr>
          <w:lang w:val="en-US"/>
        </w:rPr>
        <w:t>pada output dari l</w:t>
      </w:r>
      <w:r w:rsidR="00FD3E0D">
        <w:rPr>
          <w:lang w:val="en-US"/>
        </w:rPr>
        <w:t xml:space="preserve">ayer sebelumnya. Layer tersebut </w:t>
      </w:r>
      <w:r w:rsidRPr="00AC5E4C">
        <w:rPr>
          <w:lang w:val="en-US"/>
        </w:rPr>
        <w:t>adalah proses utama yang mendasari sebuah CNN.</w:t>
      </w:r>
    </w:p>
    <w:p w:rsidR="00AC5E4C" w:rsidRDefault="00AC5E4C" w:rsidP="00FD3E0D">
      <w:pPr>
        <w:pStyle w:val="TEUnsoed-TextBodyspasi2"/>
        <w:ind w:left="850" w:firstLine="590"/>
        <w:rPr>
          <w:lang w:val="en-US"/>
        </w:rPr>
      </w:pPr>
      <w:r w:rsidRPr="00AC5E4C">
        <w:rPr>
          <w:lang w:val="en-US"/>
        </w:rPr>
        <w:t>Konvolusi adal</w:t>
      </w:r>
      <w:r w:rsidR="00FD3E0D">
        <w:rPr>
          <w:lang w:val="en-US"/>
        </w:rPr>
        <w:t xml:space="preserve">ah suatu istilah matematis yang </w:t>
      </w:r>
      <w:proofErr w:type="spellStart"/>
      <w:r w:rsidRPr="00AC5E4C">
        <w:rPr>
          <w:lang w:val="en-US"/>
        </w:rPr>
        <w:t>berati</w:t>
      </w:r>
      <w:proofErr w:type="spellEnd"/>
      <w:r w:rsidRPr="00AC5E4C">
        <w:rPr>
          <w:lang w:val="en-US"/>
        </w:rPr>
        <w:t xml:space="preserve"> mengaplika</w:t>
      </w:r>
      <w:r w:rsidR="00FD3E0D">
        <w:rPr>
          <w:lang w:val="en-US"/>
        </w:rPr>
        <w:t xml:space="preserve">sikan sebuah fungsi pada output </w:t>
      </w:r>
      <w:r w:rsidRPr="00AC5E4C">
        <w:rPr>
          <w:lang w:val="en-US"/>
        </w:rPr>
        <w:t>fungsi lain secara berulang. Dalam pengolahan</w:t>
      </w:r>
      <w:r w:rsidR="00FD3E0D">
        <w:rPr>
          <w:lang w:val="en-US"/>
        </w:rPr>
        <w:t xml:space="preserve"> </w:t>
      </w:r>
      <w:r w:rsidRPr="00AC5E4C">
        <w:rPr>
          <w:lang w:val="en-US"/>
        </w:rPr>
        <w:t>citra, konvolus</w:t>
      </w:r>
      <w:r w:rsidR="00FD3E0D">
        <w:rPr>
          <w:lang w:val="en-US"/>
        </w:rPr>
        <w:t xml:space="preserve">i </w:t>
      </w:r>
      <w:proofErr w:type="spellStart"/>
      <w:r w:rsidR="00FD3E0D">
        <w:rPr>
          <w:lang w:val="en-US"/>
        </w:rPr>
        <w:t>berati</w:t>
      </w:r>
      <w:proofErr w:type="spellEnd"/>
      <w:r w:rsidR="00FD3E0D">
        <w:rPr>
          <w:lang w:val="en-US"/>
        </w:rPr>
        <w:t xml:space="preserve"> mengaplikasikan sebuah </w:t>
      </w:r>
      <w:proofErr w:type="gramStart"/>
      <w:r w:rsidRPr="00AC5E4C">
        <w:rPr>
          <w:lang w:val="en-US"/>
        </w:rPr>
        <w:t>kernel(</w:t>
      </w:r>
      <w:proofErr w:type="gramEnd"/>
      <w:r w:rsidRPr="00AC5E4C">
        <w:rPr>
          <w:lang w:val="en-US"/>
        </w:rPr>
        <w:t xml:space="preserve">kotak kuning) pada citra </w:t>
      </w:r>
      <w:proofErr w:type="spellStart"/>
      <w:r w:rsidRPr="00AC5E4C">
        <w:rPr>
          <w:lang w:val="en-US"/>
        </w:rPr>
        <w:t>disemua</w:t>
      </w:r>
      <w:proofErr w:type="spellEnd"/>
      <w:r w:rsidRPr="00AC5E4C">
        <w:rPr>
          <w:lang w:val="en-US"/>
        </w:rPr>
        <w:t xml:space="preserve"> offset yang</w:t>
      </w:r>
      <w:r w:rsidR="00FD3E0D">
        <w:rPr>
          <w:lang w:val="en-US"/>
        </w:rPr>
        <w:t xml:space="preserve"> </w:t>
      </w:r>
      <w:r w:rsidRPr="00AC5E4C">
        <w:rPr>
          <w:lang w:val="en-US"/>
        </w:rPr>
        <w:t>memungkinkan seperti yang ditunjukkan pada</w:t>
      </w:r>
      <w:r w:rsidR="00FD3E0D">
        <w:rPr>
          <w:lang w:val="en-US"/>
        </w:rPr>
        <w:t xml:space="preserve"> </w:t>
      </w:r>
      <w:r w:rsidR="00A870DB">
        <w:rPr>
          <w:lang w:val="en-US"/>
        </w:rPr>
        <w:t>Gambar</w:t>
      </w:r>
      <w:r w:rsidR="00A870DB">
        <w:t>2</w:t>
      </w:r>
      <w:r w:rsidRPr="00AC5E4C">
        <w:rPr>
          <w:lang w:val="en-US"/>
        </w:rPr>
        <w:t>.</w:t>
      </w:r>
      <w:r w:rsidR="00A870DB">
        <w:t>3.</w:t>
      </w:r>
      <w:r w:rsidRPr="00AC5E4C">
        <w:rPr>
          <w:lang w:val="en-US"/>
        </w:rPr>
        <w:t xml:space="preserve"> Kotak </w:t>
      </w:r>
      <w:r w:rsidR="00FD3E0D">
        <w:rPr>
          <w:lang w:val="en-US"/>
        </w:rPr>
        <w:t xml:space="preserve">hijau secara keseluruhan adalah </w:t>
      </w:r>
      <w:r w:rsidRPr="00AC5E4C">
        <w:rPr>
          <w:lang w:val="en-US"/>
        </w:rPr>
        <w:t xml:space="preserve">citra yang akan </w:t>
      </w:r>
      <w:proofErr w:type="spellStart"/>
      <w:r w:rsidRPr="00AC5E4C">
        <w:rPr>
          <w:lang w:val="en-US"/>
        </w:rPr>
        <w:t>di</w:t>
      </w:r>
      <w:r w:rsidR="00FD3E0D">
        <w:rPr>
          <w:lang w:val="en-US"/>
        </w:rPr>
        <w:t>konvolusi</w:t>
      </w:r>
      <w:proofErr w:type="spellEnd"/>
      <w:r w:rsidR="00FD3E0D">
        <w:rPr>
          <w:lang w:val="en-US"/>
        </w:rPr>
        <w:t xml:space="preserve">. Kernel bergerak dari </w:t>
      </w:r>
      <w:r w:rsidRPr="00AC5E4C">
        <w:rPr>
          <w:lang w:val="en-US"/>
        </w:rPr>
        <w:t>sudut kiri atas</w:t>
      </w:r>
      <w:r w:rsidR="00FD3E0D">
        <w:rPr>
          <w:lang w:val="en-US"/>
        </w:rPr>
        <w:t xml:space="preserve"> ke kanan bawah. Sehingga hasil </w:t>
      </w:r>
      <w:r w:rsidRPr="00AC5E4C">
        <w:rPr>
          <w:lang w:val="en-US"/>
        </w:rPr>
        <w:t>konvolusi dari ci</w:t>
      </w:r>
      <w:r w:rsidR="00FD3E0D">
        <w:rPr>
          <w:lang w:val="en-US"/>
        </w:rPr>
        <w:t xml:space="preserve">tra tersebut dapat dilihat pada gambar disebelah kanannya. </w:t>
      </w:r>
      <w:r w:rsidRPr="00AC5E4C">
        <w:rPr>
          <w:lang w:val="en-US"/>
        </w:rPr>
        <w:t>Tujuan dilakuk</w:t>
      </w:r>
      <w:r w:rsidR="00FD3E0D">
        <w:rPr>
          <w:lang w:val="en-US"/>
        </w:rPr>
        <w:t xml:space="preserve">annya konvolusi pada data citra adalah untuk </w:t>
      </w:r>
      <w:r w:rsidRPr="00AC5E4C">
        <w:rPr>
          <w:lang w:val="en-US"/>
        </w:rPr>
        <w:t>mengek</w:t>
      </w:r>
      <w:r w:rsidR="00FD3E0D">
        <w:rPr>
          <w:lang w:val="en-US"/>
        </w:rPr>
        <w:t xml:space="preserve">straksi fitur dari citra </w:t>
      </w:r>
      <w:proofErr w:type="spellStart"/>
      <w:proofErr w:type="gramStart"/>
      <w:r w:rsidR="00FD3E0D">
        <w:rPr>
          <w:lang w:val="en-US"/>
        </w:rPr>
        <w:t>input.</w:t>
      </w:r>
      <w:r w:rsidRPr="00AC5E4C">
        <w:rPr>
          <w:lang w:val="en-US"/>
        </w:rPr>
        <w:t>Konvolusi</w:t>
      </w:r>
      <w:proofErr w:type="spellEnd"/>
      <w:proofErr w:type="gramEnd"/>
      <w:r w:rsidRPr="00AC5E4C">
        <w:rPr>
          <w:lang w:val="en-US"/>
        </w:rPr>
        <w:t xml:space="preserve"> akan m</w:t>
      </w:r>
      <w:r w:rsidR="00FD3E0D">
        <w:rPr>
          <w:lang w:val="en-US"/>
        </w:rPr>
        <w:t xml:space="preserve">enghasilkan transformasi </w:t>
      </w:r>
      <w:proofErr w:type="spellStart"/>
      <w:r w:rsidR="00FD3E0D">
        <w:rPr>
          <w:lang w:val="en-US"/>
        </w:rPr>
        <w:t>linear</w:t>
      </w:r>
      <w:r w:rsidRPr="00AC5E4C">
        <w:rPr>
          <w:lang w:val="en-US"/>
        </w:rPr>
        <w:t>dari</w:t>
      </w:r>
      <w:proofErr w:type="spellEnd"/>
      <w:r w:rsidRPr="00AC5E4C">
        <w:rPr>
          <w:lang w:val="en-US"/>
        </w:rPr>
        <w:t xml:space="preserve"> data input sesuai informasi spasial pada data.</w:t>
      </w:r>
      <w:r w:rsidR="00FD3E0D">
        <w:rPr>
          <w:lang w:val="en-US"/>
        </w:rPr>
        <w:t xml:space="preserve"> </w:t>
      </w:r>
      <w:r w:rsidRPr="00AC5E4C">
        <w:rPr>
          <w:lang w:val="en-US"/>
        </w:rPr>
        <w:t xml:space="preserve">Bobot pada layer tersebut </w:t>
      </w:r>
      <w:proofErr w:type="spellStart"/>
      <w:r w:rsidRPr="00AC5E4C">
        <w:rPr>
          <w:lang w:val="en-US"/>
        </w:rPr>
        <w:t>menspe</w:t>
      </w:r>
      <w:r w:rsidR="00FD3E0D">
        <w:rPr>
          <w:lang w:val="en-US"/>
        </w:rPr>
        <w:t>sifikasikan</w:t>
      </w:r>
      <w:proofErr w:type="spellEnd"/>
      <w:r w:rsidR="00FD3E0D">
        <w:rPr>
          <w:lang w:val="en-US"/>
        </w:rPr>
        <w:t xml:space="preserve"> kernel </w:t>
      </w:r>
      <w:r w:rsidRPr="00AC5E4C">
        <w:rPr>
          <w:lang w:val="en-US"/>
        </w:rPr>
        <w:t xml:space="preserve">konvolusi </w:t>
      </w:r>
      <w:r w:rsidR="00FD3E0D">
        <w:rPr>
          <w:lang w:val="en-US"/>
        </w:rPr>
        <w:t xml:space="preserve">yang digunakan, sehingga kernel </w:t>
      </w:r>
      <w:r w:rsidRPr="00AC5E4C">
        <w:rPr>
          <w:lang w:val="en-US"/>
        </w:rPr>
        <w:t>konvolusi dapat</w:t>
      </w:r>
      <w:r w:rsidR="00FD3E0D">
        <w:rPr>
          <w:lang w:val="en-US"/>
        </w:rPr>
        <w:t xml:space="preserve"> dilatih berdasarkan input pada </w:t>
      </w:r>
      <w:r w:rsidRPr="00AC5E4C">
        <w:rPr>
          <w:lang w:val="en-US"/>
        </w:rPr>
        <w:t>CNN.</w:t>
      </w:r>
    </w:p>
    <w:p w:rsidR="00642670" w:rsidRDefault="00FD3E0D" w:rsidP="00642670">
      <w:pPr>
        <w:pStyle w:val="TEUnsoed-TextBodyspasi2"/>
        <w:keepNext/>
        <w:ind w:left="850" w:firstLine="590"/>
        <w:jc w:val="center"/>
      </w:pPr>
      <w:r>
        <w:rPr>
          <w:noProof/>
          <w:lang w:eastAsia="id-ID" w:bidi="ar-SA"/>
        </w:rPr>
        <w:lastRenderedPageBreak/>
        <w:drawing>
          <wp:inline distT="0" distB="0" distL="0" distR="0" wp14:anchorId="49E6B321" wp14:editId="3272D467">
            <wp:extent cx="18478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47850" cy="1304925"/>
                    </a:xfrm>
                    <a:prstGeom prst="rect">
                      <a:avLst/>
                    </a:prstGeom>
                  </pic:spPr>
                </pic:pic>
              </a:graphicData>
            </a:graphic>
          </wp:inline>
        </w:drawing>
      </w:r>
    </w:p>
    <w:p w:rsidR="00FD3E0D" w:rsidRPr="00AC5E4C" w:rsidRDefault="00642670" w:rsidP="00642670">
      <w:pPr>
        <w:pStyle w:val="Caption"/>
        <w:jc w:val="center"/>
        <w:rPr>
          <w:lang w:val="en-US"/>
        </w:rPr>
      </w:pPr>
      <w:bookmarkStart w:id="29" w:name="_Toc56850825"/>
      <w:r>
        <w:t xml:space="preserve">Gambar 2. </w:t>
      </w:r>
      <w:r w:rsidR="00A02BDF">
        <w:fldChar w:fldCharType="begin"/>
      </w:r>
      <w:r w:rsidR="00A02BDF">
        <w:instrText xml:space="preserve"> SEQ Gambar_2. \* ARABIC </w:instrText>
      </w:r>
      <w:r w:rsidR="00A02BDF">
        <w:fldChar w:fldCharType="separate"/>
      </w:r>
      <w:r w:rsidR="00B753D8">
        <w:rPr>
          <w:noProof/>
        </w:rPr>
        <w:t>3</w:t>
      </w:r>
      <w:r w:rsidR="00A02BDF">
        <w:rPr>
          <w:noProof/>
        </w:rPr>
        <w:fldChar w:fldCharType="end"/>
      </w:r>
      <w:r w:rsidR="00A870DB">
        <w:t xml:space="preserve"> Proses</w:t>
      </w:r>
      <w:r>
        <w:t xml:space="preserve"> konvolusi</w:t>
      </w:r>
      <w:bookmarkEnd w:id="29"/>
    </w:p>
    <w:p w:rsidR="00FD3E0D" w:rsidRPr="007C32EC" w:rsidRDefault="00FD3E0D" w:rsidP="007C32EC">
      <w:pPr>
        <w:pStyle w:val="Default"/>
        <w:spacing w:line="360" w:lineRule="auto"/>
        <w:ind w:left="720"/>
        <w:rPr>
          <w:rFonts w:ascii="Liberation Serif" w:hAnsi="Liberation Serif" w:cs="Liberation Serif"/>
        </w:rPr>
      </w:pPr>
    </w:p>
    <w:p w:rsidR="00FD3E0D" w:rsidRPr="00287F40" w:rsidRDefault="00FD3E0D" w:rsidP="007C32EC">
      <w:pPr>
        <w:pStyle w:val="Default"/>
        <w:numPr>
          <w:ilvl w:val="0"/>
          <w:numId w:val="21"/>
        </w:numPr>
        <w:spacing w:line="360" w:lineRule="auto"/>
        <w:rPr>
          <w:rFonts w:ascii="Liberation Serif" w:hAnsi="Liberation Serif" w:cs="Liberation Serif"/>
          <w:i/>
        </w:rPr>
      </w:pPr>
      <w:r w:rsidRPr="00287F40">
        <w:rPr>
          <w:rFonts w:ascii="Liberation Serif" w:hAnsi="Liberation Serif" w:cs="Liberation Serif"/>
          <w:i/>
        </w:rPr>
        <w:t xml:space="preserve">Activation Layer </w:t>
      </w:r>
    </w:p>
    <w:p w:rsidR="00FD3E0D" w:rsidRPr="007C32EC" w:rsidRDefault="00FD3E0D" w:rsidP="00287F40">
      <w:pPr>
        <w:pStyle w:val="Default"/>
        <w:spacing w:line="360" w:lineRule="auto"/>
        <w:ind w:left="720" w:firstLine="720"/>
        <w:jc w:val="both"/>
        <w:rPr>
          <w:rFonts w:ascii="Liberation Serif" w:hAnsi="Liberation Serif" w:cs="Liberation Serif"/>
        </w:rPr>
      </w:pPr>
      <w:r w:rsidRPr="007C32EC">
        <w:rPr>
          <w:rFonts w:ascii="Liberation Serif" w:hAnsi="Liberation Serif" w:cs="Liberation Serif"/>
        </w:rPr>
        <w:t xml:space="preserve">Lapisan aktivasi adalah lapisan dimana feature map dimasukan ke dalam fungsi aktivasi [15]. Fungsi aktivasi digunakan untuk mengubah nilai-nilai pada </w:t>
      </w:r>
      <w:r w:rsidRPr="00287F40">
        <w:rPr>
          <w:rFonts w:ascii="Liberation Serif" w:hAnsi="Liberation Serif" w:cs="Liberation Serif"/>
          <w:i/>
        </w:rPr>
        <w:t>feature map</w:t>
      </w:r>
      <w:r w:rsidRPr="007C32EC">
        <w:rPr>
          <w:rFonts w:ascii="Liberation Serif" w:hAnsi="Liberation Serif" w:cs="Liberation Serif"/>
        </w:rPr>
        <w:t xml:space="preserve"> pada range tertentu sesuai dnegan fungsi aktivasi yang digunakan. Hal ini bertujuan untuk meneruskan nilai yang menampilkan fitur dominan dari citra yang masuk ke lapisan berikutnya. Terdapat beberapa fungsi aktivasi yang umum untuk digunakan, namun dalam penelitian hanya menggunakan aktivasi ReLu dan Softmax.</w:t>
      </w:r>
    </w:p>
    <w:p w:rsidR="00FD3E0D" w:rsidRPr="00287F40" w:rsidRDefault="00FD3E0D" w:rsidP="007C32EC">
      <w:pPr>
        <w:pStyle w:val="Default"/>
        <w:numPr>
          <w:ilvl w:val="0"/>
          <w:numId w:val="21"/>
        </w:numPr>
        <w:spacing w:line="360" w:lineRule="auto"/>
        <w:rPr>
          <w:rFonts w:ascii="Liberation Serif" w:hAnsi="Liberation Serif" w:cs="Liberation Serif"/>
          <w:i/>
        </w:rPr>
      </w:pPr>
      <w:r w:rsidRPr="00287F40">
        <w:rPr>
          <w:rFonts w:ascii="Liberation Serif" w:hAnsi="Liberation Serif" w:cs="Liberation Serif"/>
          <w:i/>
          <w:lang w:val="en-US"/>
        </w:rPr>
        <w:t>Pooling Layer</w:t>
      </w:r>
    </w:p>
    <w:p w:rsidR="00FD3E0D" w:rsidRPr="007C32EC" w:rsidRDefault="00FD3E0D" w:rsidP="00A870DB">
      <w:pPr>
        <w:pStyle w:val="Default"/>
        <w:spacing w:line="360" w:lineRule="auto"/>
        <w:ind w:left="720" w:firstLine="720"/>
        <w:jc w:val="both"/>
        <w:rPr>
          <w:rFonts w:ascii="Liberation Serif" w:hAnsi="Liberation Serif" w:cs="Liberation Serif"/>
        </w:rPr>
      </w:pPr>
      <w:r w:rsidRPr="007C32EC">
        <w:rPr>
          <w:rFonts w:ascii="Liberation Serif" w:hAnsi="Liberation Serif" w:cs="Liberation Serif"/>
        </w:rPr>
        <w:t xml:space="preserve">Pooling layer biasanya berada setelah conv. layer. Pada prinsipnya pooling layer terdiri dari sebuah filter dengan ukuran dan stride tertentu yang akan bergeser pada seluruh area </w:t>
      </w:r>
      <w:r w:rsidRPr="00287F40">
        <w:rPr>
          <w:rFonts w:ascii="Liberation Serif" w:hAnsi="Liberation Serif" w:cs="Liberation Serif"/>
          <w:i/>
        </w:rPr>
        <w:t>feature map</w:t>
      </w:r>
      <w:r w:rsidRPr="007C32EC">
        <w:rPr>
          <w:rFonts w:ascii="Liberation Serif" w:hAnsi="Liberation Serif" w:cs="Liberation Serif"/>
        </w:rPr>
        <w:t>.</w:t>
      </w:r>
    </w:p>
    <w:p w:rsidR="00FD3E0D" w:rsidRPr="007C32EC" w:rsidRDefault="00FD3E0D" w:rsidP="00A870DB">
      <w:pPr>
        <w:pStyle w:val="Default"/>
        <w:spacing w:line="360" w:lineRule="auto"/>
        <w:ind w:left="720" w:firstLine="720"/>
        <w:jc w:val="both"/>
        <w:rPr>
          <w:rFonts w:ascii="Liberation Serif" w:hAnsi="Liberation Serif" w:cs="Liberation Serif"/>
        </w:rPr>
      </w:pPr>
      <w:r w:rsidRPr="007C32EC">
        <w:rPr>
          <w:rFonts w:ascii="Liberation Serif" w:hAnsi="Liberation Serif" w:cs="Liberation Serif"/>
        </w:rPr>
        <w:t xml:space="preserve">Pooling yang biasa digunakan adalah </w:t>
      </w:r>
      <w:r w:rsidRPr="00287F40">
        <w:rPr>
          <w:rFonts w:ascii="Liberation Serif" w:hAnsi="Liberation Serif" w:cs="Liberation Serif"/>
          <w:i/>
        </w:rPr>
        <w:t>Max Pooling</w:t>
      </w:r>
      <w:r w:rsidRPr="007C32EC">
        <w:rPr>
          <w:rFonts w:ascii="Liberation Serif" w:hAnsi="Liberation Serif" w:cs="Liberation Serif"/>
        </w:rPr>
        <w:t xml:space="preserve"> dan </w:t>
      </w:r>
      <w:r w:rsidRPr="00287F40">
        <w:rPr>
          <w:rFonts w:ascii="Liberation Serif" w:hAnsi="Liberation Serif" w:cs="Liberation Serif"/>
          <w:i/>
        </w:rPr>
        <w:t>Average Pooling</w:t>
      </w:r>
      <w:r w:rsidRPr="007C32EC">
        <w:rPr>
          <w:rFonts w:ascii="Liberation Serif" w:hAnsi="Liberation Serif" w:cs="Liberation Serif"/>
        </w:rPr>
        <w:t xml:space="preserve">. Sebagai contoh jika kita menggunakan </w:t>
      </w:r>
      <w:r w:rsidRPr="00287F40">
        <w:rPr>
          <w:rFonts w:ascii="Liberation Serif" w:hAnsi="Liberation Serif" w:cs="Liberation Serif"/>
          <w:i/>
        </w:rPr>
        <w:t>Max Pooling</w:t>
      </w:r>
      <w:r w:rsidRPr="007C32EC">
        <w:rPr>
          <w:rFonts w:ascii="Liberation Serif" w:hAnsi="Liberation Serif" w:cs="Liberation Serif"/>
        </w:rPr>
        <w:t xml:space="preserve"> 2x2 dengan stride 2, maka pada setiap pergeseran filter, nilai maximum pada area 2x2 pixel tersebut yang akan dipilih, sedangkan </w:t>
      </w:r>
      <w:r w:rsidRPr="00287F40">
        <w:rPr>
          <w:rFonts w:ascii="Liberation Serif" w:hAnsi="Liberation Serif" w:cs="Liberation Serif"/>
          <w:i/>
        </w:rPr>
        <w:t>Average Pooling</w:t>
      </w:r>
      <w:r w:rsidRPr="007C32EC">
        <w:rPr>
          <w:rFonts w:ascii="Liberation Serif" w:hAnsi="Liberation Serif" w:cs="Liberation Serif"/>
        </w:rPr>
        <w:t xml:space="preserve"> akan memilih nilai rata-ratanya.</w:t>
      </w:r>
    </w:p>
    <w:p w:rsidR="00642670" w:rsidRDefault="00FD3E0D" w:rsidP="00642670">
      <w:pPr>
        <w:pStyle w:val="Default"/>
        <w:keepNext/>
        <w:ind w:left="720"/>
        <w:jc w:val="center"/>
      </w:pPr>
      <w:r>
        <w:rPr>
          <w:noProof/>
        </w:rPr>
        <w:drawing>
          <wp:inline distT="0" distB="0" distL="0" distR="0" wp14:anchorId="7A4B3DF8" wp14:editId="33954908">
            <wp:extent cx="2799658" cy="1304925"/>
            <wp:effectExtent l="0" t="0" r="127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for pos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04433" cy="1307151"/>
                    </a:xfrm>
                    <a:prstGeom prst="rect">
                      <a:avLst/>
                    </a:prstGeom>
                    <a:noFill/>
                    <a:ln>
                      <a:noFill/>
                    </a:ln>
                  </pic:spPr>
                </pic:pic>
              </a:graphicData>
            </a:graphic>
          </wp:inline>
        </w:drawing>
      </w:r>
    </w:p>
    <w:p w:rsidR="00FD3E0D" w:rsidRDefault="00642670" w:rsidP="00642670">
      <w:pPr>
        <w:pStyle w:val="Caption"/>
        <w:jc w:val="center"/>
      </w:pPr>
      <w:bookmarkStart w:id="30" w:name="_Toc56850826"/>
      <w:r>
        <w:t xml:space="preserve">Gambar 2. </w:t>
      </w:r>
      <w:r w:rsidR="00A02BDF">
        <w:fldChar w:fldCharType="begin"/>
      </w:r>
      <w:r w:rsidR="00A02BDF">
        <w:instrText xml:space="preserve"> SEQ Gambar_2. \* ARABIC </w:instrText>
      </w:r>
      <w:r w:rsidR="00A02BDF">
        <w:fldChar w:fldCharType="separate"/>
      </w:r>
      <w:r w:rsidR="00B753D8">
        <w:rPr>
          <w:noProof/>
        </w:rPr>
        <w:t>4</w:t>
      </w:r>
      <w:r w:rsidR="00A02BDF">
        <w:rPr>
          <w:noProof/>
        </w:rPr>
        <w:fldChar w:fldCharType="end"/>
      </w:r>
      <w:r>
        <w:t xml:space="preserve"> Pooling layer</w:t>
      </w:r>
      <w:bookmarkEnd w:id="30"/>
    </w:p>
    <w:p w:rsidR="00FD3E0D" w:rsidRPr="00287F40" w:rsidRDefault="00FD3E0D" w:rsidP="00287F40">
      <w:pPr>
        <w:pStyle w:val="Default"/>
        <w:spacing w:line="360" w:lineRule="auto"/>
        <w:ind w:left="720" w:firstLine="720"/>
        <w:jc w:val="both"/>
        <w:rPr>
          <w:rFonts w:ascii="Liberation Serif" w:hAnsi="Liberation Serif" w:cs="Liberation Serif"/>
        </w:rPr>
      </w:pPr>
      <w:r w:rsidRPr="00287F40">
        <w:rPr>
          <w:rFonts w:ascii="Liberation Serif" w:hAnsi="Liberation Serif" w:cs="Liberation Serif"/>
        </w:rPr>
        <w:lastRenderedPageBreak/>
        <w:t xml:space="preserve">Tujuan dari penggunaan </w:t>
      </w:r>
      <w:r w:rsidRPr="00287F40">
        <w:rPr>
          <w:rFonts w:ascii="Liberation Serif" w:hAnsi="Liberation Serif" w:cs="Liberation Serif"/>
          <w:i/>
        </w:rPr>
        <w:t>pooling layer</w:t>
      </w:r>
      <w:r w:rsidRPr="00287F40">
        <w:rPr>
          <w:rFonts w:ascii="Liberation Serif" w:hAnsi="Liberation Serif" w:cs="Liberation Serif"/>
        </w:rPr>
        <w:t xml:space="preserve"> adalah mengurangi dimensi dari </w:t>
      </w:r>
      <w:r w:rsidRPr="00287F40">
        <w:rPr>
          <w:rFonts w:ascii="Liberation Serif" w:hAnsi="Liberation Serif" w:cs="Liberation Serif"/>
          <w:i/>
        </w:rPr>
        <w:t>feature map (downsampling)</w:t>
      </w:r>
      <w:r w:rsidRPr="00287F40">
        <w:rPr>
          <w:rFonts w:ascii="Liberation Serif" w:hAnsi="Liberation Serif" w:cs="Liberation Serif"/>
        </w:rPr>
        <w:t xml:space="preserve">, sehingga mempercepat komputasi karena parameter yang harus diupdate semakin sedikit dan mengatasi </w:t>
      </w:r>
      <w:r w:rsidRPr="00287F40">
        <w:rPr>
          <w:rFonts w:ascii="Liberation Serif" w:hAnsi="Liberation Serif" w:cs="Liberation Serif"/>
          <w:i/>
        </w:rPr>
        <w:t>overfitting</w:t>
      </w:r>
      <w:r w:rsidRPr="00287F40">
        <w:rPr>
          <w:rFonts w:ascii="Liberation Serif" w:hAnsi="Liberation Serif" w:cs="Liberation Serif"/>
        </w:rPr>
        <w:t>.</w:t>
      </w:r>
    </w:p>
    <w:p w:rsidR="00AC5E4C" w:rsidRPr="00287F40" w:rsidRDefault="00FD3E0D" w:rsidP="00FD3E0D">
      <w:pPr>
        <w:pStyle w:val="TEUnsoed-TextBodyspasi2"/>
        <w:numPr>
          <w:ilvl w:val="0"/>
          <w:numId w:val="21"/>
        </w:numPr>
        <w:rPr>
          <w:i/>
          <w:lang w:val="en-US"/>
        </w:rPr>
      </w:pPr>
      <w:r w:rsidRPr="00287F40">
        <w:rPr>
          <w:i/>
        </w:rPr>
        <w:t>Fully Connected Layer</w:t>
      </w:r>
    </w:p>
    <w:p w:rsidR="00E41B58" w:rsidRPr="0080391D" w:rsidRDefault="00FD3E0D" w:rsidP="0080391D">
      <w:pPr>
        <w:pStyle w:val="TEUnsoed-TextBodyspasi2"/>
        <w:ind w:left="720" w:firstLine="720"/>
      </w:pPr>
      <w:r>
        <w:t xml:space="preserve">Layer tersebut adalah layer yang biasanya digunakan dalam penerapan MLP dan bertujuan untuk melakukan transformasi pada dimensi data agar data dapat diklasifikasikan secara linear. Setiap neuron pada convolution layer perlu ditransformasi menjadi data satu dimensi terlebih dahulu sebelum dapat dimasukkan ke dalam sebuah </w:t>
      </w:r>
      <w:r w:rsidRPr="00287F40">
        <w:rPr>
          <w:i/>
        </w:rPr>
        <w:t>fully connected layer</w:t>
      </w:r>
      <w:r>
        <w:t>. Karena hal tersebut menyebabkan data kehilangan informasi s</w:t>
      </w:r>
      <w:r w:rsidR="00287F40">
        <w:t xml:space="preserve">pasialnya dan tidak reversibel. </w:t>
      </w:r>
      <w:r w:rsidR="00287F40">
        <w:rPr>
          <w:i/>
        </w:rPr>
        <w:t>F</w:t>
      </w:r>
      <w:r w:rsidRPr="00287F40">
        <w:rPr>
          <w:i/>
        </w:rPr>
        <w:t>ully connected layer</w:t>
      </w:r>
      <w:r>
        <w:t xml:space="preserve"> hanya dapat diimplementasikan di akhir jaringan. dijelaskan bahwa convolution layer dengan ukuran kernel 1 x 1 melakukan fungsi yang sama dengan sebuah fully connected layer namun dengan tetap mempertahankan karakter spasial dari data. Hal tersebut membuat penggunaan </w:t>
      </w:r>
      <w:r w:rsidRPr="00287F40">
        <w:rPr>
          <w:i/>
        </w:rPr>
        <w:t>fully connected</w:t>
      </w:r>
      <w:r w:rsidR="00287F40" w:rsidRPr="00287F40">
        <w:rPr>
          <w:i/>
        </w:rPr>
        <w:t xml:space="preserve"> </w:t>
      </w:r>
      <w:r w:rsidRPr="00287F40">
        <w:rPr>
          <w:i/>
        </w:rPr>
        <w:t>layer</w:t>
      </w:r>
      <w:r>
        <w:t xml:space="preserve"> pada CNN sekarang tidak banyak dipakai</w:t>
      </w:r>
    </w:p>
    <w:p w:rsidR="0080391D" w:rsidRDefault="0080391D" w:rsidP="00F21067">
      <w:pPr>
        <w:pStyle w:val="Heading2"/>
      </w:pPr>
      <w:bookmarkStart w:id="31" w:name="_Toc63344974"/>
      <w:r>
        <w:rPr>
          <w:i/>
        </w:rPr>
        <w:t xml:space="preserve">You Only Look Once </w:t>
      </w:r>
      <w:r>
        <w:t>(YOLO)</w:t>
      </w:r>
      <w:bookmarkEnd w:id="31"/>
    </w:p>
    <w:p w:rsidR="0080391D" w:rsidRPr="007059D0" w:rsidRDefault="0080391D" w:rsidP="007059D0">
      <w:pPr>
        <w:pStyle w:val="TEUnsoed-TextBodyspasi2"/>
        <w:tabs>
          <w:tab w:val="left" w:pos="1134"/>
        </w:tabs>
        <w:rPr>
          <w:rFonts w:cs="Liberation Serif"/>
          <w:color w:val="292929"/>
          <w:spacing w:val="-1"/>
          <w:shd w:val="clear" w:color="auto" w:fill="FFFFFF"/>
        </w:rPr>
      </w:pPr>
      <w:r w:rsidRPr="007059D0">
        <w:rPr>
          <w:rStyle w:val="Strong"/>
          <w:rFonts w:cs="Liberation Serif"/>
          <w:b w:val="0"/>
          <w:color w:val="292929"/>
          <w:spacing w:val="-1"/>
          <w:shd w:val="clear" w:color="auto" w:fill="FFFFFF"/>
        </w:rPr>
        <w:t>YOLO</w:t>
      </w:r>
      <w:r w:rsidRPr="007059D0">
        <w:rPr>
          <w:rStyle w:val="Strong"/>
          <w:rFonts w:cs="Liberation Serif"/>
          <w:color w:val="292929"/>
          <w:spacing w:val="-1"/>
          <w:shd w:val="clear" w:color="auto" w:fill="FFFFFF"/>
        </w:rPr>
        <w:t xml:space="preserve"> (</w:t>
      </w:r>
      <w:r w:rsidRPr="007059D0">
        <w:rPr>
          <w:rStyle w:val="Emphasis"/>
          <w:rFonts w:cs="Liberation Serif"/>
          <w:bCs/>
          <w:color w:val="292929"/>
          <w:spacing w:val="-1"/>
          <w:shd w:val="clear" w:color="auto" w:fill="FFFFFF"/>
        </w:rPr>
        <w:t>You Only Look Once</w:t>
      </w:r>
      <w:r w:rsidRPr="007059D0">
        <w:rPr>
          <w:rStyle w:val="Strong"/>
          <w:rFonts w:cs="Liberation Serif"/>
          <w:color w:val="292929"/>
          <w:spacing w:val="-1"/>
          <w:shd w:val="clear" w:color="auto" w:fill="FFFFFF"/>
        </w:rPr>
        <w:t>)</w:t>
      </w:r>
      <w:r w:rsidRPr="007059D0">
        <w:rPr>
          <w:rFonts w:cs="Liberation Serif"/>
          <w:color w:val="292929"/>
          <w:spacing w:val="-1"/>
          <w:shd w:val="clear" w:color="auto" w:fill="FFFFFF"/>
        </w:rPr>
        <w:t> pertama kali diciptakan oleh </w:t>
      </w:r>
      <w:r w:rsidRPr="007059D0">
        <w:rPr>
          <w:rStyle w:val="Strong"/>
          <w:rFonts w:cs="Liberation Serif"/>
          <w:b w:val="0"/>
          <w:color w:val="292929"/>
          <w:spacing w:val="-1"/>
          <w:shd w:val="clear" w:color="auto" w:fill="FFFFFF"/>
        </w:rPr>
        <w:t>Joseph Redmon</w:t>
      </w:r>
      <w:r w:rsidRPr="007059D0">
        <w:rPr>
          <w:rStyle w:val="Strong"/>
          <w:rFonts w:cs="Liberation Serif"/>
          <w:color w:val="292929"/>
          <w:spacing w:val="-1"/>
          <w:shd w:val="clear" w:color="auto" w:fill="FFFFFF"/>
        </w:rPr>
        <w:t> </w:t>
      </w:r>
      <w:r w:rsidR="007059D0" w:rsidRPr="007059D0">
        <w:rPr>
          <w:rFonts w:cs="Liberation Serif"/>
          <w:color w:val="292929"/>
          <w:spacing w:val="-1"/>
          <w:shd w:val="clear" w:color="auto" w:fill="FFFFFF"/>
        </w:rPr>
        <w:t xml:space="preserve">pada tahun 2015 </w:t>
      </w:r>
      <w:r w:rsidRPr="007059D0">
        <w:rPr>
          <w:rFonts w:cs="Liberation Serif"/>
          <w:color w:val="292929"/>
          <w:spacing w:val="-1"/>
          <w:shd w:val="clear" w:color="auto" w:fill="FFFFFF"/>
        </w:rPr>
        <w:t xml:space="preserve"> adalah system deteksi objek secara </w:t>
      </w:r>
      <w:r w:rsidRPr="007059D0">
        <w:rPr>
          <w:rStyle w:val="Emphasis"/>
          <w:rFonts w:cs="Liberation Serif"/>
          <w:color w:val="292929"/>
          <w:spacing w:val="-1"/>
          <w:shd w:val="clear" w:color="auto" w:fill="FFFFFF"/>
        </w:rPr>
        <w:t>real time</w:t>
      </w:r>
      <w:r w:rsidRPr="007059D0">
        <w:rPr>
          <w:rFonts w:cs="Liberation Serif"/>
          <w:color w:val="292929"/>
          <w:spacing w:val="-1"/>
          <w:shd w:val="clear" w:color="auto" w:fill="FFFFFF"/>
        </w:rPr>
        <w:t> berdasarkan CNN (</w:t>
      </w:r>
      <w:r w:rsidRPr="007059D0">
        <w:rPr>
          <w:rStyle w:val="Emphasis"/>
          <w:rFonts w:cs="Liberation Serif"/>
          <w:color w:val="292929"/>
          <w:spacing w:val="-1"/>
          <w:shd w:val="clear" w:color="auto" w:fill="FFFFFF"/>
        </w:rPr>
        <w:t>Convolutional Neural Network</w:t>
      </w:r>
      <w:r w:rsidRPr="007059D0">
        <w:rPr>
          <w:rFonts w:cs="Liberation Serif"/>
          <w:color w:val="292929"/>
          <w:spacing w:val="-1"/>
          <w:shd w:val="clear" w:color="auto" w:fill="FFFFFF"/>
        </w:rPr>
        <w:t>). Pada konferensi CVPR (</w:t>
      </w:r>
      <w:r w:rsidRPr="007059D0">
        <w:rPr>
          <w:rStyle w:val="Emphasis"/>
          <w:rFonts w:cs="Liberation Serif"/>
          <w:color w:val="292929"/>
          <w:spacing w:val="-1"/>
          <w:shd w:val="clear" w:color="auto" w:fill="FFFFFF"/>
        </w:rPr>
        <w:t>Conference on Computer Vision and Pattern Recognition</w:t>
      </w:r>
      <w:r w:rsidRPr="007059D0">
        <w:rPr>
          <w:rFonts w:cs="Liberation Serif"/>
          <w:color w:val="292929"/>
          <w:spacing w:val="-1"/>
          <w:shd w:val="clear" w:color="auto" w:fill="FFFFFF"/>
        </w:rPr>
        <w:t>) pada 2017, </w:t>
      </w:r>
      <w:r w:rsidRPr="007059D0">
        <w:rPr>
          <w:rStyle w:val="Strong"/>
          <w:rFonts w:cs="Liberation Serif"/>
          <w:b w:val="0"/>
          <w:color w:val="292929"/>
          <w:spacing w:val="-1"/>
          <w:shd w:val="clear" w:color="auto" w:fill="FFFFFF"/>
        </w:rPr>
        <w:t>Joseph Redmon</w:t>
      </w:r>
      <w:r w:rsidRPr="007059D0">
        <w:rPr>
          <w:rFonts w:cs="Liberation Serif"/>
          <w:color w:val="292929"/>
          <w:spacing w:val="-1"/>
          <w:shd w:val="clear" w:color="auto" w:fill="FFFFFF"/>
        </w:rPr>
        <w:t> dan </w:t>
      </w:r>
      <w:r w:rsidRPr="007059D0">
        <w:rPr>
          <w:rStyle w:val="Strong"/>
          <w:rFonts w:cs="Liberation Serif"/>
          <w:b w:val="0"/>
          <w:color w:val="292929"/>
          <w:spacing w:val="-1"/>
          <w:shd w:val="clear" w:color="auto" w:fill="FFFFFF"/>
        </w:rPr>
        <w:t>Ali Farhadi</w:t>
      </w:r>
      <w:r w:rsidRPr="007059D0">
        <w:rPr>
          <w:rStyle w:val="Strong"/>
          <w:rFonts w:cs="Liberation Serif"/>
          <w:color w:val="292929"/>
          <w:spacing w:val="-1"/>
          <w:shd w:val="clear" w:color="auto" w:fill="FFFFFF"/>
        </w:rPr>
        <w:t> </w:t>
      </w:r>
      <w:r w:rsidRPr="007059D0">
        <w:rPr>
          <w:rFonts w:cs="Liberation Serif"/>
          <w:color w:val="292929"/>
          <w:spacing w:val="-1"/>
          <w:shd w:val="clear" w:color="auto" w:fill="FFFFFF"/>
        </w:rPr>
        <w:t>merilis </w:t>
      </w:r>
      <w:r w:rsidRPr="007059D0">
        <w:rPr>
          <w:rStyle w:val="Strong"/>
          <w:rFonts w:cs="Liberation Serif"/>
          <w:b w:val="0"/>
          <w:color w:val="292929"/>
          <w:spacing w:val="-1"/>
          <w:shd w:val="clear" w:color="auto" w:fill="FFFFFF"/>
        </w:rPr>
        <w:t>YOLO v2 </w:t>
      </w:r>
      <w:r w:rsidRPr="007059D0">
        <w:rPr>
          <w:rFonts w:cs="Liberation Serif"/>
          <w:color w:val="292929"/>
          <w:spacing w:val="-1"/>
          <w:shd w:val="clear" w:color="auto" w:fill="FFFFFF"/>
        </w:rPr>
        <w:t>telah meningkatkan aku</w:t>
      </w:r>
      <w:r w:rsidR="007059D0" w:rsidRPr="007059D0">
        <w:rPr>
          <w:rFonts w:cs="Liberation Serif"/>
          <w:color w:val="292929"/>
          <w:spacing w:val="-1"/>
          <w:shd w:val="clear" w:color="auto" w:fill="FFFFFF"/>
        </w:rPr>
        <w:t xml:space="preserve">rasi dan kecepatan algoritma </w:t>
      </w:r>
      <w:r w:rsidRPr="007059D0">
        <w:rPr>
          <w:rFonts w:cs="Liberation Serif"/>
          <w:color w:val="292929"/>
          <w:spacing w:val="-1"/>
          <w:shd w:val="clear" w:color="auto" w:fill="FFFFFF"/>
        </w:rPr>
        <w:t>. Pada April 2018,</w:t>
      </w:r>
      <w:r w:rsidRPr="007059D0">
        <w:rPr>
          <w:rStyle w:val="Strong"/>
          <w:rFonts w:cs="Liberation Serif"/>
          <w:color w:val="292929"/>
          <w:spacing w:val="-1"/>
          <w:shd w:val="clear" w:color="auto" w:fill="FFFFFF"/>
        </w:rPr>
        <w:t> </w:t>
      </w:r>
      <w:r w:rsidRPr="007059D0">
        <w:rPr>
          <w:rStyle w:val="Strong"/>
          <w:rFonts w:cs="Liberation Serif"/>
          <w:b w:val="0"/>
          <w:color w:val="292929"/>
          <w:spacing w:val="-1"/>
          <w:shd w:val="clear" w:color="auto" w:fill="FFFFFF"/>
        </w:rPr>
        <w:t>Joseph Redmon</w:t>
      </w:r>
      <w:r w:rsidRPr="007059D0">
        <w:rPr>
          <w:rFonts w:cs="Liberation Serif"/>
          <w:color w:val="292929"/>
          <w:spacing w:val="-1"/>
          <w:shd w:val="clear" w:color="auto" w:fill="FFFFFF"/>
        </w:rPr>
        <w:t> dan </w:t>
      </w:r>
      <w:r w:rsidRPr="007059D0">
        <w:rPr>
          <w:rStyle w:val="Strong"/>
          <w:rFonts w:cs="Liberation Serif"/>
          <w:b w:val="0"/>
          <w:color w:val="292929"/>
          <w:spacing w:val="-1"/>
          <w:shd w:val="clear" w:color="auto" w:fill="FFFFFF"/>
        </w:rPr>
        <w:t>Ali Farhadi</w:t>
      </w:r>
      <w:r w:rsidRPr="007059D0">
        <w:rPr>
          <w:rFonts w:cs="Liberation Serif"/>
          <w:color w:val="292929"/>
          <w:spacing w:val="-1"/>
          <w:shd w:val="clear" w:color="auto" w:fill="FFFFFF"/>
        </w:rPr>
        <w:t> merilis </w:t>
      </w:r>
      <w:r w:rsidRPr="007059D0">
        <w:rPr>
          <w:rStyle w:val="Strong"/>
          <w:rFonts w:cs="Liberation Serif"/>
          <w:b w:val="0"/>
          <w:color w:val="292929"/>
          <w:spacing w:val="-1"/>
          <w:shd w:val="clear" w:color="auto" w:fill="FFFFFF"/>
        </w:rPr>
        <w:t>YOLO v3</w:t>
      </w:r>
      <w:r w:rsidRPr="007059D0">
        <w:rPr>
          <w:rStyle w:val="Strong"/>
          <w:rFonts w:cs="Liberation Serif"/>
          <w:color w:val="292929"/>
          <w:spacing w:val="-1"/>
          <w:shd w:val="clear" w:color="auto" w:fill="FFFFFF"/>
        </w:rPr>
        <w:t> </w:t>
      </w:r>
      <w:r w:rsidRPr="007059D0">
        <w:rPr>
          <w:rFonts w:cs="Liberation Serif"/>
          <w:color w:val="292929"/>
          <w:spacing w:val="-1"/>
          <w:shd w:val="clear" w:color="auto" w:fill="FFFFFF"/>
        </w:rPr>
        <w:t>terbaru dimana memiliki </w:t>
      </w:r>
      <w:r w:rsidRPr="007059D0">
        <w:rPr>
          <w:rStyle w:val="Emphasis"/>
          <w:rFonts w:cs="Liberation Serif"/>
          <w:color w:val="292929"/>
          <w:spacing w:val="-1"/>
          <w:shd w:val="clear" w:color="auto" w:fill="FFFFFF"/>
        </w:rPr>
        <w:t>performance</w:t>
      </w:r>
      <w:r w:rsidRPr="007059D0">
        <w:rPr>
          <w:rFonts w:cs="Liberation Serif"/>
          <w:color w:val="292929"/>
          <w:spacing w:val="-1"/>
          <w:shd w:val="clear" w:color="auto" w:fill="FFFFFF"/>
        </w:rPr>
        <w:t xml:space="preserve"> / kinerja yang semakin </w:t>
      </w:r>
      <w:r w:rsidR="007059D0" w:rsidRPr="007059D0">
        <w:rPr>
          <w:rFonts w:cs="Liberation Serif"/>
          <w:color w:val="292929"/>
          <w:spacing w:val="-1"/>
          <w:shd w:val="clear" w:color="auto" w:fill="FFFFFF"/>
        </w:rPr>
        <w:t xml:space="preserve">meningkat pada deteksi objek </w:t>
      </w:r>
      <w:r w:rsidR="007059D0" w:rsidRPr="007059D0">
        <w:rPr>
          <w:rFonts w:cs="Liberation Serif"/>
          <w:color w:val="292929"/>
          <w:spacing w:val="-1"/>
          <w:shd w:val="clear" w:color="auto" w:fill="FFFFFF"/>
        </w:rPr>
        <w:fldChar w:fldCharType="begin" w:fldLock="1"/>
      </w:r>
      <w:r w:rsidR="007059D0">
        <w:rPr>
          <w:rFonts w:cs="Liberation Serif"/>
          <w:color w:val="292929"/>
          <w:spacing w:val="-1"/>
          <w:shd w:val="clear" w:color="auto" w:fill="FFFFFF"/>
        </w:rPr>
        <w:instrText>ADDIN CSL_CITATION {"citationItems":[{"id":"ITEM-1","itemData":{"URL":"https://haiqalmuhamadalfarisi.medium.com/you-only-look-once-yolo-algoritma-deep-learning-object-detection-terbaik-af9ed81de9e9","author":[{"dropping-particle":"","family":"Muhamad Alfarisi","given":"Haiqal","non-dropping-particle":"","parse-names":false,"suffix":""}],"id":"ITEM-1","issued":{"date-parts":[["0"]]},"title":"You Only Look Once (YOLO) Algoritma Deep Learning Object Detection Terbaik","type":"webpage"},"uris":["http://www.mendeley.com/documents/?uuid=5b0d1691-4a81-4050-ac8c-cae9e4307fd7"]}],"mendeley":{"formattedCitation":"[8]","plainTextFormattedCitation":"[8]","previouslyFormattedCitation":"[8]"},"properties":{"noteIndex":0},"schema":"https://github.com/citation-style-language/schema/raw/master/csl-citation.json"}</w:instrText>
      </w:r>
      <w:r w:rsidR="007059D0" w:rsidRPr="007059D0">
        <w:rPr>
          <w:rFonts w:cs="Liberation Serif"/>
          <w:color w:val="292929"/>
          <w:spacing w:val="-1"/>
          <w:shd w:val="clear" w:color="auto" w:fill="FFFFFF"/>
        </w:rPr>
        <w:fldChar w:fldCharType="separate"/>
      </w:r>
      <w:r w:rsidR="007059D0" w:rsidRPr="007059D0">
        <w:rPr>
          <w:rFonts w:cs="Liberation Serif"/>
          <w:noProof/>
          <w:color w:val="292929"/>
          <w:spacing w:val="-1"/>
          <w:shd w:val="clear" w:color="auto" w:fill="FFFFFF"/>
        </w:rPr>
        <w:t>[8]</w:t>
      </w:r>
      <w:r w:rsidR="007059D0" w:rsidRPr="007059D0">
        <w:rPr>
          <w:rFonts w:cs="Liberation Serif"/>
          <w:color w:val="292929"/>
          <w:spacing w:val="-1"/>
          <w:shd w:val="clear" w:color="auto" w:fill="FFFFFF"/>
        </w:rPr>
        <w:fldChar w:fldCharType="end"/>
      </w:r>
      <w:r w:rsidRPr="007059D0">
        <w:rPr>
          <w:rFonts w:cs="Liberation Serif"/>
          <w:color w:val="292929"/>
          <w:spacing w:val="-1"/>
          <w:shd w:val="clear" w:color="auto" w:fill="FFFFFF"/>
        </w:rPr>
        <w:t>.</w:t>
      </w:r>
    </w:p>
    <w:p w:rsidR="00C945A9" w:rsidRPr="00C945A9" w:rsidRDefault="00C945A9" w:rsidP="00C945A9">
      <w:pPr>
        <w:pStyle w:val="TEUnsoed-TextBodyspasi2"/>
        <w:rPr>
          <w:rFonts w:cs="Liberation Serif"/>
          <w:color w:val="292929"/>
          <w:spacing w:val="-1"/>
          <w:shd w:val="clear" w:color="auto" w:fill="FFFFFF"/>
        </w:rPr>
      </w:pPr>
      <w:r w:rsidRPr="00C945A9">
        <w:lastRenderedPageBreak/>
        <w:t xml:space="preserve">YOLO adalah sebuah pendekatan baru untuk sistem pendeteksian objek, yang ditargetkan untuk pemrosesan secara </w:t>
      </w:r>
      <w:r w:rsidRPr="00C945A9">
        <w:rPr>
          <w:i/>
          <w:iCs/>
        </w:rPr>
        <w:t>real-time</w:t>
      </w:r>
      <w:r w:rsidRPr="00C945A9">
        <w:t>. YOLO membingkai pendeteksian objek sebagai masalah regresi tunggal, dimana dari piksel gambar langsung ke kotak pembatas (</w:t>
      </w:r>
      <w:r w:rsidRPr="00C945A9">
        <w:rPr>
          <w:i/>
          <w:iCs/>
        </w:rPr>
        <w:t>bounding box</w:t>
      </w:r>
      <w:r w:rsidRPr="00C945A9">
        <w:t>) spasial yang terpisah dan probabilitas kelas yang terkait. YOLO melakukan pendeteksian dan pengenalan objek dengan sebuah jaringan syaraf tunggal (</w:t>
      </w:r>
      <w:r w:rsidRPr="00C945A9">
        <w:rPr>
          <w:i/>
          <w:iCs/>
        </w:rPr>
        <w:t>single neural network</w:t>
      </w:r>
      <w:r w:rsidRPr="00C945A9">
        <w:t xml:space="preserve">), yang memprediksi kotak-kotak pembatas dan probabilitas kelas secara langsung dalam satu evaluasi (Redmon et al., 2015). Untuk mendapatkan prediksi final, faktor penentunya adalah </w:t>
      </w:r>
      <w:r w:rsidRPr="00C945A9">
        <w:rPr>
          <w:i/>
          <w:iCs/>
        </w:rPr>
        <w:t xml:space="preserve">class confidence score </w:t>
      </w:r>
      <w:r w:rsidRPr="00C945A9">
        <w:t xml:space="preserve">yang didapat, berdasarkan probabilitas kondisional kelas dan </w:t>
      </w:r>
      <w:r w:rsidRPr="00C945A9">
        <w:rPr>
          <w:i/>
          <w:iCs/>
        </w:rPr>
        <w:t>box confidence score</w:t>
      </w:r>
      <w:r w:rsidRPr="00C945A9">
        <w:t xml:space="preserve">. </w:t>
      </w:r>
      <w:r w:rsidRPr="00C945A9">
        <w:rPr>
          <w:i/>
          <w:iCs/>
        </w:rPr>
        <w:t xml:space="preserve">Class confidence score </w:t>
      </w:r>
      <w:r w:rsidRPr="00C945A9">
        <w:t xml:space="preserve">mengukur nilai kepercayaan pada klasifikasi dan lokalisasi objek. </w:t>
      </w:r>
      <w:r w:rsidRPr="00C945A9">
        <w:rPr>
          <w:i/>
          <w:iCs/>
        </w:rPr>
        <w:t xml:space="preserve">Class confidence score </w:t>
      </w:r>
      <w:r w:rsidRPr="00C945A9">
        <w:t>memberi nilai kepercayaan kelas spesifik untuk setiap kotak, yang mengkodekan kemungkinan kelas yang muncul di kotak dan seberapa sesuainya kotak yang diprediksi dengan objek.</w:t>
      </w:r>
      <w:r w:rsidR="009A0744">
        <w:fldChar w:fldCharType="begin" w:fldLock="1"/>
      </w:r>
      <w:r w:rsidR="009A0744">
        <w:instrText>ADDIN CSL_CITATION {"citationItems":[{"id":"ITEM-1","itemData":{"author":[{"dropping-particle":"","family":"Pendeteksi","given":"Pembuatan","non-dropping-particle":"","parse-names":false,"suffix":""},{"dropping-particle":"","family":"Dengan","given":"Obyek","non-dropping-particle":"","parse-names":false,"suffix":""},{"dropping-particle":"","family":"You","given":"Metode","non-dropping-particle":"","parse-names":false,"suffix":""},{"dropping-particle":"","family":"Look","given":"Only","non-dropping-particle":"","parse-names":false,"suffix":""}],"id":"ITEM-1","issue":"1","issued":{"date-parts":[["1992"]]},"page":"69-76","title":"( Yolo ) Untuk Automated Teller Machine ( Atm )","type":"article-journal","volume":"17"},"uris":["http://www.mendeley.com/documents/?uuid=21f7baf2-1835-4a81-a208-fc9d45281caf"]}],"mendeley":{"formattedCitation":"[9]","plainTextFormattedCitation":"[9]"},"properties":{"noteIndex":0},"schema":"https://github.com/citation-style-language/schema/raw/master/csl-citation.json"}</w:instrText>
      </w:r>
      <w:r w:rsidR="009A0744">
        <w:fldChar w:fldCharType="separate"/>
      </w:r>
      <w:r w:rsidR="009A0744" w:rsidRPr="009A0744">
        <w:rPr>
          <w:noProof/>
        </w:rPr>
        <w:t>[9]</w:t>
      </w:r>
      <w:r w:rsidR="009A0744">
        <w:fldChar w:fldCharType="end"/>
      </w:r>
      <w:bookmarkStart w:id="32" w:name="_GoBack"/>
      <w:bookmarkEnd w:id="32"/>
      <w:r w:rsidR="009A0744" w:rsidRPr="00C945A9">
        <w:rPr>
          <w:rFonts w:cs="Liberation Serif"/>
          <w:color w:val="292929"/>
          <w:spacing w:val="-1"/>
          <w:shd w:val="clear" w:color="auto" w:fill="FFFFFF"/>
        </w:rPr>
        <w:t xml:space="preserve"> </w:t>
      </w:r>
    </w:p>
    <w:p w:rsidR="0080391D" w:rsidRPr="0080391D" w:rsidRDefault="0080391D" w:rsidP="0080391D">
      <w:pPr>
        <w:pStyle w:val="TEUnsoed-TextBodyspasi2"/>
        <w:rPr>
          <w:rFonts w:cs="Liberation Serif"/>
        </w:rPr>
      </w:pPr>
    </w:p>
    <w:p w:rsidR="0080391D" w:rsidRPr="0080391D" w:rsidRDefault="0080391D" w:rsidP="0080391D">
      <w:pPr>
        <w:pStyle w:val="TEUnsoed-TextBodyspasi2"/>
      </w:pPr>
    </w:p>
    <w:p w:rsidR="00F21067" w:rsidRPr="00287F40" w:rsidRDefault="00F21067" w:rsidP="00F21067">
      <w:pPr>
        <w:pStyle w:val="Heading2"/>
        <w:rPr>
          <w:i/>
          <w:lang w:val="en-US"/>
        </w:rPr>
      </w:pPr>
      <w:bookmarkStart w:id="33" w:name="_Toc63344975"/>
      <w:r w:rsidRPr="00287F40">
        <w:rPr>
          <w:i/>
          <w:lang w:val="en-US"/>
        </w:rPr>
        <w:t xml:space="preserve">Google </w:t>
      </w:r>
      <w:proofErr w:type="spellStart"/>
      <w:r w:rsidRPr="00287F40">
        <w:rPr>
          <w:i/>
          <w:lang w:val="en-US"/>
        </w:rPr>
        <w:t>Colab</w:t>
      </w:r>
      <w:proofErr w:type="spellEnd"/>
      <w:r w:rsidR="00287F40" w:rsidRPr="00287F40">
        <w:rPr>
          <w:i/>
        </w:rPr>
        <w:t>oratory</w:t>
      </w:r>
      <w:bookmarkEnd w:id="33"/>
    </w:p>
    <w:p w:rsidR="004E67FA" w:rsidRDefault="004E67FA" w:rsidP="004E67FA">
      <w:pPr>
        <w:pStyle w:val="TEUnsoed-TextBodyspasi2"/>
        <w:rPr>
          <w:lang w:val="en-US"/>
        </w:rPr>
      </w:pPr>
      <w:r w:rsidRPr="00287F40">
        <w:rPr>
          <w:i/>
          <w:lang w:val="en-US"/>
        </w:rPr>
        <w:t xml:space="preserve">Google </w:t>
      </w:r>
      <w:proofErr w:type="spellStart"/>
      <w:r w:rsidRPr="00287F40">
        <w:rPr>
          <w:i/>
          <w:lang w:val="en-US"/>
        </w:rPr>
        <w:t>Colaboratory</w:t>
      </w:r>
      <w:proofErr w:type="spellEnd"/>
      <w:r w:rsidRPr="004E67FA">
        <w:rPr>
          <w:lang w:val="en-US"/>
        </w:rPr>
        <w:t>, ka</w:t>
      </w:r>
      <w:r w:rsidR="00287F40">
        <w:rPr>
          <w:lang w:val="en-US"/>
        </w:rPr>
        <w:t xml:space="preserve">dang-kadang disebut </w:t>
      </w:r>
      <w:proofErr w:type="spellStart"/>
      <w:r w:rsidR="00287F40">
        <w:rPr>
          <w:lang w:val="en-US"/>
        </w:rPr>
        <w:t>Colab</w:t>
      </w:r>
      <w:proofErr w:type="spellEnd"/>
      <w:r w:rsidRPr="004E67FA">
        <w:rPr>
          <w:lang w:val="en-US"/>
        </w:rPr>
        <w:t xml:space="preserve">, adalah layanan berbasis </w:t>
      </w:r>
      <w:r w:rsidRPr="00287F40">
        <w:rPr>
          <w:i/>
          <w:lang w:val="en-US"/>
        </w:rPr>
        <w:t>cloud</w:t>
      </w:r>
      <w:r w:rsidRPr="004E67FA">
        <w:rPr>
          <w:lang w:val="en-US"/>
        </w:rPr>
        <w:t xml:space="preserve"> Google yang </w:t>
      </w:r>
      <w:proofErr w:type="spellStart"/>
      <w:r w:rsidRPr="004E67FA">
        <w:rPr>
          <w:lang w:val="en-US"/>
        </w:rPr>
        <w:t>mereplikasi</w:t>
      </w:r>
      <w:proofErr w:type="spellEnd"/>
      <w:r w:rsidRPr="004E67FA">
        <w:rPr>
          <w:lang w:val="en-US"/>
        </w:rPr>
        <w:t xml:space="preserve"> </w:t>
      </w:r>
      <w:proofErr w:type="spellStart"/>
      <w:r w:rsidRPr="00287F40">
        <w:rPr>
          <w:i/>
          <w:lang w:val="en-US"/>
        </w:rPr>
        <w:t>Jupyter</w:t>
      </w:r>
      <w:proofErr w:type="spellEnd"/>
      <w:r w:rsidRPr="00287F40">
        <w:rPr>
          <w:i/>
          <w:lang w:val="en-US"/>
        </w:rPr>
        <w:t xml:space="preserve"> Notebook</w:t>
      </w:r>
      <w:r w:rsidR="002F1AB8">
        <w:rPr>
          <w:lang w:val="en-US"/>
        </w:rPr>
        <w:t xml:space="preserve"> di-cloud </w:t>
      </w:r>
      <w:r w:rsidR="002F1AB8">
        <w:rPr>
          <w:lang w:val="en-US"/>
        </w:rPr>
        <w:fldChar w:fldCharType="begin" w:fldLock="1"/>
      </w:r>
      <w:r w:rsidR="009A0744">
        <w:rPr>
          <w:lang w:val="en-US"/>
        </w:rPr>
        <w:instrText>ADDIN CSL_CITATION {"citationItems":[{"id":"ITEM-1","itemData":{"URL":"https://www.dummies.com/programming/python/ what-is-google-colaboratory/","author":[{"dropping-particle":"","family":"Massaron","given":"Luca","non-dropping-particle":"","parse-names":false,"suffix":""},{"dropping-particle":"","family":"Paul Mueller","given":"Jhon","non-dropping-particle":"","parse-names":false,"suffix":""}],"id":"ITEM-1","issued":{"date-parts":[["0"]]},"title":"What is Google Colaboratory","type":"webpage"},"uris":["http://www.mendeley.com/documents/?uuid=9f540b77-883e-41bc-a3f1-cc3fb2f7366c"]}],"mendeley":{"formattedCitation":"[10]","plainTextFormattedCitation":"[10]","previouslyFormattedCitation":"[9]"},"properties":{"noteIndex":0},"schema":"https://github.com/citation-style-language/schema/raw/master/csl-citation.json"}</w:instrText>
      </w:r>
      <w:r w:rsidR="002F1AB8">
        <w:rPr>
          <w:lang w:val="en-US"/>
        </w:rPr>
        <w:fldChar w:fldCharType="separate"/>
      </w:r>
      <w:r w:rsidR="009A0744" w:rsidRPr="009A0744">
        <w:rPr>
          <w:noProof/>
          <w:lang w:val="en-US"/>
        </w:rPr>
        <w:t>[10]</w:t>
      </w:r>
      <w:r w:rsidR="002F1AB8">
        <w:rPr>
          <w:lang w:val="en-US"/>
        </w:rPr>
        <w:fldChar w:fldCharType="end"/>
      </w:r>
      <w:r>
        <w:rPr>
          <w:lang w:val="en-US"/>
        </w:rPr>
        <w:t>.</w:t>
      </w:r>
      <w:r w:rsidRPr="004E67FA">
        <w:rPr>
          <w:lang w:val="en-US"/>
        </w:rPr>
        <w:t xml:space="preserve">Dengan menggunakan Google </w:t>
      </w:r>
      <w:proofErr w:type="spellStart"/>
      <w:r w:rsidRPr="004E67FA">
        <w:rPr>
          <w:lang w:val="en-US"/>
        </w:rPr>
        <w:t>Colaboratory</w:t>
      </w:r>
      <w:proofErr w:type="spellEnd"/>
      <w:r w:rsidRPr="004E67FA">
        <w:rPr>
          <w:lang w:val="en-US"/>
        </w:rPr>
        <w:t xml:space="preserve"> tidak perlu menginstal apa pun di sistem untuk menggunakannya. Dalam sebagian besar hal, penggunaan </w:t>
      </w:r>
      <w:proofErr w:type="spellStart"/>
      <w:r w:rsidRPr="00902171">
        <w:rPr>
          <w:i/>
          <w:lang w:val="en-US"/>
        </w:rPr>
        <w:t>Colaboratory</w:t>
      </w:r>
      <w:proofErr w:type="spellEnd"/>
      <w:r w:rsidRPr="004E67FA">
        <w:rPr>
          <w:lang w:val="en-US"/>
        </w:rPr>
        <w:t xml:space="preserve"> hampir sama seperti yang dilakukan pada instalasi </w:t>
      </w:r>
      <w:proofErr w:type="spellStart"/>
      <w:r w:rsidRPr="004E67FA">
        <w:rPr>
          <w:lang w:val="en-US"/>
        </w:rPr>
        <w:t>destkop</w:t>
      </w:r>
      <w:proofErr w:type="spellEnd"/>
      <w:r w:rsidRPr="004E67FA">
        <w:rPr>
          <w:lang w:val="en-US"/>
        </w:rPr>
        <w:t xml:space="preserve"> </w:t>
      </w:r>
      <w:proofErr w:type="spellStart"/>
      <w:r w:rsidRPr="00902171">
        <w:rPr>
          <w:i/>
          <w:lang w:val="en-US"/>
        </w:rPr>
        <w:t>Jupyter</w:t>
      </w:r>
      <w:proofErr w:type="spellEnd"/>
      <w:r w:rsidRPr="00902171">
        <w:rPr>
          <w:i/>
          <w:lang w:val="en-US"/>
        </w:rPr>
        <w:t xml:space="preserve"> Notebook.</w:t>
      </w:r>
      <w:r w:rsidRPr="004E67FA">
        <w:rPr>
          <w:lang w:val="en-US"/>
        </w:rPr>
        <w:t xml:space="preserve"> Google </w:t>
      </w:r>
      <w:proofErr w:type="spellStart"/>
      <w:r w:rsidRPr="00902171">
        <w:rPr>
          <w:i/>
          <w:lang w:val="en-US"/>
        </w:rPr>
        <w:t>Colaboratory</w:t>
      </w:r>
      <w:proofErr w:type="spellEnd"/>
      <w:r w:rsidRPr="004E67FA">
        <w:rPr>
          <w:lang w:val="en-US"/>
        </w:rPr>
        <w:t xml:space="preserve"> ditujukan untuk para pembaca yang menggunakan sesuatu selain dari pengaturan desktop standar.</w:t>
      </w:r>
    </w:p>
    <w:p w:rsidR="00642670" w:rsidRDefault="004E67FA" w:rsidP="00642670">
      <w:pPr>
        <w:pStyle w:val="TEUnsoed-TextBodyspasi2"/>
        <w:keepNext/>
      </w:pPr>
      <w:r>
        <w:rPr>
          <w:noProof/>
          <w:lang w:eastAsia="id-ID" w:bidi="ar-SA"/>
        </w:rPr>
        <w:lastRenderedPageBreak/>
        <w:drawing>
          <wp:inline distT="0" distB="0" distL="0" distR="0" wp14:anchorId="262896D6" wp14:editId="7E2F45B0">
            <wp:extent cx="3486150" cy="174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486150" cy="1743075"/>
                    </a:xfrm>
                    <a:prstGeom prst="rect">
                      <a:avLst/>
                    </a:prstGeom>
                  </pic:spPr>
                </pic:pic>
              </a:graphicData>
            </a:graphic>
          </wp:inline>
        </w:drawing>
      </w:r>
    </w:p>
    <w:p w:rsidR="004E67FA" w:rsidRDefault="00642670" w:rsidP="00642670">
      <w:pPr>
        <w:pStyle w:val="Caption"/>
        <w:jc w:val="center"/>
        <w:rPr>
          <w:lang w:val="en-US"/>
        </w:rPr>
      </w:pPr>
      <w:bookmarkStart w:id="34" w:name="_Toc56850831"/>
      <w:r>
        <w:t xml:space="preserve">Gambar 2. </w:t>
      </w:r>
      <w:r w:rsidR="00A02BDF">
        <w:fldChar w:fldCharType="begin"/>
      </w:r>
      <w:r w:rsidR="00A02BDF">
        <w:instrText xml:space="preserve"> SEQ Gambar_2. \* ARABIC </w:instrText>
      </w:r>
      <w:r w:rsidR="00A02BDF">
        <w:fldChar w:fldCharType="separate"/>
      </w:r>
      <w:r w:rsidR="00B753D8">
        <w:rPr>
          <w:noProof/>
        </w:rPr>
        <w:t>9</w:t>
      </w:r>
      <w:r w:rsidR="00A02BDF">
        <w:rPr>
          <w:noProof/>
        </w:rPr>
        <w:fldChar w:fldCharType="end"/>
      </w:r>
      <w:r>
        <w:t xml:space="preserve"> Antarmuka google colaboration</w:t>
      </w:r>
      <w:bookmarkEnd w:id="34"/>
    </w:p>
    <w:p w:rsidR="004E67FA" w:rsidRDefault="00AD40DE" w:rsidP="004E67FA">
      <w:pPr>
        <w:pStyle w:val="TEUnsoed-TextBodyspasi2"/>
        <w:rPr>
          <w:lang w:val="en-US"/>
        </w:rPr>
      </w:pPr>
      <w:r>
        <w:rPr>
          <w:lang w:val="en-US"/>
        </w:rPr>
        <w:t xml:space="preserve"> </w:t>
      </w:r>
      <w:r w:rsidR="004E67FA" w:rsidRPr="004E67FA">
        <w:rPr>
          <w:lang w:val="en-US"/>
        </w:rPr>
        <w:t xml:space="preserve">Dalam menggunakan </w:t>
      </w:r>
      <w:proofErr w:type="spellStart"/>
      <w:r w:rsidR="004E67FA" w:rsidRPr="00902171">
        <w:rPr>
          <w:i/>
          <w:lang w:val="en-US"/>
        </w:rPr>
        <w:t>Colaboratory</w:t>
      </w:r>
      <w:proofErr w:type="spellEnd"/>
      <w:r w:rsidR="004E67FA" w:rsidRPr="004E67FA">
        <w:rPr>
          <w:lang w:val="en-US"/>
        </w:rPr>
        <w:t>, diw</w:t>
      </w:r>
      <w:r w:rsidR="004E67FA">
        <w:rPr>
          <w:lang w:val="en-US"/>
        </w:rPr>
        <w:t xml:space="preserve">ajibkan </w:t>
      </w:r>
      <w:proofErr w:type="spellStart"/>
      <w:r w:rsidR="004E67FA">
        <w:rPr>
          <w:lang w:val="en-US"/>
        </w:rPr>
        <w:t>menniliki</w:t>
      </w:r>
      <w:proofErr w:type="spellEnd"/>
      <w:r w:rsidR="004E67FA">
        <w:rPr>
          <w:lang w:val="en-US"/>
        </w:rPr>
        <w:t xml:space="preserve"> akun Google </w:t>
      </w:r>
      <w:r w:rsidR="004E67FA" w:rsidRPr="004E67FA">
        <w:rPr>
          <w:lang w:val="en-US"/>
        </w:rPr>
        <w:t xml:space="preserve">untuk mengakses </w:t>
      </w:r>
      <w:proofErr w:type="spellStart"/>
      <w:r w:rsidR="004E67FA" w:rsidRPr="00902171">
        <w:rPr>
          <w:i/>
          <w:lang w:val="en-US"/>
        </w:rPr>
        <w:t>Colaboratory</w:t>
      </w:r>
      <w:proofErr w:type="spellEnd"/>
      <w:r w:rsidR="004E67FA" w:rsidRPr="004E67FA">
        <w:rPr>
          <w:lang w:val="en-US"/>
        </w:rPr>
        <w:t xml:space="preserve"> agar semua f</w:t>
      </w:r>
      <w:r w:rsidR="004E67FA">
        <w:rPr>
          <w:lang w:val="en-US"/>
        </w:rPr>
        <w:t xml:space="preserve">itur yang ada pada </w:t>
      </w:r>
      <w:proofErr w:type="spellStart"/>
      <w:r w:rsidR="004E67FA" w:rsidRPr="00902171">
        <w:rPr>
          <w:i/>
          <w:lang w:val="en-US"/>
        </w:rPr>
        <w:t>Colaboratory</w:t>
      </w:r>
      <w:proofErr w:type="spellEnd"/>
      <w:r w:rsidR="004E67FA">
        <w:rPr>
          <w:lang w:val="en-US"/>
        </w:rPr>
        <w:t xml:space="preserve"> dapat </w:t>
      </w:r>
      <w:proofErr w:type="spellStart"/>
      <w:r w:rsidR="004E67FA">
        <w:rPr>
          <w:lang w:val="en-US"/>
        </w:rPr>
        <w:t>berfuungsi</w:t>
      </w:r>
      <w:proofErr w:type="spellEnd"/>
      <w:r w:rsidR="004E67FA">
        <w:rPr>
          <w:lang w:val="en-US"/>
        </w:rPr>
        <w:t xml:space="preserve"> dengan baik. </w:t>
      </w:r>
      <w:r w:rsidR="004E67FA" w:rsidRPr="004E67FA">
        <w:rPr>
          <w:lang w:val="en-US"/>
        </w:rPr>
        <w:t xml:space="preserve">Seperti halnya dengan </w:t>
      </w:r>
      <w:proofErr w:type="spellStart"/>
      <w:r w:rsidR="004E67FA" w:rsidRPr="00902171">
        <w:rPr>
          <w:i/>
          <w:lang w:val="en-US"/>
        </w:rPr>
        <w:t>Jupyter</w:t>
      </w:r>
      <w:proofErr w:type="spellEnd"/>
      <w:r w:rsidR="004E67FA" w:rsidRPr="00902171">
        <w:rPr>
          <w:i/>
          <w:lang w:val="en-US"/>
        </w:rPr>
        <w:t xml:space="preserve"> Notebook,</w:t>
      </w:r>
      <w:r w:rsidR="004E67FA">
        <w:rPr>
          <w:lang w:val="en-US"/>
        </w:rPr>
        <w:t xml:space="preserve"> dengan menggunakan </w:t>
      </w:r>
      <w:proofErr w:type="spellStart"/>
      <w:r w:rsidR="00902171" w:rsidRPr="00902171">
        <w:rPr>
          <w:i/>
          <w:lang w:val="en-US"/>
        </w:rPr>
        <w:t>Colaboratory</w:t>
      </w:r>
      <w:proofErr w:type="spellEnd"/>
      <w:r w:rsidR="00902171">
        <w:rPr>
          <w:lang w:val="en-US"/>
        </w:rPr>
        <w:t xml:space="preserve"> dapat melakuk</w:t>
      </w:r>
      <w:r w:rsidR="004E67FA" w:rsidRPr="004E67FA">
        <w:rPr>
          <w:lang w:val="en-US"/>
        </w:rPr>
        <w:t xml:space="preserve">an tugas-tugas tertentu dalam </w:t>
      </w:r>
      <w:proofErr w:type="spellStart"/>
      <w:r w:rsidR="004E67FA" w:rsidRPr="004E67FA">
        <w:rPr>
          <w:lang w:val="en-US"/>
        </w:rPr>
        <w:t>paradig</w:t>
      </w:r>
      <w:r w:rsidR="004E67FA">
        <w:rPr>
          <w:lang w:val="en-US"/>
        </w:rPr>
        <w:t>mna</w:t>
      </w:r>
      <w:proofErr w:type="spellEnd"/>
      <w:r w:rsidR="004E67FA">
        <w:rPr>
          <w:lang w:val="en-US"/>
        </w:rPr>
        <w:t xml:space="preserve"> berorientasi </w:t>
      </w:r>
      <w:r w:rsidR="004E67FA" w:rsidRPr="004E67FA">
        <w:rPr>
          <w:lang w:val="en-US"/>
        </w:rPr>
        <w:t xml:space="preserve">sel. Tampilan antarmuka antara </w:t>
      </w:r>
      <w:proofErr w:type="spellStart"/>
      <w:r w:rsidR="004E67FA" w:rsidRPr="004E67FA">
        <w:rPr>
          <w:lang w:val="en-US"/>
        </w:rPr>
        <w:t>Jupyter</w:t>
      </w:r>
      <w:proofErr w:type="spellEnd"/>
      <w:r w:rsidR="004E67FA" w:rsidRPr="004E67FA">
        <w:rPr>
          <w:lang w:val="en-US"/>
        </w:rPr>
        <w:t xml:space="preserve"> </w:t>
      </w:r>
      <w:r w:rsidR="004E67FA" w:rsidRPr="00902171">
        <w:rPr>
          <w:i/>
          <w:lang w:val="en-US"/>
        </w:rPr>
        <w:t>Notebook</w:t>
      </w:r>
      <w:r w:rsidR="004E67FA">
        <w:rPr>
          <w:lang w:val="en-US"/>
        </w:rPr>
        <w:t xml:space="preserve"> dengan </w:t>
      </w:r>
      <w:proofErr w:type="spellStart"/>
      <w:r w:rsidR="004E67FA" w:rsidRPr="00902171">
        <w:rPr>
          <w:i/>
          <w:lang w:val="en-US"/>
        </w:rPr>
        <w:t>Colaboratory</w:t>
      </w:r>
      <w:proofErr w:type="spellEnd"/>
      <w:r w:rsidR="004E67FA">
        <w:rPr>
          <w:lang w:val="en-US"/>
        </w:rPr>
        <w:t xml:space="preserve"> sangat </w:t>
      </w:r>
      <w:r w:rsidR="004E67FA" w:rsidRPr="004E67FA">
        <w:rPr>
          <w:lang w:val="en-US"/>
        </w:rPr>
        <w:t xml:space="preserve">mirip. Pada </w:t>
      </w:r>
      <w:proofErr w:type="spellStart"/>
      <w:r w:rsidR="004E67FA" w:rsidRPr="00902171">
        <w:rPr>
          <w:i/>
          <w:lang w:val="en-US"/>
        </w:rPr>
        <w:t>Colaboratory</w:t>
      </w:r>
      <w:proofErr w:type="spellEnd"/>
      <w:r w:rsidR="004E67FA" w:rsidRPr="004E67FA">
        <w:rPr>
          <w:lang w:val="en-US"/>
        </w:rPr>
        <w:t xml:space="preserve"> dapat membuat berbagai</w:t>
      </w:r>
      <w:r w:rsidR="004E67FA">
        <w:rPr>
          <w:lang w:val="en-US"/>
        </w:rPr>
        <w:t xml:space="preserve"> jenis sel dan </w:t>
      </w:r>
      <w:proofErr w:type="spellStart"/>
      <w:r w:rsidR="004E67FA">
        <w:rPr>
          <w:lang w:val="en-US"/>
        </w:rPr>
        <w:t>menggunakanya</w:t>
      </w:r>
      <w:proofErr w:type="spellEnd"/>
      <w:r w:rsidR="004E67FA">
        <w:rPr>
          <w:lang w:val="en-US"/>
        </w:rPr>
        <w:t xml:space="preserve"> </w:t>
      </w:r>
      <w:r w:rsidR="004E67FA" w:rsidRPr="004E67FA">
        <w:rPr>
          <w:lang w:val="en-US"/>
        </w:rPr>
        <w:t>untuk membuat buku catatan.</w:t>
      </w:r>
    </w:p>
    <w:p w:rsidR="00C96D8E" w:rsidRDefault="00C96D8E" w:rsidP="004E67FA">
      <w:pPr>
        <w:pStyle w:val="TEUnsoed-TextBodyspasi2"/>
        <w:rPr>
          <w:lang w:val="en-US"/>
        </w:rPr>
      </w:pPr>
      <w:r>
        <w:rPr>
          <w:lang w:val="en-US"/>
        </w:rPr>
        <w:t xml:space="preserve">Berikut adalah beberapa kelebihan google </w:t>
      </w:r>
      <w:proofErr w:type="gramStart"/>
      <w:r>
        <w:rPr>
          <w:lang w:val="en-US"/>
        </w:rPr>
        <w:t>collaboration :</w:t>
      </w:r>
      <w:proofErr w:type="gramEnd"/>
    </w:p>
    <w:p w:rsidR="00C96D8E" w:rsidRDefault="00902171" w:rsidP="00C96D8E">
      <w:pPr>
        <w:pStyle w:val="TEUnsoed-TextBodyspasi2"/>
        <w:numPr>
          <w:ilvl w:val="0"/>
          <w:numId w:val="22"/>
        </w:numPr>
        <w:rPr>
          <w:lang w:val="en-US"/>
        </w:rPr>
      </w:pPr>
      <w:r>
        <w:rPr>
          <w:lang w:val="en-US"/>
        </w:rPr>
        <w:t>Free GPU,</w:t>
      </w:r>
      <w:r w:rsidR="00C96D8E" w:rsidRPr="00C96D8E">
        <w:rPr>
          <w:lang w:val="en-US"/>
        </w:rPr>
        <w:t xml:space="preserve"> Google </w:t>
      </w:r>
      <w:proofErr w:type="spellStart"/>
      <w:r w:rsidR="00C96D8E" w:rsidRPr="00C96D8E">
        <w:rPr>
          <w:lang w:val="en-US"/>
        </w:rPr>
        <w:t>Colab</w:t>
      </w:r>
      <w:proofErr w:type="spellEnd"/>
      <w:r w:rsidR="00C96D8E" w:rsidRPr="00C96D8E">
        <w:rPr>
          <w:lang w:val="en-US"/>
        </w:rPr>
        <w:t xml:space="preserve"> memudahkan kita untuk menjalankan program pada komputer deng</w:t>
      </w:r>
      <w:r>
        <w:rPr>
          <w:lang w:val="en-US"/>
        </w:rPr>
        <w:t xml:space="preserve">an </w:t>
      </w:r>
      <w:proofErr w:type="spellStart"/>
      <w:r>
        <w:rPr>
          <w:lang w:val="en-US"/>
        </w:rPr>
        <w:t>spek</w:t>
      </w:r>
      <w:proofErr w:type="spellEnd"/>
      <w:r>
        <w:rPr>
          <w:lang w:val="en-US"/>
        </w:rPr>
        <w:t xml:space="preserve"> tinggi (GPU Tesla, RAM  </w:t>
      </w:r>
      <w:r w:rsidR="00C96D8E" w:rsidRPr="00C96D8E">
        <w:rPr>
          <w:lang w:val="en-US"/>
        </w:rPr>
        <w:t xml:space="preserve">12GB, </w:t>
      </w:r>
      <w:proofErr w:type="gramStart"/>
      <w:r w:rsidR="00C96D8E" w:rsidRPr="00C96D8E">
        <w:rPr>
          <w:lang w:val="en-US"/>
        </w:rPr>
        <w:t xml:space="preserve">Disk </w:t>
      </w:r>
      <w:r>
        <w:rPr>
          <w:lang w:val="en-US"/>
        </w:rPr>
        <w:t xml:space="preserve"> </w:t>
      </w:r>
      <w:r w:rsidR="00C96D8E" w:rsidRPr="00C96D8E">
        <w:rPr>
          <w:lang w:val="en-US"/>
        </w:rPr>
        <w:t>300</w:t>
      </w:r>
      <w:proofErr w:type="gramEnd"/>
      <w:r w:rsidR="00C96D8E" w:rsidRPr="00C96D8E">
        <w:rPr>
          <w:lang w:val="en-US"/>
        </w:rPr>
        <w:t xml:space="preserve">GB yang masih bisa sambung dengan Google Drive, akses internet cepat untuk download file besar) dan running dalam waktu yang lama (Google </w:t>
      </w:r>
      <w:proofErr w:type="spellStart"/>
      <w:r w:rsidR="00C96D8E" w:rsidRPr="00C96D8E">
        <w:rPr>
          <w:lang w:val="en-US"/>
        </w:rPr>
        <w:t>Colab</w:t>
      </w:r>
      <w:proofErr w:type="spellEnd"/>
      <w:r w:rsidR="00C96D8E" w:rsidRPr="00C96D8E">
        <w:rPr>
          <w:lang w:val="en-US"/>
        </w:rPr>
        <w:t xml:space="preserve"> mengizinkan kita untuk </w:t>
      </w:r>
      <w:proofErr w:type="spellStart"/>
      <w:r w:rsidR="00C96D8E" w:rsidRPr="00C96D8E">
        <w:rPr>
          <w:lang w:val="en-US"/>
        </w:rPr>
        <w:t>merunning</w:t>
      </w:r>
      <w:proofErr w:type="spellEnd"/>
      <w:r w:rsidR="00C96D8E" w:rsidRPr="00C96D8E">
        <w:rPr>
          <w:lang w:val="en-US"/>
        </w:rPr>
        <w:t xml:space="preserve"> program hingga 12 jam).</w:t>
      </w:r>
    </w:p>
    <w:p w:rsidR="00C96D8E" w:rsidRDefault="00902171" w:rsidP="00C96D8E">
      <w:pPr>
        <w:pStyle w:val="TEUnsoed-TextBodyspasi2"/>
        <w:numPr>
          <w:ilvl w:val="0"/>
          <w:numId w:val="22"/>
        </w:numPr>
        <w:rPr>
          <w:lang w:val="en-US"/>
        </w:rPr>
      </w:pPr>
      <w:r>
        <w:rPr>
          <w:lang w:val="en-US"/>
        </w:rPr>
        <w:t>Kolaborasi,</w:t>
      </w:r>
      <w:r w:rsidR="00C96D8E" w:rsidRPr="00C96D8E">
        <w:rPr>
          <w:lang w:val="en-US"/>
        </w:rPr>
        <w:t xml:space="preserve"> Google </w:t>
      </w:r>
      <w:proofErr w:type="spellStart"/>
      <w:r w:rsidR="00C96D8E" w:rsidRPr="00C96D8E">
        <w:rPr>
          <w:lang w:val="en-US"/>
        </w:rPr>
        <w:t>Colab</w:t>
      </w:r>
      <w:proofErr w:type="spellEnd"/>
      <w:r w:rsidR="00C96D8E" w:rsidRPr="00C96D8E">
        <w:rPr>
          <w:lang w:val="en-US"/>
        </w:rPr>
        <w:t xml:space="preserve"> juga memudahkan kita berkolaborasi dengan orang lain dengan cara membagi </w:t>
      </w:r>
      <w:proofErr w:type="spellStart"/>
      <w:r w:rsidR="00C96D8E" w:rsidRPr="00C96D8E">
        <w:rPr>
          <w:lang w:val="en-US"/>
        </w:rPr>
        <w:t>kodingan</w:t>
      </w:r>
      <w:proofErr w:type="spellEnd"/>
      <w:r w:rsidR="00C96D8E" w:rsidRPr="00C96D8E">
        <w:rPr>
          <w:lang w:val="en-US"/>
        </w:rPr>
        <w:t xml:space="preserve"> secara online (mirip Google Doc). Kita bisa lebih mudah bereksperimen secara bersamaan, atau sekadar </w:t>
      </w:r>
      <w:r w:rsidR="00C96D8E" w:rsidRPr="00C96D8E">
        <w:rPr>
          <w:lang w:val="en-US"/>
        </w:rPr>
        <w:lastRenderedPageBreak/>
        <w:t xml:space="preserve">menggunakan fitur ini untuk mempelajari </w:t>
      </w:r>
      <w:proofErr w:type="spellStart"/>
      <w:r w:rsidR="00C96D8E" w:rsidRPr="00C96D8E">
        <w:rPr>
          <w:lang w:val="en-US"/>
        </w:rPr>
        <w:t>codingan</w:t>
      </w:r>
      <w:proofErr w:type="spellEnd"/>
      <w:r w:rsidR="00C96D8E" w:rsidRPr="00C96D8E">
        <w:rPr>
          <w:lang w:val="en-US"/>
        </w:rPr>
        <w:t xml:space="preserve"> orang lain yang telah rapi (karena format notebook)</w:t>
      </w:r>
    </w:p>
    <w:p w:rsidR="00C96D8E" w:rsidRDefault="00902171" w:rsidP="00C96D8E">
      <w:pPr>
        <w:pStyle w:val="TEUnsoed-TextBodyspasi2"/>
        <w:numPr>
          <w:ilvl w:val="0"/>
          <w:numId w:val="22"/>
        </w:numPr>
        <w:rPr>
          <w:lang w:val="en-US"/>
        </w:rPr>
      </w:pPr>
      <w:r>
        <w:rPr>
          <w:lang w:val="en-US"/>
        </w:rPr>
        <w:t>Mudah berintegrasi,</w:t>
      </w:r>
      <w:r w:rsidR="00C96D8E" w:rsidRPr="00C96D8E">
        <w:rPr>
          <w:lang w:val="en-US"/>
        </w:rPr>
        <w:t xml:space="preserve"> Google </w:t>
      </w:r>
      <w:proofErr w:type="spellStart"/>
      <w:r w:rsidR="00C96D8E" w:rsidRPr="00C96D8E">
        <w:rPr>
          <w:lang w:val="en-US"/>
        </w:rPr>
        <w:t>Colab</w:t>
      </w:r>
      <w:proofErr w:type="spellEnd"/>
      <w:r w:rsidR="00C96D8E" w:rsidRPr="00C96D8E">
        <w:rPr>
          <w:lang w:val="en-US"/>
        </w:rPr>
        <w:t xml:space="preserve"> terbilang sangat fleksibel dalam hal integrasi. Kita dapat dengan mudah menghubungkan Google </w:t>
      </w:r>
      <w:proofErr w:type="spellStart"/>
      <w:r w:rsidR="00C96D8E" w:rsidRPr="00C96D8E">
        <w:rPr>
          <w:lang w:val="en-US"/>
        </w:rPr>
        <w:t>Colab</w:t>
      </w:r>
      <w:proofErr w:type="spellEnd"/>
      <w:r w:rsidR="00C96D8E" w:rsidRPr="00C96D8E">
        <w:rPr>
          <w:lang w:val="en-US"/>
        </w:rPr>
        <w:t xml:space="preserve"> dengan </w:t>
      </w:r>
      <w:proofErr w:type="spellStart"/>
      <w:r w:rsidR="00C96D8E" w:rsidRPr="00C96D8E">
        <w:rPr>
          <w:lang w:val="en-US"/>
        </w:rPr>
        <w:t>jupyter</w:t>
      </w:r>
      <w:proofErr w:type="spellEnd"/>
      <w:r w:rsidR="00C96D8E" w:rsidRPr="00C96D8E">
        <w:rPr>
          <w:lang w:val="en-US"/>
        </w:rPr>
        <w:t xml:space="preserve"> notebook di komputer kita (local runtime), menghubungkan dengan Google Drive, atau dengan </w:t>
      </w:r>
      <w:proofErr w:type="spellStart"/>
      <w:r w:rsidR="00C96D8E" w:rsidRPr="00C96D8E">
        <w:rPr>
          <w:lang w:val="en-US"/>
        </w:rPr>
        <w:t>Github</w:t>
      </w:r>
      <w:proofErr w:type="spellEnd"/>
    </w:p>
    <w:p w:rsidR="00545772" w:rsidRDefault="00902171" w:rsidP="00545772">
      <w:pPr>
        <w:pStyle w:val="TEUnsoed-TextBodyspasi2"/>
        <w:numPr>
          <w:ilvl w:val="0"/>
          <w:numId w:val="22"/>
        </w:numPr>
        <w:rPr>
          <w:lang w:val="en-US"/>
        </w:rPr>
      </w:pPr>
      <w:proofErr w:type="gramStart"/>
      <w:r>
        <w:rPr>
          <w:lang w:val="en-US"/>
        </w:rPr>
        <w:t>Fleksibel ,</w:t>
      </w:r>
      <w:r>
        <w:t>yang</w:t>
      </w:r>
      <w:proofErr w:type="gramEnd"/>
      <w:r w:rsidR="00C96D8E" w:rsidRPr="00C96D8E">
        <w:rPr>
          <w:lang w:val="en-US"/>
        </w:rPr>
        <w:t xml:space="preserve"> </w:t>
      </w:r>
      <w:r>
        <w:t>di</w:t>
      </w:r>
      <w:proofErr w:type="spellStart"/>
      <w:r w:rsidR="00C96D8E" w:rsidRPr="00C96D8E">
        <w:rPr>
          <w:lang w:val="en-US"/>
        </w:rPr>
        <w:t>favoritkan</w:t>
      </w:r>
      <w:proofErr w:type="spellEnd"/>
      <w:r w:rsidR="00C96D8E" w:rsidRPr="00C96D8E">
        <w:rPr>
          <w:lang w:val="en-US"/>
        </w:rPr>
        <w:t xml:space="preserve"> adalah kita bisa dengan mudah </w:t>
      </w:r>
      <w:proofErr w:type="spellStart"/>
      <w:r w:rsidR="00C96D8E" w:rsidRPr="00C96D8E">
        <w:rPr>
          <w:lang w:val="en-US"/>
        </w:rPr>
        <w:t>merunni</w:t>
      </w:r>
      <w:r>
        <w:rPr>
          <w:lang w:val="en-US"/>
        </w:rPr>
        <w:t>ng</w:t>
      </w:r>
      <w:proofErr w:type="spellEnd"/>
      <w:r>
        <w:rPr>
          <w:lang w:val="en-US"/>
        </w:rPr>
        <w:t xml:space="preserve"> deep learning program via HP,</w:t>
      </w:r>
      <w:r w:rsidR="00C96D8E" w:rsidRPr="00C96D8E">
        <w:rPr>
          <w:lang w:val="en-US"/>
        </w:rPr>
        <w:t xml:space="preserve"> ya karena pada </w:t>
      </w:r>
      <w:proofErr w:type="spellStart"/>
      <w:r w:rsidR="00C96D8E" w:rsidRPr="00C96D8E">
        <w:rPr>
          <w:lang w:val="en-US"/>
        </w:rPr>
        <w:t>esensinya</w:t>
      </w:r>
      <w:proofErr w:type="spellEnd"/>
      <w:r w:rsidR="00C96D8E" w:rsidRPr="00C96D8E">
        <w:rPr>
          <w:lang w:val="en-US"/>
        </w:rPr>
        <w:t xml:space="preserve"> Google </w:t>
      </w:r>
      <w:proofErr w:type="spellStart"/>
      <w:r w:rsidR="00C96D8E" w:rsidRPr="00C96D8E">
        <w:rPr>
          <w:lang w:val="en-US"/>
        </w:rPr>
        <w:t>Colab</w:t>
      </w:r>
      <w:proofErr w:type="spellEnd"/>
      <w:r w:rsidR="00C96D8E" w:rsidRPr="00C96D8E">
        <w:rPr>
          <w:lang w:val="en-US"/>
        </w:rPr>
        <w:t xml:space="preserve"> hanya perlu running di browser, kita bisa mengawasi proses training (atau bahkan coding) via browser smartphone kita selama smartphone kita terhubung dengan Google Drive yang sama.</w:t>
      </w:r>
    </w:p>
    <w:p w:rsidR="00545772" w:rsidRDefault="00545772" w:rsidP="00545772">
      <w:pPr>
        <w:pStyle w:val="Heading2"/>
      </w:pPr>
      <w:bookmarkStart w:id="35" w:name="_Toc63344976"/>
      <w:r>
        <w:t>Android Studio</w:t>
      </w:r>
      <w:bookmarkEnd w:id="35"/>
    </w:p>
    <w:p w:rsidR="00545772" w:rsidRDefault="00545772" w:rsidP="00545772">
      <w:pPr>
        <w:pStyle w:val="BodyText"/>
      </w:pPr>
      <w:r>
        <w:t>Android Studio adalah Lingkungan Pengembangan Terpadu (</w:t>
      </w:r>
      <w:r w:rsidRPr="00902171">
        <w:rPr>
          <w:i/>
        </w:rPr>
        <w:t>Integrated Development Environment</w:t>
      </w:r>
      <w:r>
        <w:t xml:space="preserve">/IDE) resmi untuk pengembangan aplikasi </w:t>
      </w:r>
      <w:r w:rsidRPr="00902171">
        <w:rPr>
          <w:i/>
        </w:rPr>
        <w:t>Android</w:t>
      </w:r>
      <w:r>
        <w:t>, yang didasarkan pada IntelliJ IDEA. Selain sebagai editor kode dan fitur developer IntelliJ yang andal, Android Studio menawarkan banyak fitur yang meningkatkan produktivitas kita dalam membuat aplikasi Android, seperti</w:t>
      </w:r>
      <w:r w:rsidR="002F1AB8">
        <w:fldChar w:fldCharType="begin" w:fldLock="1"/>
      </w:r>
      <w:r w:rsidR="009A0744">
        <w:instrText>ADDIN CSL_CITATION {"citationItems":[{"id":"ITEM-1","itemData":{"URL":"https://developer.android.com/studio/intro?hl=id","author":[{"dropping-particle":"","family":"Admin","given":"","non-dropping-particle":"","parse-names":false,"suffix":""}],"id":"ITEM-1","issued":{"date-parts":[["2019"]]},"title":"Mengenal Android Studio","type":"webpage"},"uris":["http://www.mendeley.com/documents/?uuid=420a0748-b768-43af-9774-7c4a25651161"]}],"mendeley":{"formattedCitation":"[11]","plainTextFormattedCitation":"[11]","previouslyFormattedCitation":"[10]"},"properties":{"noteIndex":0},"schema":"https://github.com/citation-style-language/schema/raw/master/csl-citation.json"}</w:instrText>
      </w:r>
      <w:r w:rsidR="002F1AB8">
        <w:fldChar w:fldCharType="separate"/>
      </w:r>
      <w:r w:rsidR="009A0744" w:rsidRPr="009A0744">
        <w:rPr>
          <w:noProof/>
        </w:rPr>
        <w:t>[11]</w:t>
      </w:r>
      <w:r w:rsidR="002F1AB8">
        <w:fldChar w:fldCharType="end"/>
      </w:r>
      <w:r>
        <w:t>:</w:t>
      </w:r>
    </w:p>
    <w:p w:rsidR="00545772" w:rsidRDefault="00545772" w:rsidP="00545772">
      <w:pPr>
        <w:pStyle w:val="BodyText"/>
        <w:numPr>
          <w:ilvl w:val="1"/>
          <w:numId w:val="21"/>
        </w:numPr>
      </w:pPr>
      <w:r>
        <w:t>Sistem build berbasis Gradle yang fleksibel</w:t>
      </w:r>
    </w:p>
    <w:p w:rsidR="00545772" w:rsidRDefault="00545772" w:rsidP="00545772">
      <w:pPr>
        <w:pStyle w:val="BodyText"/>
        <w:numPr>
          <w:ilvl w:val="1"/>
          <w:numId w:val="21"/>
        </w:numPr>
      </w:pPr>
      <w:r>
        <w:t>Emulator yang cepat dan kaya fitur</w:t>
      </w:r>
    </w:p>
    <w:p w:rsidR="00545772" w:rsidRDefault="00545772" w:rsidP="00545772">
      <w:pPr>
        <w:pStyle w:val="BodyText"/>
        <w:numPr>
          <w:ilvl w:val="1"/>
          <w:numId w:val="21"/>
        </w:numPr>
      </w:pPr>
      <w:r>
        <w:t>Lingkungan terpadu tempat Anda bisa mengembangkan aplikasi untuk semua perangkat Android</w:t>
      </w:r>
    </w:p>
    <w:p w:rsidR="00545772" w:rsidRDefault="00545772" w:rsidP="00545772">
      <w:pPr>
        <w:pStyle w:val="BodyText"/>
        <w:numPr>
          <w:ilvl w:val="1"/>
          <w:numId w:val="21"/>
        </w:numPr>
      </w:pPr>
      <w:r>
        <w:t>Terapkan Perubahan untuk melakukan push pada perubahan kode dan resource ke aplikasi yang sedang berjalan tanpa memulai ulang aplikasi</w:t>
      </w:r>
    </w:p>
    <w:p w:rsidR="00545772" w:rsidRDefault="00545772" w:rsidP="00545772">
      <w:pPr>
        <w:pStyle w:val="BodyText"/>
        <w:numPr>
          <w:ilvl w:val="1"/>
          <w:numId w:val="21"/>
        </w:numPr>
      </w:pPr>
      <w:r>
        <w:lastRenderedPageBreak/>
        <w:t>Template kode dan integrasi GitHub untuk membantu Anda membuat fitur aplikasi umum dan mengimpor kode sampel</w:t>
      </w:r>
    </w:p>
    <w:p w:rsidR="00545772" w:rsidRDefault="00545772" w:rsidP="00545772">
      <w:pPr>
        <w:pStyle w:val="BodyText"/>
        <w:numPr>
          <w:ilvl w:val="1"/>
          <w:numId w:val="21"/>
        </w:numPr>
      </w:pPr>
      <w:r>
        <w:t>Framework dan fitur pengujian yang lengkap</w:t>
      </w:r>
    </w:p>
    <w:p w:rsidR="00545772" w:rsidRDefault="00545772" w:rsidP="00545772">
      <w:pPr>
        <w:pStyle w:val="BodyText"/>
        <w:numPr>
          <w:ilvl w:val="1"/>
          <w:numId w:val="21"/>
        </w:numPr>
      </w:pPr>
      <w:r>
        <w:t>Fitur lint untuk merekam performa, kegunaan, kompatibilitas versi, dan masalah lainnya</w:t>
      </w:r>
    </w:p>
    <w:p w:rsidR="00545772" w:rsidRDefault="00545772" w:rsidP="00545772">
      <w:pPr>
        <w:pStyle w:val="BodyText"/>
        <w:numPr>
          <w:ilvl w:val="1"/>
          <w:numId w:val="21"/>
        </w:numPr>
      </w:pPr>
      <w:r>
        <w:t>Dukungan C++ dan NDK</w:t>
      </w:r>
    </w:p>
    <w:p w:rsidR="00E20D46" w:rsidRDefault="00545772" w:rsidP="00545772">
      <w:pPr>
        <w:pStyle w:val="BodyText"/>
        <w:numPr>
          <w:ilvl w:val="1"/>
          <w:numId w:val="21"/>
        </w:numPr>
      </w:pPr>
      <w:r>
        <w:t>Dukungan bawaan untuk Google Cloud Platform, yang memudahkan integrasi Google Cloud Messaging dan App Engine</w:t>
      </w:r>
    </w:p>
    <w:p w:rsidR="002E5B9D" w:rsidRPr="00902171" w:rsidRDefault="002E5B9D" w:rsidP="00902171">
      <w:pPr>
        <w:pStyle w:val="Heading2"/>
      </w:pPr>
      <w:bookmarkStart w:id="36" w:name="_Toc63344977"/>
      <w:r>
        <w:t>Phyton</w:t>
      </w:r>
      <w:bookmarkEnd w:id="36"/>
    </w:p>
    <w:p w:rsidR="009E62F3" w:rsidRDefault="009E62F3" w:rsidP="00902171">
      <w:pPr>
        <w:pStyle w:val="TEUnsoed-TextBodyspasi2"/>
      </w:pPr>
      <w:r>
        <w:t>Python adalah salah satu bahasa pemrograman yang dapat melakukan eksekusi sejumlah instruksi multi guna secara langsung (interpretatif) dengan metode orientasi objek (</w:t>
      </w:r>
      <w:r w:rsidRPr="00902171">
        <w:rPr>
          <w:i/>
        </w:rPr>
        <w:t>Object Oriented Programming</w:t>
      </w:r>
      <w:r>
        <w:t>)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w:t>
      </w:r>
      <w:r w:rsidR="00902171">
        <w:t xml:space="preserve"> mudah dipelajari dan dipahami.</w:t>
      </w:r>
    </w:p>
    <w:p w:rsidR="009E62F3" w:rsidRDefault="009E62F3" w:rsidP="009E62F3">
      <w:pPr>
        <w:pStyle w:val="TEUnsoed-TextBodyspasi2"/>
      </w:pPr>
      <w:r>
        <w:t xml:space="preserve">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w:t>
      </w:r>
      <w:r>
        <w:lastRenderedPageBreak/>
        <w:t>sistem operasi seperti Linux, Microsoft Windows, Mac OS, Android, Symbian OS, Amiga, Palm dan lain-lain.</w:t>
      </w:r>
      <w:r w:rsidR="00541833">
        <w:fldChar w:fldCharType="begin" w:fldLock="1"/>
      </w:r>
      <w:r w:rsidR="009A0744">
        <w:instrText>ADDIN CSL_CITATION {"citationItems":[{"id":"ITEM-1","itemData":{"URL":"https://www.baktikominfo.id/id/informasi/pengetahuan/bahasa_pemrograman_python_pengertian_sejarah_kelebihan_dan_kekurangannya-954","author":[{"dropping-particle":"","family":"Admin","given":"","non-dropping-particle":"","parse-names":false,"suffix":""}],"id":"ITEM-1","issued":{"date-parts":[["2019"]]},"title":"BAHASA PEMROGRAMAN PYTHON : PENGERTIAN, SEJARAH, KELEBIHAN DAN KEKURANGANNYA","type":"webpage"},"uris":["http://www.mendeley.com/documents/?uuid=21935178-5cae-4f10-a293-6bbecf3b20cc"]}],"mendeley":{"formattedCitation":"[12]","plainTextFormattedCitation":"[12]","previouslyFormattedCitation":"[11]"},"properties":{"noteIndex":0},"schema":"https://github.com/citation-style-language/schema/raw/master/csl-citation.json"}</w:instrText>
      </w:r>
      <w:r w:rsidR="00541833">
        <w:fldChar w:fldCharType="separate"/>
      </w:r>
      <w:r w:rsidR="009A0744" w:rsidRPr="009A0744">
        <w:rPr>
          <w:noProof/>
        </w:rPr>
        <w:t>[12]</w:t>
      </w:r>
      <w:r w:rsidR="00541833">
        <w:fldChar w:fldCharType="end"/>
      </w:r>
    </w:p>
    <w:p w:rsidR="009E62F3" w:rsidRDefault="009E62F3" w:rsidP="009E62F3">
      <w:pPr>
        <w:pStyle w:val="Heading2"/>
      </w:pPr>
      <w:bookmarkStart w:id="37" w:name="_Toc63344978"/>
      <w:r>
        <w:t>Tensorflow dan Keras</w:t>
      </w:r>
      <w:bookmarkEnd w:id="37"/>
    </w:p>
    <w:p w:rsidR="007C32EC" w:rsidRDefault="009E62F3" w:rsidP="00902171">
      <w:pPr>
        <w:pStyle w:val="Caption"/>
        <w:spacing w:line="360" w:lineRule="auto"/>
        <w:ind w:firstLine="576"/>
        <w:jc w:val="both"/>
        <w:rPr>
          <w:i w:val="0"/>
        </w:rPr>
      </w:pPr>
      <w:r w:rsidRPr="009E62F3">
        <w:rPr>
          <w:i w:val="0"/>
        </w:rPr>
        <w:t>Tensorflow adalah sebuah framework komputasional untuk membuat model machine learning. TensorFlow menyediakan berbaga</w:t>
      </w:r>
      <w:r>
        <w:rPr>
          <w:i w:val="0"/>
        </w:rPr>
        <w:t>i toolkit yang memungkinkan kita</w:t>
      </w:r>
      <w:r w:rsidRPr="009E62F3">
        <w:rPr>
          <w:i w:val="0"/>
        </w:rPr>
        <w:t xml:space="preserve"> membuat model </w:t>
      </w:r>
      <w:r>
        <w:rPr>
          <w:i w:val="0"/>
        </w:rPr>
        <w:t>pada tingkat abstraksi yang kita sukai. Kita</w:t>
      </w:r>
      <w:r w:rsidRPr="009E62F3">
        <w:rPr>
          <w:i w:val="0"/>
        </w:rPr>
        <w:t xml:space="preserve"> dapat menggunakan API dengan tingkat yang lebih rendah untuk membuat model dengan menentukan serangkaian operasi matematis</w:t>
      </w:r>
      <w:r>
        <w:rPr>
          <w:i w:val="0"/>
        </w:rPr>
        <w:t xml:space="preserve">. Sedangkan </w:t>
      </w:r>
      <w:r w:rsidRPr="009E62F3">
        <w:rPr>
          <w:i w:val="0"/>
        </w:rPr>
        <w:t>Keras merupakan interface library yang dibangun untuk mensederhanakan implementasi algoritma-algoritma Deep Learning di atas TensorFlow.</w:t>
      </w:r>
      <w:r w:rsidR="007C32EC">
        <w:rPr>
          <w:i w:val="0"/>
        </w:rPr>
        <w:t xml:space="preserve"> Keras awalnya dikembangkan dengan tujuan mempercepat kemungkinan orang bereksperimen.</w:t>
      </w:r>
      <w:r w:rsidRPr="009E62F3">
        <w:rPr>
          <w:i w:val="0"/>
        </w:rPr>
        <w:t xml:space="preserve"> TensorFlow sendiri merupakan platform High Performance computing berbasis alur graph. </w:t>
      </w:r>
      <w:r w:rsidR="00541833">
        <w:rPr>
          <w:i w:val="0"/>
        </w:rPr>
        <w:fldChar w:fldCharType="begin" w:fldLock="1"/>
      </w:r>
      <w:r w:rsidR="009A0744">
        <w:rPr>
          <w:i w:val="0"/>
        </w:rPr>
        <w:instrText>ADDIN CSL_CITATION {"citationItems":[{"id":"ITEM-1","itemData":{"URL":"https://danau-data.medium.com/implementasi-deep-learning-sederhana-menggunakan-keras-3f5726f007e7#:~:text=Keras merupakan interface library yang,Deep Learning di atas TensorFlow.&amp;text=Yang sebenarnya adalah%2C banyak kontributor,Deep Learning di atas Tens","author":[{"dropping-particle":"","family":"Data","given":"Danau","non-dropping-particle":"","parse-names":false,"suffix":""}],"id":"ITEM-1","issued":{"date-parts":[["0"]]},"title":"Implementasi Deep Learning Sederhana Menggunakan Keras","type":"webpage"},"uris":["http://www.mendeley.com/documents/?uuid=7b71afdc-e558-4a04-8a96-9b07cc60f089"]}],"mendeley":{"formattedCitation":"[13]","plainTextFormattedCitation":"[13]","previouslyFormattedCitation":"[12]"},"properties":{"noteIndex":0},"schema":"https://github.com/citation-style-language/schema/raw/master/csl-citation.json"}</w:instrText>
      </w:r>
      <w:r w:rsidR="00541833">
        <w:rPr>
          <w:i w:val="0"/>
        </w:rPr>
        <w:fldChar w:fldCharType="separate"/>
      </w:r>
      <w:r w:rsidR="009A0744" w:rsidRPr="009A0744">
        <w:rPr>
          <w:i w:val="0"/>
          <w:noProof/>
        </w:rPr>
        <w:t>[13]</w:t>
      </w:r>
      <w:r w:rsidR="00541833">
        <w:rPr>
          <w:i w:val="0"/>
        </w:rPr>
        <w:fldChar w:fldCharType="end"/>
      </w:r>
      <w:r w:rsidRPr="009E62F3">
        <w:rPr>
          <w:i w:val="0"/>
        </w:rPr>
        <w:t xml:space="preserve">    </w:t>
      </w:r>
    </w:p>
    <w:p w:rsidR="007C32EC" w:rsidRDefault="007C32EC" w:rsidP="007C32EC">
      <w:pPr>
        <w:pStyle w:val="Caption"/>
        <w:spacing w:line="360" w:lineRule="auto"/>
        <w:ind w:firstLine="576"/>
        <w:jc w:val="both"/>
        <w:rPr>
          <w:i w:val="0"/>
        </w:rPr>
      </w:pPr>
      <w:r>
        <w:rPr>
          <w:i w:val="0"/>
        </w:rPr>
        <w:t>Berikut fitur fitur utama keras :</w:t>
      </w:r>
    </w:p>
    <w:p w:rsidR="007C32EC" w:rsidRPr="007C32EC" w:rsidRDefault="007C32EC" w:rsidP="007C32EC">
      <w:pPr>
        <w:pStyle w:val="Caption"/>
        <w:numPr>
          <w:ilvl w:val="0"/>
          <w:numId w:val="24"/>
        </w:numPr>
        <w:spacing w:line="360" w:lineRule="auto"/>
        <w:jc w:val="both"/>
        <w:rPr>
          <w:i w:val="0"/>
        </w:rPr>
      </w:pPr>
      <w:r w:rsidRPr="007C32EC">
        <w:rPr>
          <w:i w:val="0"/>
        </w:rPr>
        <w:t>Mampu menjalankan source code yang sama menggunakan CPU atau GPU dengan lancar</w:t>
      </w:r>
    </w:p>
    <w:p w:rsidR="007C32EC" w:rsidRPr="007C32EC" w:rsidRDefault="007C32EC" w:rsidP="007C32EC">
      <w:pPr>
        <w:pStyle w:val="Caption"/>
        <w:numPr>
          <w:ilvl w:val="0"/>
          <w:numId w:val="24"/>
        </w:numPr>
        <w:spacing w:line="360" w:lineRule="auto"/>
        <w:jc w:val="both"/>
        <w:rPr>
          <w:i w:val="0"/>
        </w:rPr>
      </w:pPr>
      <w:r w:rsidRPr="007C32EC">
        <w:rPr>
          <w:i w:val="0"/>
        </w:rPr>
        <w:t>API yang user-friendly sehingga mempermudah penggunanya dalam proses prototipe model deep learning</w:t>
      </w:r>
    </w:p>
    <w:p w:rsidR="007C32EC" w:rsidRPr="007C32EC" w:rsidRDefault="007C32EC" w:rsidP="007C32EC">
      <w:pPr>
        <w:pStyle w:val="Caption"/>
        <w:numPr>
          <w:ilvl w:val="0"/>
          <w:numId w:val="24"/>
        </w:numPr>
        <w:spacing w:line="360" w:lineRule="auto"/>
        <w:jc w:val="both"/>
        <w:rPr>
          <w:i w:val="0"/>
        </w:rPr>
      </w:pPr>
      <w:r w:rsidRPr="007C32EC">
        <w:rPr>
          <w:i w:val="0"/>
        </w:rPr>
        <w:t>Dukungan built-in untuk CNN atau Convolutional Neural Networks (Computer Vision), RNN atau Recurrent Neural Networks (untuk sequence processing), dan kombinasi keduanya</w:t>
      </w:r>
    </w:p>
    <w:p w:rsidR="007C32EC" w:rsidRDefault="007C32EC" w:rsidP="007C32EC">
      <w:pPr>
        <w:pStyle w:val="Caption"/>
        <w:numPr>
          <w:ilvl w:val="0"/>
          <w:numId w:val="24"/>
        </w:numPr>
        <w:spacing w:line="360" w:lineRule="auto"/>
        <w:jc w:val="both"/>
        <w:rPr>
          <w:i w:val="0"/>
        </w:rPr>
      </w:pPr>
      <w:r w:rsidRPr="007C32EC">
        <w:rPr>
          <w:i w:val="0"/>
        </w:rPr>
        <w:t>Dapat digunakan untuk hampir semua jenis dari model deep learning</w:t>
      </w:r>
    </w:p>
    <w:p w:rsidR="007C32EC" w:rsidRDefault="007C32EC" w:rsidP="007C32EC">
      <w:pPr>
        <w:pStyle w:val="Caption"/>
        <w:spacing w:line="360" w:lineRule="auto"/>
        <w:ind w:firstLine="576"/>
        <w:jc w:val="both"/>
        <w:rPr>
          <w:i w:val="0"/>
        </w:rPr>
      </w:pPr>
    </w:p>
    <w:p w:rsidR="007C32EC" w:rsidRPr="009E62F3" w:rsidRDefault="007C32EC" w:rsidP="007C32EC">
      <w:pPr>
        <w:pStyle w:val="Caption"/>
        <w:spacing w:line="360" w:lineRule="auto"/>
        <w:ind w:firstLine="576"/>
        <w:jc w:val="both"/>
        <w:rPr>
          <w:i w:val="0"/>
        </w:rPr>
        <w:sectPr w:rsidR="007C32EC" w:rsidRPr="009E62F3">
          <w:headerReference w:type="even" r:id="rId76"/>
          <w:headerReference w:type="default" r:id="rId77"/>
          <w:footerReference w:type="even" r:id="rId78"/>
          <w:footerReference w:type="default" r:id="rId79"/>
          <w:headerReference w:type="first" r:id="rId80"/>
          <w:footerReference w:type="first" r:id="rId81"/>
          <w:pgSz w:w="11906" w:h="16838"/>
          <w:pgMar w:top="2267" w:right="1701" w:bottom="1701" w:left="2268" w:header="1417" w:footer="720" w:gutter="0"/>
          <w:cols w:space="720"/>
          <w:titlePg/>
          <w:docGrid w:linePitch="312" w:charSpace="-6145"/>
        </w:sectPr>
      </w:pPr>
    </w:p>
    <w:p w:rsidR="00E20D46" w:rsidRDefault="00E20D46">
      <w:pPr>
        <w:pStyle w:val="Heading1"/>
      </w:pPr>
      <w:r>
        <w:lastRenderedPageBreak/>
        <w:br/>
      </w:r>
      <w:bookmarkStart w:id="38" w:name="_Toc63344979"/>
      <w:r w:rsidR="00D34809">
        <w:t>Metodelogi Penelitian</w:t>
      </w:r>
      <w:bookmarkEnd w:id="38"/>
    </w:p>
    <w:p w:rsidR="00E20D46" w:rsidRDefault="00D34809" w:rsidP="00D34809">
      <w:pPr>
        <w:pStyle w:val="Heading2"/>
      </w:pPr>
      <w:bookmarkStart w:id="39" w:name="_Toc63344980"/>
      <w:r>
        <w:t>Waktu dan Tempat</w:t>
      </w:r>
      <w:bookmarkEnd w:id="39"/>
    </w:p>
    <w:p w:rsidR="008B3208" w:rsidRDefault="00D34809" w:rsidP="008B3208">
      <w:pPr>
        <w:pStyle w:val="TEUnsoed-TextBodyspasi2"/>
      </w:pPr>
      <w:r>
        <w:t xml:space="preserve">Penelitian akan dilaksanakan dimulai dari bulan Oktober 2020 sampai dengan bulan Januari 2021. Bertempat di area kampus Fakultas Teknik Universitas Negeri Jendral soedirman yang beralamatkan </w:t>
      </w:r>
      <w:r w:rsidRPr="00D34809">
        <w:t>di Km 5, Jalan Mayor Jenderal Sungkono, Desa Blater, Kabupaten Purbaling</w:t>
      </w:r>
      <w:r>
        <w:t>ga, Jawa Tengah.</w:t>
      </w:r>
    </w:p>
    <w:p w:rsidR="00D34809" w:rsidRDefault="00D34809" w:rsidP="00D34809">
      <w:pPr>
        <w:pStyle w:val="Heading2"/>
      </w:pPr>
      <w:bookmarkStart w:id="40" w:name="_Toc63344981"/>
      <w:r>
        <w:t>Alat dan Bahan</w:t>
      </w:r>
      <w:bookmarkEnd w:id="40"/>
    </w:p>
    <w:p w:rsidR="00D34809" w:rsidRDefault="00D34809" w:rsidP="00D34809">
      <w:pPr>
        <w:pStyle w:val="TEUnsoed-TextBodyspasi2"/>
      </w:pPr>
      <w:r>
        <w:t>Dalam penelitian</w:t>
      </w:r>
      <w:r w:rsidR="008B3208">
        <w:t xml:space="preserve"> ini, daftar alat dan bahan  yang akan digunakan selama penelitian sebagai berikut :</w:t>
      </w:r>
    </w:p>
    <w:p w:rsidR="009F525B" w:rsidRDefault="008B3208" w:rsidP="009F525B">
      <w:pPr>
        <w:pStyle w:val="TEUnsoed-TextBodyspasi2"/>
        <w:numPr>
          <w:ilvl w:val="0"/>
          <w:numId w:val="26"/>
        </w:numPr>
      </w:pPr>
      <w:r>
        <w:t>Perangkat keras</w:t>
      </w:r>
    </w:p>
    <w:p w:rsidR="009F525B" w:rsidRDefault="009F525B" w:rsidP="009F525B">
      <w:pPr>
        <w:pStyle w:val="TEUnsoed-TextBodyspasi2"/>
        <w:ind w:left="720" w:firstLine="490"/>
      </w:pPr>
      <w:r>
        <w:t>Perangkat Keras yang digunakan adalah sebagai berikut :</w:t>
      </w:r>
    </w:p>
    <w:p w:rsidR="009F525B" w:rsidRDefault="009F525B" w:rsidP="009F525B">
      <w:pPr>
        <w:pStyle w:val="TEUnsoed-TextBodyspasi2"/>
        <w:numPr>
          <w:ilvl w:val="0"/>
          <w:numId w:val="28"/>
        </w:numPr>
      </w:pPr>
      <w:r>
        <w:t xml:space="preserve">Laptop </w:t>
      </w:r>
    </w:p>
    <w:p w:rsidR="009F525B" w:rsidRDefault="009F525B" w:rsidP="009F525B">
      <w:pPr>
        <w:pStyle w:val="TEUnsoed-TextBodyspasi2"/>
        <w:numPr>
          <w:ilvl w:val="0"/>
          <w:numId w:val="28"/>
        </w:numPr>
      </w:pPr>
      <w:r>
        <w:t>Smartphone Android Xiomi Redmi 8  dengan spesifikasi processor Snapdragon 442 dan RAM 4GB</w:t>
      </w:r>
    </w:p>
    <w:p w:rsidR="009F525B" w:rsidRDefault="009F525B" w:rsidP="009F525B">
      <w:pPr>
        <w:pStyle w:val="TEUnsoed-TextBodyspasi2"/>
        <w:numPr>
          <w:ilvl w:val="0"/>
          <w:numId w:val="26"/>
        </w:numPr>
      </w:pPr>
      <w:r>
        <w:t>Perangkat Lunak</w:t>
      </w:r>
    </w:p>
    <w:p w:rsidR="009F525B" w:rsidRDefault="009F525B" w:rsidP="009F525B">
      <w:pPr>
        <w:pStyle w:val="TEUnsoed-TextBodyspasi2"/>
        <w:ind w:left="360" w:firstLine="720"/>
      </w:pPr>
      <w:r>
        <w:t>Perangkat Lunak yang digunakan adalah sebagai berikut :</w:t>
      </w:r>
    </w:p>
    <w:p w:rsidR="009F525B" w:rsidRDefault="009F525B" w:rsidP="009F525B">
      <w:pPr>
        <w:pStyle w:val="TEUnsoed-TextBodyspasi2"/>
        <w:numPr>
          <w:ilvl w:val="0"/>
          <w:numId w:val="30"/>
        </w:numPr>
      </w:pPr>
      <w:r>
        <w:t>Sistem operasi Windows 10 64 bit</w:t>
      </w:r>
    </w:p>
    <w:p w:rsidR="009F525B" w:rsidRDefault="009F525B" w:rsidP="009F525B">
      <w:pPr>
        <w:pStyle w:val="TEUnsoed-TextBodyspasi2"/>
        <w:numPr>
          <w:ilvl w:val="0"/>
          <w:numId w:val="30"/>
        </w:numPr>
      </w:pPr>
      <w:r>
        <w:t>Google Colaboratory (Jupyter Notebook versi Cloud)</w:t>
      </w:r>
    </w:p>
    <w:p w:rsidR="009F525B" w:rsidRDefault="009F525B" w:rsidP="009F525B">
      <w:pPr>
        <w:pStyle w:val="TEUnsoed-TextBodyspasi2"/>
        <w:numPr>
          <w:ilvl w:val="0"/>
          <w:numId w:val="30"/>
        </w:numPr>
      </w:pPr>
      <w:r>
        <w:t>Web browser Google Chrome versi 86.0.4240.111</w:t>
      </w:r>
    </w:p>
    <w:p w:rsidR="009F525B" w:rsidRDefault="009F525B" w:rsidP="009F525B">
      <w:pPr>
        <w:pStyle w:val="Heading2"/>
      </w:pPr>
      <w:bookmarkStart w:id="41" w:name="_Toc63344982"/>
      <w:r>
        <w:lastRenderedPageBreak/>
        <w:t>Dataset</w:t>
      </w:r>
      <w:bookmarkEnd w:id="41"/>
    </w:p>
    <w:p w:rsidR="009F525B" w:rsidRDefault="009F525B" w:rsidP="009F525B">
      <w:pPr>
        <w:pStyle w:val="TEUnsoed-TextBodyspasi2"/>
      </w:pPr>
      <w:r>
        <w:t xml:space="preserve">Dataset training dan testing yang digunakan dalam penelitian ini diperoleh </w:t>
      </w:r>
      <w:r w:rsidR="007059D0">
        <w:t>dari melakukan foto foto di jalan raya dan foto terhadap kerabat kerabat , dan juga dengan mendownload di google.</w:t>
      </w:r>
    </w:p>
    <w:p w:rsidR="009F525B" w:rsidRDefault="009F525B" w:rsidP="009F525B">
      <w:pPr>
        <w:pStyle w:val="Heading2"/>
      </w:pPr>
      <w:bookmarkStart w:id="42" w:name="_Toc63344983"/>
      <w:r>
        <w:t>Alur dan  Tahap Penelitian</w:t>
      </w:r>
      <w:bookmarkEnd w:id="42"/>
    </w:p>
    <w:p w:rsidR="00EC02CA" w:rsidRDefault="00EC02CA" w:rsidP="00EC02CA">
      <w:pPr>
        <w:pStyle w:val="TEUnsoed-TextBodyspasi2"/>
        <w:ind w:firstLine="576"/>
      </w:pPr>
      <w:r>
        <w:t>Pada penelitian ini terdapat beberapa tahapan yaitu tahap persiapan, tahap persiapan dan preprocess dataset, tahap desain arsitektur, tahap pengujian dan evaluasi sistem serta tahap akhir. Pelaksanaan penelitian ini dapat digambarkan dalam bentuk diagram seperti pada Gambar 3. berikut.</w:t>
      </w:r>
    </w:p>
    <w:p w:rsidR="00B753D8" w:rsidRDefault="00B753D8" w:rsidP="00EC02CA">
      <w:pPr>
        <w:pStyle w:val="TEUnsoed-TextBodyspasi2"/>
        <w:ind w:firstLine="576"/>
      </w:pPr>
    </w:p>
    <w:p w:rsidR="00B753D8" w:rsidRDefault="002B61AB" w:rsidP="00B753D8">
      <w:pPr>
        <w:pStyle w:val="TEUnsoed-TextBodyspasi2"/>
        <w:keepNext/>
        <w:ind w:firstLine="576"/>
        <w:jc w:val="center"/>
      </w:pPr>
      <w:r>
        <w:rPr>
          <w:noProof/>
          <w:lang w:eastAsia="id-ID" w:bidi="ar-SA"/>
        </w:rPr>
        <w:drawing>
          <wp:inline distT="0" distB="0" distL="0" distR="0" wp14:anchorId="2665A205" wp14:editId="2405620D">
            <wp:extent cx="1460223" cy="36861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476679" cy="3727716"/>
                    </a:xfrm>
                    <a:prstGeom prst="rect">
                      <a:avLst/>
                    </a:prstGeom>
                  </pic:spPr>
                </pic:pic>
              </a:graphicData>
            </a:graphic>
          </wp:inline>
        </w:drawing>
      </w:r>
    </w:p>
    <w:p w:rsidR="00642670" w:rsidRDefault="00B753D8" w:rsidP="00B753D8">
      <w:pPr>
        <w:pStyle w:val="Caption"/>
        <w:jc w:val="center"/>
      </w:pPr>
      <w:bookmarkStart w:id="43" w:name="_Toc56850832"/>
      <w:r>
        <w:t xml:space="preserve">Gambar 3. </w:t>
      </w:r>
      <w:r w:rsidR="00034295">
        <w:fldChar w:fldCharType="begin"/>
      </w:r>
      <w:r w:rsidR="00034295">
        <w:instrText xml:space="preserve"> SEQ Gambar_3. \* ARABIC </w:instrText>
      </w:r>
      <w:r w:rsidR="00034295">
        <w:fldChar w:fldCharType="separate"/>
      </w:r>
      <w:r>
        <w:rPr>
          <w:noProof/>
        </w:rPr>
        <w:t>1</w:t>
      </w:r>
      <w:r w:rsidR="00034295">
        <w:rPr>
          <w:noProof/>
        </w:rPr>
        <w:fldChar w:fldCharType="end"/>
      </w:r>
      <w:r>
        <w:t xml:space="preserve"> Alur Penelitian</w:t>
      </w:r>
      <w:bookmarkEnd w:id="43"/>
    </w:p>
    <w:p w:rsidR="00EC02CA" w:rsidRDefault="00EC02CA" w:rsidP="00EC02CA">
      <w:pPr>
        <w:pStyle w:val="TEUnsoed-TextBodyspasi2"/>
        <w:ind w:firstLine="576"/>
      </w:pPr>
    </w:p>
    <w:p w:rsidR="00EC02CA" w:rsidRDefault="00EC02CA" w:rsidP="00EC02CA">
      <w:pPr>
        <w:pStyle w:val="Heading3"/>
      </w:pPr>
      <w:bookmarkStart w:id="44" w:name="_Toc63344984"/>
      <w:r>
        <w:lastRenderedPageBreak/>
        <w:t>Tahap Persiapan</w:t>
      </w:r>
      <w:bookmarkEnd w:id="44"/>
    </w:p>
    <w:p w:rsidR="00EC02CA" w:rsidRPr="00EC02CA" w:rsidRDefault="00EC02CA" w:rsidP="00EC02CA">
      <w:pPr>
        <w:pStyle w:val="TEUnsoed-TextBodyspasi2"/>
      </w:pPr>
      <w:r w:rsidRPr="00EC02CA">
        <w:t>Langkah pertama adalah mempersiapkan, menyiapkan proposal awal, merumuskan masalah, mengidentifikasi masalah dan memahami masalah yang akan dibahas sebagai topik. Untuk menunjang kegiatan persiapan tersebut perlu dilakukan studi pustaka, seperti mengumpulkan referensi berupa jurnal, buku, artikel dan referensi lain yang berkaitan dengan penelitian sebelumnya.</w:t>
      </w:r>
    </w:p>
    <w:p w:rsidR="00EC02CA" w:rsidRDefault="00EC02CA" w:rsidP="00EC02CA">
      <w:pPr>
        <w:pStyle w:val="Heading3"/>
      </w:pPr>
      <w:bookmarkStart w:id="45" w:name="_Toc63344985"/>
      <w:r>
        <w:t>Tahap Persiapan dan Preprocess dataset</w:t>
      </w:r>
      <w:bookmarkEnd w:id="45"/>
      <w:r>
        <w:t xml:space="preserve"> </w:t>
      </w:r>
    </w:p>
    <w:p w:rsidR="00EC02CA" w:rsidRPr="00EC02CA" w:rsidRDefault="00EC02CA" w:rsidP="00EC02CA">
      <w:pPr>
        <w:pStyle w:val="TEUnsoed-TextBodyspasi2"/>
      </w:pPr>
      <w:r w:rsidRPr="00EC02CA">
        <w:t>Pada tahap ini menyiapkan data yang dibutuhkan dan melakukan pre-proses dataset dengan cara mengumpulk</w:t>
      </w:r>
      <w:r w:rsidR="007059D0">
        <w:t>an gambar orang yang menggunakan helm dan tidak menggnakan helm</w:t>
      </w:r>
      <w:r w:rsidRPr="00EC02CA">
        <w:t xml:space="preserve">. Dataset pelatihan menggunakan dataset </w:t>
      </w:r>
      <w:r w:rsidR="007059D0">
        <w:t xml:space="preserve">yang telah kita ambil sebelumnya. </w:t>
      </w:r>
      <w:r w:rsidRPr="00EC02CA">
        <w:t>Selanjutnya dataset tersebut dimasukkan ke Google Colaboratory.</w:t>
      </w:r>
    </w:p>
    <w:p w:rsidR="00EC02CA" w:rsidRDefault="00EC02CA" w:rsidP="00EC02CA">
      <w:pPr>
        <w:pStyle w:val="Heading3"/>
      </w:pPr>
      <w:bookmarkStart w:id="46" w:name="_Toc63344986"/>
      <w:r>
        <w:t>Tahap Desain Arsitiektur</w:t>
      </w:r>
      <w:bookmarkEnd w:id="46"/>
    </w:p>
    <w:p w:rsidR="003D0153" w:rsidRPr="003D0153" w:rsidRDefault="003D0153" w:rsidP="003D0153">
      <w:pPr>
        <w:pStyle w:val="TEUnsoed-TextBodyspasi2"/>
      </w:pPr>
      <w:r>
        <w:t xml:space="preserve">Pada titik ini, hal pertama yang dilakukan penulis adalah mengimpor dataset dari Google Drive ke penyimpanan sementara Google Colaboratory. Lalu lanjut untuk  membuat kode </w:t>
      </w:r>
      <w:r w:rsidR="007059D0">
        <w:t>YOLO</w:t>
      </w:r>
      <w:r>
        <w:t xml:space="preserve">. Bahasa yang digunakan Program ini adalah bahasa Python dengan Keras Framework dan Tensorflow dibuat menggunakan infrastruktur Google Colaboratory. Dalam studi ini penulis menggunakan </w:t>
      </w:r>
      <w:r w:rsidR="007059D0">
        <w:t xml:space="preserve">framework darknet </w:t>
      </w:r>
      <w:r>
        <w:t xml:space="preserve">. Setelah model yang dibuat, dataset dilatih untuk dapat mendeteksi </w:t>
      </w:r>
      <w:r w:rsidR="007059D0">
        <w:t>helm dan plat nomor</w:t>
      </w:r>
      <w:r>
        <w:t xml:space="preserve"> dan unduh d</w:t>
      </w:r>
      <w:r w:rsidR="007059D0">
        <w:t xml:space="preserve">ata pelatihan sebagai file * .weight </w:t>
      </w:r>
      <w:r>
        <w:t>. Data pelatihan akan diubah menjadi TensorFlow Lite, dimaksudkan untuk memfasilitasi aplikasi pemodelan di Androd. Pengembangan aplikasi Android selesai menggunakan Android Studio.</w:t>
      </w:r>
    </w:p>
    <w:p w:rsidR="00EC02CA" w:rsidRDefault="00EC02CA" w:rsidP="00EC02CA">
      <w:pPr>
        <w:pStyle w:val="Heading3"/>
      </w:pPr>
      <w:bookmarkStart w:id="47" w:name="_Toc63344987"/>
      <w:r>
        <w:lastRenderedPageBreak/>
        <w:t>Tahap Pengujian dan Evaluasi</w:t>
      </w:r>
      <w:bookmarkEnd w:id="47"/>
    </w:p>
    <w:p w:rsidR="003D0153" w:rsidRPr="003D0153" w:rsidRDefault="003D0153" w:rsidP="00B753D8">
      <w:pPr>
        <w:pStyle w:val="TEUnsoed-TextBodyspasi2"/>
      </w:pPr>
      <w:r>
        <w:t>Pada tahap ini, sistem akan diuji secara keseluruhan Apakah itu berfungsi seperti yang penulis inginkan. Jika sistem tidak sesuai, maka Kemudian penulis akan memperbaiki dan mengulasnya. Pertimbangan sistem Ketika nilai akurasi mendekati 1 dan nilai kesalahan atau Kerugian mendekati angka nol.</w:t>
      </w:r>
    </w:p>
    <w:p w:rsidR="00EC02CA" w:rsidRDefault="00EC02CA" w:rsidP="00EC02CA">
      <w:pPr>
        <w:pStyle w:val="Heading3"/>
      </w:pPr>
      <w:bookmarkStart w:id="48" w:name="_Toc63344988"/>
      <w:r>
        <w:t>Tahap Akhir</w:t>
      </w:r>
      <w:bookmarkEnd w:id="48"/>
    </w:p>
    <w:p w:rsidR="002B61AB" w:rsidRDefault="003D0153" w:rsidP="007059D0">
      <w:pPr>
        <w:pStyle w:val="Default"/>
        <w:spacing w:line="360" w:lineRule="auto"/>
        <w:ind w:firstLine="576"/>
      </w:pPr>
      <w:r w:rsidRPr="003D0153">
        <w:t>Pada tahap ini penulis akan menulis laporan yang berjudul “</w:t>
      </w:r>
      <w:r w:rsidR="007059D0">
        <w:t>Perancangan Aplikasi Android Pendeteksi Helm dan Plat Nomor Dengan Metode You Only Look Once (YOLO)</w:t>
      </w:r>
      <w:r w:rsidRPr="003D0153">
        <w:t>”. Laporan tersebut akan memuat hasil penelitian yang telah dilakukan</w:t>
      </w:r>
      <w:r w:rsidR="002B61AB">
        <w:t>.</w:t>
      </w:r>
    </w:p>
    <w:p w:rsidR="002B61AB" w:rsidRDefault="002B61AB" w:rsidP="002B61AB">
      <w:pPr>
        <w:pStyle w:val="Heading2"/>
      </w:pPr>
      <w:bookmarkStart w:id="49" w:name="_Toc63344989"/>
      <w:r>
        <w:t>Waktu dan Jadwal Penelitian</w:t>
      </w:r>
      <w:bookmarkEnd w:id="49"/>
    </w:p>
    <w:p w:rsidR="0093122B" w:rsidRPr="0093122B" w:rsidRDefault="0016571A" w:rsidP="0093122B">
      <w:pPr>
        <w:pStyle w:val="Caption"/>
        <w:spacing w:line="360" w:lineRule="auto"/>
        <w:ind w:firstLine="576"/>
        <w:rPr>
          <w:i w:val="0"/>
        </w:rPr>
      </w:pPr>
      <w:r w:rsidRPr="0093122B">
        <w:rPr>
          <w:i w:val="0"/>
        </w:rPr>
        <w:t>Penelitian dilaksanakan selama 16 minggu atau 4 bulan, dimulai pada bulan  Oktober 2020 sampai Januari 2021. Rincian kegiatan disajikan dalam tabel berikut :</w:t>
      </w:r>
    </w:p>
    <w:p w:rsidR="00B753D8" w:rsidRDefault="0093122B" w:rsidP="0093122B">
      <w:pPr>
        <w:pStyle w:val="Caption"/>
        <w:keepNext/>
      </w:pPr>
      <w:bookmarkStart w:id="50" w:name="_Toc57115705"/>
      <w:r>
        <w:t xml:space="preserve">Tabel 3. </w:t>
      </w:r>
      <w:r w:rsidR="00034295">
        <w:fldChar w:fldCharType="begin"/>
      </w:r>
      <w:r w:rsidR="00034295">
        <w:instrText xml:space="preserve"> SEQ Tabel_3. \* ARABIC </w:instrText>
      </w:r>
      <w:r w:rsidR="00034295">
        <w:fldChar w:fldCharType="separate"/>
      </w:r>
      <w:r>
        <w:rPr>
          <w:noProof/>
        </w:rPr>
        <w:t>1</w:t>
      </w:r>
      <w:r w:rsidR="00034295">
        <w:rPr>
          <w:noProof/>
        </w:rPr>
        <w:fldChar w:fldCharType="end"/>
      </w:r>
      <w:r w:rsidRPr="0093122B">
        <w:t xml:space="preserve"> </w:t>
      </w:r>
      <w:r>
        <w:t>Rincian jadwal penelitian</w:t>
      </w:r>
      <w:bookmarkEnd w:id="50"/>
    </w:p>
    <w:tbl>
      <w:tblPr>
        <w:tblW w:w="10200" w:type="dxa"/>
        <w:tblInd w:w="-1420" w:type="dxa"/>
        <w:tblLook w:val="04A0" w:firstRow="1" w:lastRow="0" w:firstColumn="1" w:lastColumn="0" w:noHBand="0" w:noVBand="1"/>
      </w:tblPr>
      <w:tblGrid>
        <w:gridCol w:w="510"/>
        <w:gridCol w:w="3298"/>
        <w:gridCol w:w="296"/>
        <w:gridCol w:w="376"/>
        <w:gridCol w:w="456"/>
        <w:gridCol w:w="470"/>
        <w:gridCol w:w="296"/>
        <w:gridCol w:w="376"/>
        <w:gridCol w:w="456"/>
        <w:gridCol w:w="470"/>
        <w:gridCol w:w="296"/>
        <w:gridCol w:w="376"/>
        <w:gridCol w:w="456"/>
        <w:gridCol w:w="470"/>
        <w:gridCol w:w="296"/>
        <w:gridCol w:w="376"/>
        <w:gridCol w:w="456"/>
        <w:gridCol w:w="470"/>
      </w:tblGrid>
      <w:tr w:rsidR="0056790D" w:rsidRPr="0056790D" w:rsidTr="0056790D">
        <w:trPr>
          <w:trHeight w:val="31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Kegiatan</w:t>
            </w:r>
          </w:p>
        </w:tc>
        <w:tc>
          <w:tcPr>
            <w:tcW w:w="0" w:type="auto"/>
            <w:gridSpan w:val="4"/>
            <w:tcBorders>
              <w:top w:val="single" w:sz="4" w:space="0" w:color="auto"/>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Bulan 1</w:t>
            </w:r>
          </w:p>
        </w:tc>
        <w:tc>
          <w:tcPr>
            <w:tcW w:w="0" w:type="auto"/>
            <w:gridSpan w:val="4"/>
            <w:tcBorders>
              <w:top w:val="single" w:sz="4" w:space="0" w:color="auto"/>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Bulan 2</w:t>
            </w:r>
          </w:p>
        </w:tc>
        <w:tc>
          <w:tcPr>
            <w:tcW w:w="0" w:type="auto"/>
            <w:gridSpan w:val="4"/>
            <w:tcBorders>
              <w:top w:val="single" w:sz="4" w:space="0" w:color="auto"/>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Bulan 3</w:t>
            </w:r>
          </w:p>
        </w:tc>
        <w:tc>
          <w:tcPr>
            <w:tcW w:w="0" w:type="auto"/>
            <w:gridSpan w:val="4"/>
            <w:tcBorders>
              <w:top w:val="single" w:sz="4" w:space="0" w:color="auto"/>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Bulan 4</w:t>
            </w:r>
          </w:p>
        </w:tc>
      </w:tr>
      <w:tr w:rsidR="0056790D" w:rsidRPr="0056790D" w:rsidTr="0056790D">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6790D" w:rsidRPr="0056790D" w:rsidRDefault="0056790D" w:rsidP="0056790D">
            <w:pPr>
              <w:suppressAutoHyphens w:val="0"/>
              <w:rPr>
                <w:rFonts w:ascii="Times New Roman" w:eastAsia="Times New Roman" w:hAnsi="Times New Roman" w:cs="Times New Roman"/>
                <w:color w:val="000000"/>
                <w:kern w:val="0"/>
                <w:lang w:eastAsia="id-ID"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90D" w:rsidRPr="0056790D" w:rsidRDefault="0056790D" w:rsidP="0056790D">
            <w:pPr>
              <w:suppressAutoHyphens w:val="0"/>
              <w:rPr>
                <w:rFonts w:ascii="Times New Roman" w:eastAsia="Times New Roman" w:hAnsi="Times New Roman" w:cs="Times New Roman"/>
                <w:color w:val="000000"/>
                <w:kern w:val="0"/>
                <w:lang w:eastAsia="id-ID" w:bidi="ar-SA"/>
              </w:rPr>
            </w:pP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IV</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IV</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IV</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III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IV</w:t>
            </w:r>
          </w:p>
        </w:tc>
      </w:tr>
      <w:tr w:rsidR="0056790D" w:rsidRPr="0056790D" w:rsidTr="0056790D">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1.</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Tahap Persiapan</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DDEBF7"/>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r>
      <w:tr w:rsidR="0056790D" w:rsidRPr="0056790D" w:rsidTr="0056790D">
        <w:trPr>
          <w:trHeight w:val="40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2.</w:t>
            </w:r>
          </w:p>
        </w:tc>
        <w:tc>
          <w:tcPr>
            <w:tcW w:w="0" w:type="auto"/>
            <w:tcBorders>
              <w:top w:val="nil"/>
              <w:left w:val="nil"/>
              <w:bottom w:val="single" w:sz="4" w:space="0" w:color="auto"/>
              <w:right w:val="single" w:sz="4" w:space="0" w:color="auto"/>
            </w:tcBorders>
            <w:shd w:val="clear" w:color="auto" w:fill="auto"/>
            <w:vAlign w:val="bottom"/>
            <w:hideMark/>
          </w:tcPr>
          <w:p w:rsidR="0056790D" w:rsidRPr="0056790D" w:rsidRDefault="0056790D" w:rsidP="0056790D">
            <w:pPr>
              <w:suppressAutoHyphens w:val="0"/>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xml:space="preserve">Tahap Persiapan dan </w:t>
            </w:r>
            <w:r w:rsidRPr="0056790D">
              <w:rPr>
                <w:rFonts w:ascii="Times New Roman" w:eastAsia="Times New Roman" w:hAnsi="Times New Roman" w:cs="Times New Roman"/>
                <w:i/>
                <w:iCs/>
                <w:color w:val="000000"/>
                <w:kern w:val="0"/>
                <w:lang w:eastAsia="id-ID" w:bidi="ar-SA"/>
              </w:rPr>
              <w:t>Preprocess</w:t>
            </w:r>
            <w:r w:rsidRPr="0056790D">
              <w:rPr>
                <w:rFonts w:ascii="Times New Roman" w:eastAsia="Times New Roman" w:hAnsi="Times New Roman" w:cs="Times New Roman"/>
                <w:color w:val="000000"/>
                <w:kern w:val="0"/>
                <w:lang w:eastAsia="id-ID" w:bidi="ar-SA"/>
              </w:rPr>
              <w:t xml:space="preserve"> Dataset</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BDD7EE"/>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r>
      <w:tr w:rsidR="0056790D" w:rsidRPr="0056790D" w:rsidTr="0056790D">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3.</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Tahap Desain Arsitektur</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9BC2E6"/>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r>
      <w:tr w:rsidR="0056790D" w:rsidRPr="0056790D" w:rsidTr="0056790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4.</w:t>
            </w:r>
          </w:p>
        </w:tc>
        <w:tc>
          <w:tcPr>
            <w:tcW w:w="0" w:type="auto"/>
            <w:tcBorders>
              <w:top w:val="nil"/>
              <w:left w:val="nil"/>
              <w:bottom w:val="single" w:sz="4" w:space="0" w:color="auto"/>
              <w:right w:val="single" w:sz="4" w:space="0" w:color="auto"/>
            </w:tcBorders>
            <w:shd w:val="clear" w:color="auto" w:fill="auto"/>
            <w:vAlign w:val="center"/>
            <w:hideMark/>
          </w:tcPr>
          <w:p w:rsidR="0056790D" w:rsidRPr="0056790D" w:rsidRDefault="0056790D" w:rsidP="0056790D">
            <w:pPr>
              <w:suppressAutoHyphens w:val="0"/>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Tahap Pengujian dan Evaluasi</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2F75B5"/>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r>
      <w:tr w:rsidR="0056790D" w:rsidRPr="0056790D" w:rsidTr="0056790D">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5.</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Tahap Akhir</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auto" w:fill="auto"/>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1F4E78"/>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1F4E78"/>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1F4E78"/>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c>
          <w:tcPr>
            <w:tcW w:w="0" w:type="auto"/>
            <w:tcBorders>
              <w:top w:val="nil"/>
              <w:left w:val="nil"/>
              <w:bottom w:val="single" w:sz="4" w:space="0" w:color="auto"/>
              <w:right w:val="single" w:sz="4" w:space="0" w:color="auto"/>
            </w:tcBorders>
            <w:shd w:val="clear" w:color="000000" w:fill="1F4E78"/>
            <w:noWrap/>
            <w:vAlign w:val="bottom"/>
            <w:hideMark/>
          </w:tcPr>
          <w:p w:rsidR="0056790D" w:rsidRPr="0056790D" w:rsidRDefault="0056790D" w:rsidP="0056790D">
            <w:pPr>
              <w:suppressAutoHyphens w:val="0"/>
              <w:jc w:val="center"/>
              <w:rPr>
                <w:rFonts w:ascii="Times New Roman" w:eastAsia="Times New Roman" w:hAnsi="Times New Roman" w:cs="Times New Roman"/>
                <w:color w:val="000000"/>
                <w:kern w:val="0"/>
                <w:lang w:eastAsia="id-ID" w:bidi="ar-SA"/>
              </w:rPr>
            </w:pPr>
            <w:r w:rsidRPr="0056790D">
              <w:rPr>
                <w:rFonts w:ascii="Times New Roman" w:eastAsia="Times New Roman" w:hAnsi="Times New Roman" w:cs="Times New Roman"/>
                <w:color w:val="000000"/>
                <w:kern w:val="0"/>
                <w:lang w:eastAsia="id-ID" w:bidi="ar-SA"/>
              </w:rPr>
              <w:t> </w:t>
            </w:r>
          </w:p>
        </w:tc>
      </w:tr>
    </w:tbl>
    <w:p w:rsidR="00E20D46" w:rsidRDefault="00E20D46">
      <w:pPr>
        <w:pStyle w:val="Tabel"/>
        <w:keepNext/>
      </w:pPr>
    </w:p>
    <w:p w:rsidR="00E20D46" w:rsidRDefault="00E20D46" w:rsidP="0093122B">
      <w:pPr>
        <w:pStyle w:val="TEUnsoed-TextBodyspasi2"/>
        <w:ind w:firstLine="0"/>
      </w:pPr>
    </w:p>
    <w:p w:rsidR="00E20D46" w:rsidRDefault="00E20D46">
      <w:pPr>
        <w:pStyle w:val="TEUnsoed-TextBodyspasi2"/>
      </w:pPr>
    </w:p>
    <w:p w:rsidR="00E20D46" w:rsidRDefault="00E20D46">
      <w:pPr>
        <w:pStyle w:val="TEUnsoed-TextBodyspasi2"/>
      </w:pPr>
    </w:p>
    <w:p w:rsidR="00E20D46" w:rsidRDefault="00E20D46">
      <w:pPr>
        <w:sectPr w:rsidR="00E20D46">
          <w:headerReference w:type="even" r:id="rId83"/>
          <w:headerReference w:type="default" r:id="rId84"/>
          <w:footerReference w:type="even" r:id="rId85"/>
          <w:footerReference w:type="default" r:id="rId86"/>
          <w:headerReference w:type="first" r:id="rId87"/>
          <w:footerReference w:type="first" r:id="rId88"/>
          <w:pgSz w:w="11906" w:h="16838"/>
          <w:pgMar w:top="2267" w:right="1701" w:bottom="1701" w:left="2268" w:header="1417" w:footer="720" w:gutter="0"/>
          <w:cols w:space="720"/>
          <w:titlePg/>
          <w:docGrid w:linePitch="312" w:charSpace="-6145"/>
        </w:sectPr>
      </w:pPr>
    </w:p>
    <w:p w:rsidR="00E20D46" w:rsidRDefault="00E20D46">
      <w:pPr>
        <w:pStyle w:val="Heading1"/>
        <w:numPr>
          <w:ilvl w:val="0"/>
          <w:numId w:val="0"/>
        </w:numPr>
        <w:sectPr w:rsidR="00E20D46">
          <w:headerReference w:type="even" r:id="rId89"/>
          <w:headerReference w:type="default" r:id="rId90"/>
          <w:footerReference w:type="even" r:id="rId91"/>
          <w:footerReference w:type="default" r:id="rId92"/>
          <w:headerReference w:type="first" r:id="rId93"/>
          <w:footerReference w:type="first" r:id="rId94"/>
          <w:pgSz w:w="11906" w:h="16838"/>
          <w:pgMar w:top="2268" w:right="1701" w:bottom="1700" w:left="2268" w:header="720" w:footer="850" w:gutter="0"/>
          <w:cols w:space="720"/>
          <w:docGrid w:linePitch="312" w:charSpace="-6145"/>
        </w:sectPr>
      </w:pPr>
      <w:bookmarkStart w:id="51" w:name="_Toc63344990"/>
      <w:r>
        <w:lastRenderedPageBreak/>
        <w:t>DAFTAR PUSTAKA</w:t>
      </w:r>
      <w:bookmarkEnd w:id="51"/>
    </w:p>
    <w:p w:rsidR="009A0744" w:rsidRPr="009A0744" w:rsidRDefault="00C148AA" w:rsidP="009A0744">
      <w:pPr>
        <w:widowControl w:val="0"/>
        <w:autoSpaceDE w:val="0"/>
        <w:autoSpaceDN w:val="0"/>
        <w:adjustRightInd w:val="0"/>
        <w:spacing w:line="240" w:lineRule="atLeast"/>
        <w:ind w:left="640" w:hanging="640"/>
        <w:rPr>
          <w:rFonts w:cs="Liberation Serif"/>
          <w:noProof/>
        </w:rPr>
      </w:pPr>
      <w:r>
        <w:fldChar w:fldCharType="begin" w:fldLock="1"/>
      </w:r>
      <w:r>
        <w:instrText xml:space="preserve">ADDIN Mendeley Bibliography CSL_BIBLIOGRAPHY </w:instrText>
      </w:r>
      <w:r>
        <w:fldChar w:fldCharType="separate"/>
      </w:r>
      <w:r w:rsidR="009A0744" w:rsidRPr="009A0744">
        <w:rPr>
          <w:rFonts w:cs="Liberation Serif"/>
          <w:noProof/>
        </w:rPr>
        <w:t>[1]</w:t>
      </w:r>
      <w:r w:rsidR="009A0744" w:rsidRPr="009A0744">
        <w:rPr>
          <w:rFonts w:cs="Liberation Serif"/>
          <w:noProof/>
        </w:rPr>
        <w:tab/>
        <w:t xml:space="preserve">A. Kusumawati, E. Ellizar, and H. Rivai, “Kajian Tingkat Pemakaian Helm Dan Keparahan Kecelakaan Pada Anak Di Kota Bandung,” </w:t>
      </w:r>
      <w:r w:rsidR="009A0744" w:rsidRPr="009A0744">
        <w:rPr>
          <w:rFonts w:cs="Liberation Serif"/>
          <w:i/>
          <w:iCs/>
          <w:noProof/>
        </w:rPr>
        <w:t>J. Indones. Road Saf.</w:t>
      </w:r>
      <w:r w:rsidR="009A0744" w:rsidRPr="009A0744">
        <w:rPr>
          <w:rFonts w:cs="Liberation Serif"/>
          <w:noProof/>
        </w:rPr>
        <w:t>, vol. 1, no. 2, p. 82, 2018, doi: 10.19184/korlantas-jirs.v1i2.15019.</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[2]</w:t>
      </w:r>
      <w:r w:rsidRPr="009A0744">
        <w:rPr>
          <w:rFonts w:cs="Liberation Serif"/>
          <w:noProof/>
        </w:rPr>
        <w:tab/>
        <w:t>Advernesia, “Apa itu Machine Learning dan Cara Kerjanya.” [Online]. Available: https://www.advernesia.com/blog/data-science/machine-learning-adalah/.</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[3]</w:t>
      </w:r>
      <w:r w:rsidRPr="009A0744">
        <w:rPr>
          <w:rFonts w:cs="Liberation Serif"/>
          <w:noProof/>
        </w:rPr>
        <w:tab/>
        <w:t>A. Safitri, “Deep Learning dan Manfaatnya Bagi Perkembangan AI,” 2018. [Online]. Available: https://medium.com/iykra/deep-learning-dan-manfaatnya-bagi-perkembangan-ai-cab94e20c19a.</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[4]</w:t>
      </w:r>
      <w:r w:rsidRPr="009A0744">
        <w:rPr>
          <w:rFonts w:cs="Liberation Serif"/>
          <w:noProof/>
        </w:rPr>
        <w:tab/>
        <w:t xml:space="preserve">I. Fauzi, “ASAL MULA PEMBERLAKUAN SNI HELM KENDARAAN BERMOTOR SECARA WAJIB,” </w:t>
      </w:r>
      <w:r w:rsidRPr="009A0744">
        <w:rPr>
          <w:rFonts w:cs="Liberation Serif"/>
          <w:i/>
          <w:iCs/>
          <w:noProof/>
        </w:rPr>
        <w:t>Balai Besar Kimia dan Kemasan</w:t>
      </w:r>
      <w:r w:rsidRPr="009A0744">
        <w:rPr>
          <w:rFonts w:cs="Liberation Serif"/>
          <w:noProof/>
        </w:rPr>
        <w:t>. [Online]. Available: http://bbkk.kemenperin.go.id/page/bacaartikel.php?id=r0x6uA0PtzVSc7FUcqJcUlnsw0OFug5ggCEf_en2Gjo,#:~:text=Helm merupakan bagian dari perlengkapan,%2FAMD 1%3A2010).&amp;text=Namun%2C seiring perkembangan zaman helm,alat fashion dalam berkendaraan bermotor.</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[5]</w:t>
      </w:r>
      <w:r w:rsidRPr="009A0744">
        <w:rPr>
          <w:rFonts w:cs="Liberation Serif"/>
          <w:noProof/>
        </w:rPr>
        <w:tab/>
        <w:t xml:space="preserve">R. GEDE, “Wajib Tahu! Ini Arti dan Jenis Kode Plat Nomor Kendaraan,” </w:t>
      </w:r>
      <w:r w:rsidRPr="009A0744">
        <w:rPr>
          <w:rFonts w:cs="Liberation Serif"/>
          <w:i/>
          <w:iCs/>
          <w:noProof/>
        </w:rPr>
        <w:t>garasi.id</w:t>
      </w:r>
      <w:r w:rsidRPr="009A0744">
        <w:rPr>
          <w:rFonts w:cs="Liberation Serif"/>
          <w:noProof/>
        </w:rPr>
        <w:t>. [Online]. Available: https://garasi.id/artikel/plat-nomer-kendaraan-ada-jenis-dan-kodenya/5d035a45427bf702506d1fc4.</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[6]</w:t>
      </w:r>
      <w:r w:rsidRPr="009A0744">
        <w:rPr>
          <w:rFonts w:cs="Liberation Serif"/>
          <w:noProof/>
        </w:rPr>
        <w:tab/>
        <w:t xml:space="preserve">W. S. Eka Putra, “Klasifikasi Citra Menggunakan Convolutional Neural Network (CNN) pada Caltech 101,” </w:t>
      </w:r>
      <w:r w:rsidRPr="009A0744">
        <w:rPr>
          <w:rFonts w:cs="Liberation Serif"/>
          <w:i/>
          <w:iCs/>
          <w:noProof/>
        </w:rPr>
        <w:t>J. Tek. ITS</w:t>
      </w:r>
      <w:r w:rsidRPr="009A0744">
        <w:rPr>
          <w:rFonts w:cs="Liberation Serif"/>
          <w:noProof/>
        </w:rPr>
        <w:t>, vol. 5, no. 1, 2016, doi: 10.12962/j23373539.v5i1.15696.</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[7]</w:t>
      </w:r>
      <w:r w:rsidRPr="009A0744">
        <w:rPr>
          <w:rFonts w:cs="Liberation Serif"/>
          <w:noProof/>
        </w:rPr>
        <w:tab/>
        <w:t>S. Sena, “Pengenalan Deep Learning Part 7 : Convolutional Neural Network (CNN).” [Online]. Available: https://medium.com/@samuelsena/pengenalan-deep-learning-part-7-convolutional-neural-network-cnn-b003b477dc94.</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[8]</w:t>
      </w:r>
      <w:r w:rsidRPr="009A0744">
        <w:rPr>
          <w:rFonts w:cs="Liberation Serif"/>
          <w:noProof/>
        </w:rPr>
        <w:tab/>
        <w:t>H. Muhamad Alfarisi, “You Only Look Once (YOLO) Algoritma Deep Learning Object Detection Terbaik.” [Online]. Available: https://haiqalmuhamadalfarisi.medium.com/you-only-look-once-yolo-algoritma-deep-learning-object-detection-terbaik-af9ed81de9e9.</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[9]</w:t>
      </w:r>
      <w:r w:rsidRPr="009A0744">
        <w:rPr>
          <w:rFonts w:cs="Liberation Serif"/>
          <w:noProof/>
        </w:rPr>
        <w:tab/>
        <w:t>P. Pendeteksi, O. Dengan, M. You, and O. Look, “( Yolo ) Untuk Automated Teller Machine ( Atm ),” vol. 17, no. 1, pp. 69–76, 1992.</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[10]</w:t>
      </w:r>
      <w:r w:rsidRPr="009A0744">
        <w:rPr>
          <w:rFonts w:cs="Liberation Serif"/>
          <w:noProof/>
        </w:rPr>
        <w:tab/>
        <w:t>L. Massaron and J. Paul Mueller, “What is Google Colaboratory.” [Online]. Available: https://www.dummies.com/programming/python/ what-is-google-colaboratory/.</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[11]</w:t>
      </w:r>
      <w:r w:rsidRPr="009A0744">
        <w:rPr>
          <w:rFonts w:cs="Liberation Serif"/>
          <w:noProof/>
        </w:rPr>
        <w:tab/>
        <w:t>Admin, “Mengenal Android Studio,” 2019. [Online]. Available: https://developer.android.com/studio/intro?hl=id.</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t>[12]</w:t>
      </w:r>
      <w:r w:rsidRPr="009A0744">
        <w:rPr>
          <w:rFonts w:cs="Liberation Serif"/>
          <w:noProof/>
        </w:rPr>
        <w:tab/>
        <w:t>Admin, “BAHASA PEMROGRAMAN PYTHON : PENGERTIAN, SEJARAH, KELEBIHAN DAN KEKURANGANNYA,” 2019. [Online]. Available: https://www.baktikominfo.id/id/informasi/pengetahuan/bahasa_pemrograman_python_pengertian_sejarah_kelebihan_dan_kekurangannya-954.</w:t>
      </w:r>
    </w:p>
    <w:p w:rsidR="009A0744" w:rsidRPr="009A0744" w:rsidRDefault="009A0744" w:rsidP="009A0744">
      <w:pPr>
        <w:widowControl w:val="0"/>
        <w:autoSpaceDE w:val="0"/>
        <w:autoSpaceDN w:val="0"/>
        <w:adjustRightInd w:val="0"/>
        <w:spacing w:line="240" w:lineRule="atLeast"/>
        <w:ind w:left="640" w:hanging="640"/>
        <w:rPr>
          <w:rFonts w:cs="Liberation Serif"/>
          <w:noProof/>
        </w:rPr>
      </w:pPr>
      <w:r w:rsidRPr="009A0744">
        <w:rPr>
          <w:rFonts w:cs="Liberation Serif"/>
          <w:noProof/>
        </w:rPr>
        <w:lastRenderedPageBreak/>
        <w:t>[13]</w:t>
      </w:r>
      <w:r w:rsidRPr="009A0744">
        <w:rPr>
          <w:rFonts w:cs="Liberation Serif"/>
          <w:noProof/>
        </w:rPr>
        <w:tab/>
        <w:t>D. Data, “Implementasi Deep Learning Sederhana Menggunakan Keras.” [Online]. Available: https://danau-data.medium.com/implementasi-deep-learning-sederhana-menggunakan-keras-3f5726f007e7#:~:text=Keras merupakan interface library yang,Deep Learning di atas TensorFlow.&amp;text=Yang sebenarnya adalah%2C banyak kontributor,Deep Learning di atas Tens.</w:t>
      </w:r>
    </w:p>
    <w:p w:rsidR="00E20D46" w:rsidRDefault="00C148AA" w:rsidP="00C148AA">
      <w:pPr>
        <w:pStyle w:val="Bibliography1"/>
        <w:sectPr w:rsidR="00E20D46">
          <w:type w:val="continuous"/>
          <w:pgSz w:w="11906" w:h="16838"/>
          <w:pgMar w:top="2268" w:right="1701" w:bottom="1700" w:left="2268" w:header="720" w:footer="850" w:gutter="0"/>
          <w:cols w:space="720"/>
          <w:docGrid w:linePitch="312" w:charSpace="-6145"/>
        </w:sectPr>
      </w:pPr>
      <w:r>
        <w:fldChar w:fldCharType="end"/>
      </w:r>
    </w:p>
    <w:p w:rsidR="00E20D46" w:rsidRDefault="00E20D46">
      <w:pPr>
        <w:pStyle w:val="BodyText"/>
      </w:pPr>
    </w:p>
    <w:p w:rsidR="00E20D46" w:rsidRDefault="00E20D46">
      <w:pPr>
        <w:pStyle w:val="BodyText"/>
      </w:pPr>
    </w:p>
    <w:p w:rsidR="00E20D46" w:rsidRDefault="00E20D46">
      <w:pPr>
        <w:sectPr w:rsidR="00E20D46">
          <w:type w:val="continuous"/>
          <w:pgSz w:w="11906" w:h="16838"/>
          <w:pgMar w:top="2267" w:right="1701" w:bottom="1701" w:left="2268" w:header="1417" w:footer="720" w:gutter="0"/>
          <w:cols w:space="720"/>
          <w:titlePg/>
          <w:docGrid w:linePitch="312" w:charSpace="-6145"/>
        </w:sectPr>
      </w:pPr>
    </w:p>
    <w:p w:rsidR="00E20D46" w:rsidRDefault="00E20D46">
      <w:pPr>
        <w:pStyle w:val="Heading1"/>
        <w:numPr>
          <w:ilvl w:val="0"/>
          <w:numId w:val="0"/>
        </w:numPr>
      </w:pPr>
      <w:bookmarkStart w:id="52" w:name="_Toc63344991"/>
      <w:r>
        <w:lastRenderedPageBreak/>
        <w:t>LAMPIRAN</w:t>
      </w:r>
      <w:bookmarkEnd w:id="52"/>
    </w:p>
    <w:p w:rsidR="00E20D46" w:rsidRDefault="00E20D46">
      <w:pPr>
        <w:pStyle w:val="HeadingLampiran"/>
      </w:pPr>
      <w:bookmarkStart w:id="53" w:name="_Toc63344992"/>
      <w:r>
        <w:t>Contoh Lampiran 1</w:t>
      </w:r>
      <w:bookmarkEnd w:id="53"/>
    </w:p>
    <w:p w:rsidR="00E20D46" w:rsidRDefault="00E20D46">
      <w:pPr>
        <w:pStyle w:val="BodyText"/>
      </w:pPr>
      <w:r>
        <w:t>Ini adalah isi dari lampiran 1</w:t>
      </w:r>
    </w:p>
    <w:p w:rsidR="00E20D46" w:rsidRDefault="00E20D46">
      <w:pPr>
        <w:pStyle w:val="BodyText"/>
      </w:pPr>
    </w:p>
    <w:p w:rsidR="00E20D46" w:rsidRDefault="00E20D46">
      <w:pPr>
        <w:pStyle w:val="HeadingLampiran"/>
        <w:pageBreakBefore/>
      </w:pPr>
      <w:bookmarkStart w:id="54" w:name="_Toc63344993"/>
      <w:r>
        <w:lastRenderedPageBreak/>
        <w:t>Contoh Lampiran 2</w:t>
      </w:r>
      <w:bookmarkEnd w:id="54"/>
    </w:p>
    <w:p w:rsidR="00E20D46" w:rsidRDefault="00E20D46">
      <w:pPr>
        <w:pStyle w:val="BodyText"/>
      </w:pPr>
      <w:r>
        <w:t>Ini adalah isi dari lampiran 2</w:t>
      </w:r>
    </w:p>
    <w:p w:rsidR="00E20D46" w:rsidRDefault="00E20D46">
      <w:pPr>
        <w:pStyle w:val="BodyText"/>
      </w:pPr>
    </w:p>
    <w:p w:rsidR="00E20D46" w:rsidRDefault="00E20D46">
      <w:pPr>
        <w:sectPr w:rsidR="00E20D46">
          <w:headerReference w:type="even" r:id="rId95"/>
          <w:headerReference w:type="default" r:id="rId96"/>
          <w:footerReference w:type="even" r:id="rId97"/>
          <w:footerReference w:type="default" r:id="rId98"/>
          <w:headerReference w:type="first" r:id="rId99"/>
          <w:footerReference w:type="first" r:id="rId100"/>
          <w:pgSz w:w="11906" w:h="16838"/>
          <w:pgMar w:top="2267" w:right="1701" w:bottom="1701" w:left="2268" w:header="1417" w:footer="720" w:gutter="0"/>
          <w:cols w:space="720"/>
          <w:titlePg/>
          <w:docGrid w:linePitch="312" w:charSpace="-6145"/>
        </w:sectPr>
      </w:pPr>
    </w:p>
    <w:p w:rsidR="00E20D46" w:rsidRDefault="00E20D46">
      <w:pPr>
        <w:pStyle w:val="Heading1"/>
        <w:numPr>
          <w:ilvl w:val="0"/>
          <w:numId w:val="0"/>
        </w:numPr>
      </w:pPr>
      <w:bookmarkStart w:id="55" w:name="_Toc63344994"/>
      <w:r>
        <w:lastRenderedPageBreak/>
        <w:t>BIODATA  PENULIS</w:t>
      </w:r>
      <w:bookmarkEnd w:id="55"/>
    </w:p>
    <w:p w:rsidR="00E20D46" w:rsidRDefault="00E20D46">
      <w:pPr>
        <w:pStyle w:val="Text"/>
        <w:jc w:val="center"/>
      </w:pPr>
    </w:p>
    <w:p w:rsidR="00E20D46" w:rsidRDefault="00E20D46">
      <w:pPr>
        <w:pStyle w:val="TEUnsoed-BiodataPenulisspasi1"/>
      </w:pPr>
    </w:p>
    <w:p w:rsidR="00E20D46" w:rsidRDefault="00E20D46">
      <w:pPr>
        <w:pStyle w:val="TEUnsoed-BiodataPenulisspasi1"/>
      </w:pPr>
      <w:r>
        <w:t>Biodata penulis berisi terkait dengan identitas penulis (nama, kontak email), riwayat akademis (pendidikan) penulis ditulis dari yang paling , skill, serta prestasi penulis.</w:t>
      </w:r>
    </w:p>
    <w:p w:rsidR="00E20D46" w:rsidRDefault="00E20D46">
      <w:pPr>
        <w:pStyle w:val="TEUnsoed-BiodataPenulisspasi1"/>
      </w:pPr>
      <w:r>
        <w:t>A. Identitas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39"/>
        <w:gridCol w:w="280"/>
        <w:gridCol w:w="5618"/>
      </w:tblGrid>
      <w:tr w:rsidR="00E20D46">
        <w:tc>
          <w:tcPr>
            <w:tcW w:w="2039" w:type="dxa"/>
            <w:shd w:val="clear" w:color="auto" w:fill="auto"/>
          </w:tcPr>
          <w:p w:rsidR="00E20D46" w:rsidRDefault="00E20D46">
            <w:pPr>
              <w:pStyle w:val="TableContents"/>
              <w:jc w:val="both"/>
            </w:pPr>
            <w:r>
              <w:t>Nama</w:t>
            </w:r>
          </w:p>
        </w:tc>
        <w:tc>
          <w:tcPr>
            <w:tcW w:w="280" w:type="dxa"/>
            <w:shd w:val="clear" w:color="auto" w:fill="auto"/>
          </w:tcPr>
          <w:p w:rsidR="00E20D46" w:rsidRDefault="00E20D46">
            <w:pPr>
              <w:pStyle w:val="TableContents"/>
              <w:jc w:val="both"/>
            </w:pPr>
            <w:r>
              <w:t>:</w:t>
            </w:r>
          </w:p>
        </w:tc>
        <w:tc>
          <w:tcPr>
            <w:tcW w:w="5618" w:type="dxa"/>
            <w:shd w:val="clear" w:color="auto" w:fill="auto"/>
          </w:tcPr>
          <w:p w:rsidR="00E20D46" w:rsidRDefault="00E20D46">
            <w:pPr>
              <w:pStyle w:val="TableContents"/>
              <w:jc w:val="both"/>
            </w:pPr>
          </w:p>
        </w:tc>
      </w:tr>
      <w:tr w:rsidR="00E20D46">
        <w:tc>
          <w:tcPr>
            <w:tcW w:w="2039" w:type="dxa"/>
            <w:shd w:val="clear" w:color="auto" w:fill="auto"/>
          </w:tcPr>
          <w:p w:rsidR="00E20D46" w:rsidRDefault="00E20D46">
            <w:pPr>
              <w:pStyle w:val="TableContents"/>
              <w:jc w:val="both"/>
            </w:pPr>
            <w:r>
              <w:t>NIM</w:t>
            </w:r>
          </w:p>
        </w:tc>
        <w:tc>
          <w:tcPr>
            <w:tcW w:w="280" w:type="dxa"/>
            <w:shd w:val="clear" w:color="auto" w:fill="auto"/>
          </w:tcPr>
          <w:p w:rsidR="00E20D46" w:rsidRDefault="00E20D46">
            <w:pPr>
              <w:pStyle w:val="TableContents"/>
              <w:jc w:val="both"/>
            </w:pPr>
            <w:r>
              <w:t>:</w:t>
            </w:r>
          </w:p>
        </w:tc>
        <w:tc>
          <w:tcPr>
            <w:tcW w:w="5618" w:type="dxa"/>
            <w:shd w:val="clear" w:color="auto" w:fill="auto"/>
          </w:tcPr>
          <w:p w:rsidR="00E20D46" w:rsidRDefault="00E20D46">
            <w:pPr>
              <w:pStyle w:val="TableContents"/>
              <w:jc w:val="both"/>
            </w:pPr>
          </w:p>
        </w:tc>
      </w:tr>
      <w:tr w:rsidR="00E20D46">
        <w:tc>
          <w:tcPr>
            <w:tcW w:w="2039" w:type="dxa"/>
            <w:shd w:val="clear" w:color="auto" w:fill="auto"/>
          </w:tcPr>
          <w:p w:rsidR="00E20D46" w:rsidRDefault="00E20D46">
            <w:pPr>
              <w:pStyle w:val="TableContents"/>
              <w:jc w:val="both"/>
            </w:pPr>
            <w:r>
              <w:t>Tempat, tanggal lahir</w:t>
            </w:r>
          </w:p>
        </w:tc>
        <w:tc>
          <w:tcPr>
            <w:tcW w:w="280" w:type="dxa"/>
            <w:shd w:val="clear" w:color="auto" w:fill="auto"/>
          </w:tcPr>
          <w:p w:rsidR="00E20D46" w:rsidRDefault="00E20D46">
            <w:pPr>
              <w:pStyle w:val="TableContents"/>
              <w:jc w:val="both"/>
            </w:pPr>
            <w:r>
              <w:t>:</w:t>
            </w:r>
          </w:p>
        </w:tc>
        <w:tc>
          <w:tcPr>
            <w:tcW w:w="5618" w:type="dxa"/>
            <w:shd w:val="clear" w:color="auto" w:fill="auto"/>
          </w:tcPr>
          <w:p w:rsidR="00E20D46" w:rsidRDefault="00E20D46">
            <w:pPr>
              <w:pStyle w:val="TableContents"/>
              <w:jc w:val="both"/>
            </w:pPr>
          </w:p>
        </w:tc>
      </w:tr>
      <w:tr w:rsidR="00E20D46">
        <w:tc>
          <w:tcPr>
            <w:tcW w:w="2039" w:type="dxa"/>
            <w:shd w:val="clear" w:color="auto" w:fill="auto"/>
          </w:tcPr>
          <w:p w:rsidR="00E20D46" w:rsidRDefault="00E20D46">
            <w:pPr>
              <w:pStyle w:val="TableContents"/>
              <w:jc w:val="both"/>
            </w:pPr>
            <w:r>
              <w:t>Alamat</w:t>
            </w:r>
          </w:p>
        </w:tc>
        <w:tc>
          <w:tcPr>
            <w:tcW w:w="280" w:type="dxa"/>
            <w:shd w:val="clear" w:color="auto" w:fill="auto"/>
          </w:tcPr>
          <w:p w:rsidR="00E20D46" w:rsidRDefault="00E20D46">
            <w:pPr>
              <w:pStyle w:val="TableContents"/>
              <w:jc w:val="both"/>
            </w:pPr>
            <w:r>
              <w:t>:</w:t>
            </w:r>
          </w:p>
        </w:tc>
        <w:tc>
          <w:tcPr>
            <w:tcW w:w="5618" w:type="dxa"/>
            <w:shd w:val="clear" w:color="auto" w:fill="auto"/>
          </w:tcPr>
          <w:p w:rsidR="00E20D46" w:rsidRDefault="00E20D46">
            <w:pPr>
              <w:pStyle w:val="TableContents"/>
              <w:jc w:val="both"/>
            </w:pPr>
          </w:p>
        </w:tc>
      </w:tr>
      <w:tr w:rsidR="00E20D46">
        <w:tc>
          <w:tcPr>
            <w:tcW w:w="2039" w:type="dxa"/>
            <w:shd w:val="clear" w:color="auto" w:fill="auto"/>
          </w:tcPr>
          <w:p w:rsidR="00E20D46" w:rsidRDefault="00E20D46">
            <w:pPr>
              <w:pStyle w:val="TableContents"/>
              <w:jc w:val="both"/>
            </w:pPr>
            <w:r>
              <w:t>No. Telp.</w:t>
            </w:r>
          </w:p>
        </w:tc>
        <w:tc>
          <w:tcPr>
            <w:tcW w:w="280" w:type="dxa"/>
            <w:shd w:val="clear" w:color="auto" w:fill="auto"/>
          </w:tcPr>
          <w:p w:rsidR="00E20D46" w:rsidRDefault="00E20D46">
            <w:pPr>
              <w:pStyle w:val="TableContents"/>
              <w:jc w:val="both"/>
            </w:pPr>
            <w:r>
              <w:t>:</w:t>
            </w:r>
          </w:p>
        </w:tc>
        <w:tc>
          <w:tcPr>
            <w:tcW w:w="5618" w:type="dxa"/>
            <w:shd w:val="clear" w:color="auto" w:fill="auto"/>
          </w:tcPr>
          <w:p w:rsidR="00E20D46" w:rsidRDefault="00E20D46">
            <w:pPr>
              <w:pStyle w:val="TableContents"/>
              <w:jc w:val="both"/>
            </w:pPr>
          </w:p>
        </w:tc>
      </w:tr>
      <w:tr w:rsidR="00E20D46">
        <w:tc>
          <w:tcPr>
            <w:tcW w:w="2039" w:type="dxa"/>
            <w:shd w:val="clear" w:color="auto" w:fill="auto"/>
          </w:tcPr>
          <w:p w:rsidR="00E20D46" w:rsidRDefault="00E20D46">
            <w:pPr>
              <w:pStyle w:val="TableContents"/>
              <w:jc w:val="both"/>
            </w:pPr>
            <w:r>
              <w:t>Alamat e-mail</w:t>
            </w:r>
          </w:p>
        </w:tc>
        <w:tc>
          <w:tcPr>
            <w:tcW w:w="280" w:type="dxa"/>
            <w:shd w:val="clear" w:color="auto" w:fill="auto"/>
          </w:tcPr>
          <w:p w:rsidR="00E20D46" w:rsidRDefault="00E20D46">
            <w:pPr>
              <w:pStyle w:val="TableContents"/>
              <w:jc w:val="both"/>
            </w:pPr>
            <w:r>
              <w:t>:</w:t>
            </w:r>
          </w:p>
        </w:tc>
        <w:tc>
          <w:tcPr>
            <w:tcW w:w="5618" w:type="dxa"/>
            <w:shd w:val="clear" w:color="auto" w:fill="auto"/>
          </w:tcPr>
          <w:p w:rsidR="00E20D46" w:rsidRDefault="00E20D46">
            <w:pPr>
              <w:pStyle w:val="TableContents"/>
              <w:jc w:val="both"/>
            </w:pPr>
          </w:p>
        </w:tc>
      </w:tr>
    </w:tbl>
    <w:p w:rsidR="00E20D46" w:rsidRDefault="00E20D46">
      <w:pPr>
        <w:pStyle w:val="TEUnsoed-BiodataPenulisspasi1"/>
      </w:pPr>
    </w:p>
    <w:p w:rsidR="00E20D46" w:rsidRDefault="00E20D46">
      <w:pPr>
        <w:pStyle w:val="TEUnsoed-BiodataPenulisspasi1"/>
      </w:pPr>
      <w:r>
        <w:t>B. Riwayat Pendidikan Akademik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E20D46">
        <w:trPr>
          <w:tblHeader/>
        </w:trPr>
        <w:tc>
          <w:tcPr>
            <w:tcW w:w="1919" w:type="dxa"/>
            <w:tcBorders>
              <w:top w:val="none" w:sz="1" w:space="0" w:color="000000"/>
              <w:left w:val="none" w:sz="1" w:space="0" w:color="000000"/>
              <w:bottom w:val="none" w:sz="1" w:space="0" w:color="000000"/>
            </w:tcBorders>
            <w:shd w:val="clear" w:color="auto" w:fill="CCCCCC"/>
          </w:tcPr>
          <w:p w:rsidR="00E20D46" w:rsidRDefault="00E20D46">
            <w:pPr>
              <w:pStyle w:val="TableContents"/>
              <w:jc w:val="center"/>
            </w:pPr>
            <w:r>
              <w:rPr>
                <w:b/>
                <w:bCs/>
              </w:rPr>
              <w:t>Periode</w:t>
            </w:r>
          </w:p>
        </w:tc>
        <w:tc>
          <w:tcPr>
            <w:tcW w:w="1360" w:type="dxa"/>
            <w:tcBorders>
              <w:top w:val="none" w:sz="1" w:space="0" w:color="000000"/>
              <w:left w:val="none" w:sz="1" w:space="0" w:color="000000"/>
              <w:bottom w:val="none" w:sz="1" w:space="0" w:color="000000"/>
            </w:tcBorders>
            <w:shd w:val="clear" w:color="auto" w:fill="CCCCCC"/>
          </w:tcPr>
          <w:p w:rsidR="00E20D46" w:rsidRDefault="00E20D46">
            <w:pPr>
              <w:pStyle w:val="TableContents"/>
              <w:jc w:val="center"/>
            </w:pPr>
            <w:r>
              <w:rPr>
                <w:b/>
                <w:bCs/>
              </w:rPr>
              <w:t>Jenjang</w:t>
            </w:r>
          </w:p>
        </w:tc>
        <w:tc>
          <w:tcPr>
            <w:tcW w:w="4658" w:type="dxa"/>
            <w:tcBorders>
              <w:top w:val="none" w:sz="1" w:space="0" w:color="000000"/>
              <w:left w:val="none" w:sz="1" w:space="0" w:color="000000"/>
              <w:bottom w:val="none" w:sz="1" w:space="0" w:color="000000"/>
              <w:right w:val="none" w:sz="1" w:space="0" w:color="000000"/>
            </w:tcBorders>
            <w:shd w:val="clear" w:color="auto" w:fill="CCCCCC"/>
          </w:tcPr>
          <w:p w:rsidR="00E20D46" w:rsidRDefault="00E20D46">
            <w:pPr>
              <w:pStyle w:val="TableContents"/>
              <w:jc w:val="center"/>
            </w:pPr>
            <w:r>
              <w:rPr>
                <w:b/>
                <w:bCs/>
              </w:rPr>
              <w:t>Institusi</w:t>
            </w:r>
          </w:p>
        </w:tc>
      </w:tr>
      <w:tr w:rsidR="00E20D46">
        <w:tc>
          <w:tcPr>
            <w:tcW w:w="1919" w:type="dxa"/>
            <w:tcBorders>
              <w:left w:val="none" w:sz="1" w:space="0" w:color="000000"/>
              <w:bottom w:val="none" w:sz="1" w:space="0" w:color="000000"/>
            </w:tcBorders>
            <w:shd w:val="clear" w:color="auto" w:fill="auto"/>
          </w:tcPr>
          <w:p w:rsidR="00E20D46" w:rsidRDefault="00E20D46">
            <w:pPr>
              <w:pStyle w:val="TableContents"/>
            </w:pPr>
            <w:r>
              <w:t>2012 – 2016</w:t>
            </w:r>
          </w:p>
        </w:tc>
        <w:tc>
          <w:tcPr>
            <w:tcW w:w="1360" w:type="dxa"/>
            <w:tcBorders>
              <w:left w:val="none" w:sz="1" w:space="0" w:color="000000"/>
              <w:bottom w:val="none" w:sz="1" w:space="0" w:color="000000"/>
            </w:tcBorders>
            <w:shd w:val="clear" w:color="auto" w:fill="auto"/>
          </w:tcPr>
          <w:p w:rsidR="00E20D46" w:rsidRDefault="00E20D46">
            <w:pPr>
              <w:pStyle w:val="TableContents"/>
            </w:pPr>
            <w:r>
              <w:t>S1</w:t>
            </w:r>
          </w:p>
        </w:tc>
        <w:tc>
          <w:tcPr>
            <w:tcW w:w="4658" w:type="dxa"/>
            <w:tcBorders>
              <w:left w:val="none" w:sz="1" w:space="0" w:color="000000"/>
              <w:bottom w:val="none" w:sz="1" w:space="0" w:color="000000"/>
              <w:right w:val="none" w:sz="1" w:space="0" w:color="000000"/>
            </w:tcBorders>
            <w:shd w:val="clear" w:color="auto" w:fill="auto"/>
          </w:tcPr>
          <w:p w:rsidR="00E20D46" w:rsidRDefault="00E20D46">
            <w:pPr>
              <w:pStyle w:val="TableContents"/>
            </w:pPr>
            <w:r>
              <w:t>Teknik Elektro Universitas Jenderal Soedirman</w:t>
            </w:r>
          </w:p>
        </w:tc>
      </w:tr>
      <w:tr w:rsidR="00E20D46">
        <w:tc>
          <w:tcPr>
            <w:tcW w:w="1919" w:type="dxa"/>
            <w:tcBorders>
              <w:left w:val="none" w:sz="1" w:space="0" w:color="000000"/>
              <w:bottom w:val="none" w:sz="1" w:space="0" w:color="000000"/>
            </w:tcBorders>
            <w:shd w:val="clear" w:color="auto" w:fill="auto"/>
          </w:tcPr>
          <w:p w:rsidR="00E20D46" w:rsidRDefault="00E20D46">
            <w:pPr>
              <w:pStyle w:val="TableContents"/>
            </w:pPr>
            <w:r>
              <w:t>2009 – 2012</w:t>
            </w:r>
          </w:p>
        </w:tc>
        <w:tc>
          <w:tcPr>
            <w:tcW w:w="1360" w:type="dxa"/>
            <w:tcBorders>
              <w:left w:val="none" w:sz="1" w:space="0" w:color="000000"/>
              <w:bottom w:val="none" w:sz="1" w:space="0" w:color="000000"/>
            </w:tcBorders>
            <w:shd w:val="clear" w:color="auto" w:fill="auto"/>
          </w:tcPr>
          <w:p w:rsidR="00E20D46" w:rsidRDefault="00E20D46">
            <w:pPr>
              <w:pStyle w:val="TableContents"/>
            </w:pPr>
            <w:r>
              <w:t>SMA</w:t>
            </w:r>
          </w:p>
        </w:tc>
        <w:tc>
          <w:tcPr>
            <w:tcW w:w="4658" w:type="dxa"/>
            <w:tcBorders>
              <w:left w:val="none" w:sz="1" w:space="0" w:color="000000"/>
              <w:bottom w:val="none" w:sz="1" w:space="0" w:color="000000"/>
              <w:right w:val="none" w:sz="1" w:space="0" w:color="000000"/>
            </w:tcBorders>
            <w:shd w:val="clear" w:color="auto" w:fill="auto"/>
          </w:tcPr>
          <w:p w:rsidR="00E20D46" w:rsidRDefault="00E20D46">
            <w:pPr>
              <w:pStyle w:val="TableContents"/>
            </w:pPr>
            <w:r>
              <w:t>SMAN xx Purwokerto</w:t>
            </w:r>
          </w:p>
        </w:tc>
      </w:tr>
      <w:tr w:rsidR="00E20D46">
        <w:tc>
          <w:tcPr>
            <w:tcW w:w="1919" w:type="dxa"/>
            <w:tcBorders>
              <w:left w:val="none" w:sz="1" w:space="0" w:color="000000"/>
              <w:bottom w:val="none" w:sz="1" w:space="0" w:color="000000"/>
            </w:tcBorders>
            <w:shd w:val="clear" w:color="auto" w:fill="auto"/>
          </w:tcPr>
          <w:p w:rsidR="00E20D46" w:rsidRDefault="00E20D46">
            <w:pPr>
              <w:pStyle w:val="TableContents"/>
            </w:pPr>
            <w:r>
              <w:t>2006 – 2009</w:t>
            </w:r>
          </w:p>
        </w:tc>
        <w:tc>
          <w:tcPr>
            <w:tcW w:w="1360" w:type="dxa"/>
            <w:tcBorders>
              <w:left w:val="none" w:sz="1" w:space="0" w:color="000000"/>
              <w:bottom w:val="none" w:sz="1" w:space="0" w:color="000000"/>
            </w:tcBorders>
            <w:shd w:val="clear" w:color="auto" w:fill="auto"/>
          </w:tcPr>
          <w:p w:rsidR="00E20D46" w:rsidRDefault="00E20D46">
            <w:pPr>
              <w:pStyle w:val="TableContents"/>
            </w:pPr>
            <w:r>
              <w:t>SMP</w:t>
            </w:r>
          </w:p>
        </w:tc>
        <w:tc>
          <w:tcPr>
            <w:tcW w:w="4658" w:type="dxa"/>
            <w:tcBorders>
              <w:left w:val="none" w:sz="1" w:space="0" w:color="000000"/>
              <w:bottom w:val="none" w:sz="1" w:space="0" w:color="000000"/>
              <w:right w:val="none" w:sz="1" w:space="0" w:color="000000"/>
            </w:tcBorders>
            <w:shd w:val="clear" w:color="auto" w:fill="auto"/>
          </w:tcPr>
          <w:p w:rsidR="00E20D46" w:rsidRDefault="00E20D46">
            <w:pPr>
              <w:pStyle w:val="TableContents"/>
            </w:pPr>
            <w:r>
              <w:t>SMPN xx Sokaraja</w:t>
            </w:r>
          </w:p>
        </w:tc>
      </w:tr>
    </w:tbl>
    <w:p w:rsidR="00E20D46" w:rsidRDefault="00E20D46">
      <w:pPr>
        <w:pStyle w:val="TEUnsoed-BiodataPenulisspasi1"/>
      </w:pPr>
    </w:p>
    <w:p w:rsidR="00E20D46" w:rsidRDefault="00E20D46">
      <w:pPr>
        <w:pStyle w:val="TEUnsoed-BiodataPenulisspasi1"/>
      </w:pPr>
      <w:r>
        <w:t>C. Riwayat Pendidikan Non Formal (jika ada)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9"/>
        <w:gridCol w:w="3120"/>
        <w:gridCol w:w="2480"/>
        <w:gridCol w:w="1598"/>
      </w:tblGrid>
      <w:tr w:rsidR="00E20D46">
        <w:trPr>
          <w:tblHeader/>
        </w:trPr>
        <w:tc>
          <w:tcPr>
            <w:tcW w:w="739" w:type="dxa"/>
            <w:tcBorders>
              <w:top w:val="none" w:sz="1" w:space="0" w:color="000000"/>
              <w:left w:val="none" w:sz="1" w:space="0" w:color="000000"/>
              <w:bottom w:val="none" w:sz="1" w:space="0" w:color="000000"/>
            </w:tcBorders>
            <w:shd w:val="clear" w:color="auto" w:fill="CCCCCC"/>
          </w:tcPr>
          <w:p w:rsidR="00E20D46" w:rsidRDefault="00E20D46">
            <w:pPr>
              <w:pStyle w:val="TableContents"/>
              <w:jc w:val="center"/>
            </w:pPr>
            <w:r>
              <w:rPr>
                <w:b/>
                <w:bCs/>
              </w:rPr>
              <w:t>Tahun</w:t>
            </w:r>
          </w:p>
        </w:tc>
        <w:tc>
          <w:tcPr>
            <w:tcW w:w="3120" w:type="dxa"/>
            <w:tcBorders>
              <w:top w:val="none" w:sz="1" w:space="0" w:color="000000"/>
              <w:left w:val="none" w:sz="1" w:space="0" w:color="000000"/>
              <w:bottom w:val="none" w:sz="1" w:space="0" w:color="000000"/>
            </w:tcBorders>
            <w:shd w:val="clear" w:color="auto" w:fill="CCCCCC"/>
          </w:tcPr>
          <w:p w:rsidR="00E20D46" w:rsidRDefault="00E20D46">
            <w:pPr>
              <w:pStyle w:val="TableContents"/>
              <w:jc w:val="center"/>
            </w:pPr>
            <w:r>
              <w:rPr>
                <w:b/>
                <w:bCs/>
              </w:rPr>
              <w:t>Keahlian</w:t>
            </w:r>
          </w:p>
        </w:tc>
        <w:tc>
          <w:tcPr>
            <w:tcW w:w="2480" w:type="dxa"/>
            <w:tcBorders>
              <w:top w:val="none" w:sz="1" w:space="0" w:color="000000"/>
              <w:left w:val="none" w:sz="1" w:space="0" w:color="000000"/>
              <w:bottom w:val="none" w:sz="1" w:space="0" w:color="000000"/>
            </w:tcBorders>
            <w:shd w:val="clear" w:color="auto" w:fill="CCCCCC"/>
          </w:tcPr>
          <w:p w:rsidR="00E20D46" w:rsidRDefault="00E20D46">
            <w:pPr>
              <w:pStyle w:val="TableContents"/>
              <w:jc w:val="center"/>
            </w:pPr>
            <w:r>
              <w:rPr>
                <w:b/>
                <w:bCs/>
              </w:rPr>
              <w:t>Penyelenggara</w:t>
            </w:r>
          </w:p>
        </w:tc>
        <w:tc>
          <w:tcPr>
            <w:tcW w:w="1598" w:type="dxa"/>
            <w:tcBorders>
              <w:top w:val="none" w:sz="1" w:space="0" w:color="000000"/>
              <w:left w:val="none" w:sz="1" w:space="0" w:color="000000"/>
              <w:bottom w:val="none" w:sz="1" w:space="0" w:color="000000"/>
              <w:right w:val="none" w:sz="1" w:space="0" w:color="000000"/>
            </w:tcBorders>
            <w:shd w:val="clear" w:color="auto" w:fill="CCCCCC"/>
          </w:tcPr>
          <w:p w:rsidR="00E20D46" w:rsidRDefault="00E20D46">
            <w:pPr>
              <w:pStyle w:val="TableContents"/>
              <w:jc w:val="center"/>
            </w:pPr>
            <w:r>
              <w:rPr>
                <w:b/>
                <w:bCs/>
              </w:rPr>
              <w:t>Kota</w:t>
            </w:r>
          </w:p>
        </w:tc>
      </w:tr>
      <w:tr w:rsidR="00E20D46">
        <w:tc>
          <w:tcPr>
            <w:tcW w:w="739" w:type="dxa"/>
            <w:tcBorders>
              <w:left w:val="none" w:sz="1" w:space="0" w:color="000000"/>
              <w:bottom w:val="none" w:sz="1" w:space="0" w:color="000000"/>
            </w:tcBorders>
            <w:shd w:val="clear" w:color="auto" w:fill="auto"/>
          </w:tcPr>
          <w:p w:rsidR="00E20D46" w:rsidRDefault="00E20D46">
            <w:pPr>
              <w:pStyle w:val="TableContents"/>
              <w:jc w:val="both"/>
            </w:pPr>
            <w:r>
              <w:t>2014</w:t>
            </w:r>
          </w:p>
        </w:tc>
        <w:tc>
          <w:tcPr>
            <w:tcW w:w="3120" w:type="dxa"/>
            <w:tcBorders>
              <w:left w:val="none" w:sz="1" w:space="0" w:color="000000"/>
              <w:bottom w:val="none" w:sz="1" w:space="0" w:color="000000"/>
            </w:tcBorders>
            <w:shd w:val="clear" w:color="auto" w:fill="auto"/>
          </w:tcPr>
          <w:p w:rsidR="00E20D46" w:rsidRDefault="00E20D46">
            <w:pPr>
              <w:pStyle w:val="TableContents"/>
              <w:jc w:val="both"/>
            </w:pPr>
            <w:r>
              <w:t>Bahasa Inggris Tingkat Mahir</w:t>
            </w:r>
          </w:p>
        </w:tc>
        <w:tc>
          <w:tcPr>
            <w:tcW w:w="2480" w:type="dxa"/>
            <w:tcBorders>
              <w:left w:val="none" w:sz="1" w:space="0" w:color="000000"/>
              <w:bottom w:val="none" w:sz="1" w:space="0" w:color="000000"/>
            </w:tcBorders>
            <w:shd w:val="clear" w:color="auto" w:fill="auto"/>
          </w:tcPr>
          <w:p w:rsidR="00E20D46" w:rsidRDefault="00E20D46">
            <w:pPr>
              <w:pStyle w:val="TableContents"/>
              <w:jc w:val="both"/>
            </w:pPr>
            <w:r>
              <w:t>Lembaga Kursus xxxxx</w:t>
            </w:r>
          </w:p>
        </w:tc>
        <w:tc>
          <w:tcPr>
            <w:tcW w:w="1598" w:type="dxa"/>
            <w:tcBorders>
              <w:left w:val="none" w:sz="1" w:space="0" w:color="000000"/>
              <w:bottom w:val="none" w:sz="1" w:space="0" w:color="000000"/>
              <w:right w:val="none" w:sz="1" w:space="0" w:color="000000"/>
            </w:tcBorders>
            <w:shd w:val="clear" w:color="auto" w:fill="auto"/>
          </w:tcPr>
          <w:p w:rsidR="00E20D46" w:rsidRDefault="00E20D46">
            <w:pPr>
              <w:pStyle w:val="TableContents"/>
              <w:jc w:val="both"/>
            </w:pPr>
            <w:r>
              <w:t>Purwokerto</w:t>
            </w:r>
          </w:p>
        </w:tc>
      </w:tr>
      <w:tr w:rsidR="00E20D46">
        <w:tc>
          <w:tcPr>
            <w:tcW w:w="739" w:type="dxa"/>
            <w:tcBorders>
              <w:left w:val="none" w:sz="1" w:space="0" w:color="000000"/>
              <w:bottom w:val="none" w:sz="1" w:space="0" w:color="000000"/>
            </w:tcBorders>
            <w:shd w:val="clear" w:color="auto" w:fill="auto"/>
          </w:tcPr>
          <w:p w:rsidR="00E20D46" w:rsidRDefault="00E20D46">
            <w:pPr>
              <w:pStyle w:val="TableContents"/>
              <w:jc w:val="both"/>
            </w:pPr>
            <w:r>
              <w:t>2013</w:t>
            </w:r>
          </w:p>
        </w:tc>
        <w:tc>
          <w:tcPr>
            <w:tcW w:w="3120" w:type="dxa"/>
            <w:tcBorders>
              <w:left w:val="none" w:sz="1" w:space="0" w:color="000000"/>
              <w:bottom w:val="none" w:sz="1" w:space="0" w:color="000000"/>
            </w:tcBorders>
            <w:shd w:val="clear" w:color="auto" w:fill="auto"/>
          </w:tcPr>
          <w:p w:rsidR="00E20D46" w:rsidRDefault="00E20D46">
            <w:pPr>
              <w:pStyle w:val="TableContents"/>
              <w:jc w:val="both"/>
            </w:pPr>
            <w:r>
              <w:t>Kemanan Jaringan Mikrotik Tingkat Mahir</w:t>
            </w:r>
          </w:p>
        </w:tc>
        <w:tc>
          <w:tcPr>
            <w:tcW w:w="2480" w:type="dxa"/>
            <w:tcBorders>
              <w:left w:val="none" w:sz="1" w:space="0" w:color="000000"/>
              <w:bottom w:val="none" w:sz="1" w:space="0" w:color="000000"/>
            </w:tcBorders>
            <w:shd w:val="clear" w:color="auto" w:fill="auto"/>
          </w:tcPr>
          <w:p w:rsidR="00E20D46" w:rsidRDefault="00E20D46">
            <w:pPr>
              <w:pStyle w:val="TableContents"/>
              <w:jc w:val="both"/>
            </w:pPr>
            <w:r>
              <w:t>Lembaga xxxxxxx</w:t>
            </w:r>
          </w:p>
        </w:tc>
        <w:tc>
          <w:tcPr>
            <w:tcW w:w="1598" w:type="dxa"/>
            <w:tcBorders>
              <w:left w:val="none" w:sz="1" w:space="0" w:color="000000"/>
              <w:bottom w:val="none" w:sz="1" w:space="0" w:color="000000"/>
              <w:right w:val="none" w:sz="1" w:space="0" w:color="000000"/>
            </w:tcBorders>
            <w:shd w:val="clear" w:color="auto" w:fill="auto"/>
          </w:tcPr>
          <w:p w:rsidR="00E20D46" w:rsidRDefault="00E20D46">
            <w:pPr>
              <w:pStyle w:val="TableContents"/>
              <w:jc w:val="both"/>
            </w:pPr>
            <w:r>
              <w:t>Jakarta</w:t>
            </w:r>
          </w:p>
        </w:tc>
      </w:tr>
    </w:tbl>
    <w:p w:rsidR="00E20D46" w:rsidRDefault="00E20D46">
      <w:pPr>
        <w:pStyle w:val="TEUnsoed-BiodataPenulisspasi1"/>
      </w:pPr>
    </w:p>
    <w:p w:rsidR="00E20D46" w:rsidRDefault="00E20D46">
      <w:pPr>
        <w:pStyle w:val="TEUnsoed-BiodataPenulisspasi1"/>
      </w:pPr>
      <w:r>
        <w:t>D. Prestasi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E20D46">
        <w:trPr>
          <w:tblHeader/>
        </w:trPr>
        <w:tc>
          <w:tcPr>
            <w:tcW w:w="1919" w:type="dxa"/>
            <w:tcBorders>
              <w:top w:val="none" w:sz="1" w:space="0" w:color="000000"/>
              <w:left w:val="none" w:sz="1" w:space="0" w:color="000000"/>
              <w:bottom w:val="none" w:sz="1" w:space="0" w:color="000000"/>
            </w:tcBorders>
            <w:shd w:val="clear" w:color="auto" w:fill="CCCCCC"/>
          </w:tcPr>
          <w:p w:rsidR="00E20D46" w:rsidRDefault="00E20D46">
            <w:pPr>
              <w:pStyle w:val="TableContents"/>
              <w:jc w:val="center"/>
            </w:pPr>
            <w:r>
              <w:rPr>
                <w:b/>
                <w:bCs/>
              </w:rPr>
              <w:t>Tahun</w:t>
            </w:r>
          </w:p>
        </w:tc>
        <w:tc>
          <w:tcPr>
            <w:tcW w:w="1360" w:type="dxa"/>
            <w:tcBorders>
              <w:top w:val="none" w:sz="1" w:space="0" w:color="000000"/>
              <w:left w:val="none" w:sz="1" w:space="0" w:color="000000"/>
              <w:bottom w:val="none" w:sz="1" w:space="0" w:color="000000"/>
            </w:tcBorders>
            <w:shd w:val="clear" w:color="auto" w:fill="CCCCCC"/>
          </w:tcPr>
          <w:p w:rsidR="00E20D46" w:rsidRDefault="00E20D46">
            <w:pPr>
              <w:pStyle w:val="TableContents"/>
              <w:jc w:val="center"/>
            </w:pPr>
            <w:r>
              <w:rPr>
                <w:b/>
                <w:bCs/>
              </w:rPr>
              <w:t>Tingkat</w:t>
            </w:r>
          </w:p>
        </w:tc>
        <w:tc>
          <w:tcPr>
            <w:tcW w:w="4658" w:type="dxa"/>
            <w:tcBorders>
              <w:top w:val="none" w:sz="1" w:space="0" w:color="000000"/>
              <w:left w:val="none" w:sz="1" w:space="0" w:color="000000"/>
              <w:bottom w:val="none" w:sz="1" w:space="0" w:color="000000"/>
              <w:right w:val="none" w:sz="1" w:space="0" w:color="000000"/>
            </w:tcBorders>
            <w:shd w:val="clear" w:color="auto" w:fill="CCCCCC"/>
          </w:tcPr>
          <w:p w:rsidR="00E20D46" w:rsidRDefault="00E20D46">
            <w:pPr>
              <w:pStyle w:val="TableContents"/>
              <w:jc w:val="center"/>
            </w:pPr>
            <w:r>
              <w:rPr>
                <w:b/>
                <w:bCs/>
              </w:rPr>
              <w:t>Prestasi</w:t>
            </w:r>
          </w:p>
        </w:tc>
      </w:tr>
      <w:tr w:rsidR="00E20D46">
        <w:tc>
          <w:tcPr>
            <w:tcW w:w="1919" w:type="dxa"/>
            <w:tcBorders>
              <w:left w:val="none" w:sz="1" w:space="0" w:color="000000"/>
              <w:bottom w:val="none" w:sz="1" w:space="0" w:color="000000"/>
            </w:tcBorders>
            <w:shd w:val="clear" w:color="auto" w:fill="auto"/>
          </w:tcPr>
          <w:p w:rsidR="00E20D46" w:rsidRDefault="00E20D46">
            <w:pPr>
              <w:pStyle w:val="TableContents"/>
            </w:pPr>
            <w:r>
              <w:t>2014</w:t>
            </w:r>
          </w:p>
        </w:tc>
        <w:tc>
          <w:tcPr>
            <w:tcW w:w="1360" w:type="dxa"/>
            <w:tcBorders>
              <w:left w:val="none" w:sz="1" w:space="0" w:color="000000"/>
              <w:bottom w:val="none" w:sz="1" w:space="0" w:color="000000"/>
            </w:tcBorders>
            <w:shd w:val="clear" w:color="auto" w:fill="auto"/>
          </w:tcPr>
          <w:p w:rsidR="00E20D46" w:rsidRDefault="00E20D46">
            <w:pPr>
              <w:pStyle w:val="TableContents"/>
            </w:pPr>
            <w:r>
              <w:t>Nasional</w:t>
            </w:r>
          </w:p>
        </w:tc>
        <w:tc>
          <w:tcPr>
            <w:tcW w:w="4658" w:type="dxa"/>
            <w:tcBorders>
              <w:left w:val="none" w:sz="1" w:space="0" w:color="000000"/>
              <w:bottom w:val="none" w:sz="1" w:space="0" w:color="000000"/>
              <w:right w:val="none" w:sz="1" w:space="0" w:color="000000"/>
            </w:tcBorders>
            <w:shd w:val="clear" w:color="auto" w:fill="auto"/>
          </w:tcPr>
          <w:p w:rsidR="00E20D46" w:rsidRDefault="00E20D46">
            <w:pPr>
              <w:pStyle w:val="TableContents"/>
            </w:pPr>
            <w:r>
              <w:t>Juara 1 lomba penulisan karya ilmiah, Yogyakarta</w:t>
            </w:r>
          </w:p>
        </w:tc>
      </w:tr>
      <w:tr w:rsidR="00E20D46">
        <w:tc>
          <w:tcPr>
            <w:tcW w:w="1919" w:type="dxa"/>
            <w:tcBorders>
              <w:left w:val="none" w:sz="1" w:space="0" w:color="000000"/>
              <w:bottom w:val="none" w:sz="1" w:space="0" w:color="000000"/>
            </w:tcBorders>
            <w:shd w:val="clear" w:color="auto" w:fill="auto"/>
          </w:tcPr>
          <w:p w:rsidR="00E20D46" w:rsidRDefault="00E20D46">
            <w:pPr>
              <w:pStyle w:val="TableContents"/>
            </w:pPr>
            <w:r>
              <w:t>2013</w:t>
            </w:r>
          </w:p>
        </w:tc>
        <w:tc>
          <w:tcPr>
            <w:tcW w:w="1360" w:type="dxa"/>
            <w:tcBorders>
              <w:left w:val="none" w:sz="1" w:space="0" w:color="000000"/>
              <w:bottom w:val="none" w:sz="1" w:space="0" w:color="000000"/>
            </w:tcBorders>
            <w:shd w:val="clear" w:color="auto" w:fill="auto"/>
          </w:tcPr>
          <w:p w:rsidR="00E20D46" w:rsidRDefault="00E20D46">
            <w:pPr>
              <w:pStyle w:val="TableContents"/>
            </w:pPr>
            <w:r>
              <w:t>Internasional</w:t>
            </w:r>
          </w:p>
        </w:tc>
        <w:tc>
          <w:tcPr>
            <w:tcW w:w="4658" w:type="dxa"/>
            <w:tcBorders>
              <w:left w:val="none" w:sz="1" w:space="0" w:color="000000"/>
              <w:bottom w:val="none" w:sz="1" w:space="0" w:color="000000"/>
              <w:right w:val="none" w:sz="1" w:space="0" w:color="000000"/>
            </w:tcBorders>
            <w:shd w:val="clear" w:color="auto" w:fill="auto"/>
          </w:tcPr>
          <w:p w:rsidR="00E20D46" w:rsidRDefault="00E20D46">
            <w:pPr>
              <w:pStyle w:val="TableContents"/>
            </w:pPr>
            <w:r>
              <w:t>Medali emas olimpiade sains internasional, Dakka, India</w:t>
            </w:r>
          </w:p>
        </w:tc>
      </w:tr>
    </w:tbl>
    <w:p w:rsidR="00E20D46" w:rsidRDefault="00E20D46"/>
    <w:p w:rsidR="00E20D46" w:rsidRDefault="00E20D46">
      <w:r>
        <w:t>E. Keahlian (tuliskan secara diskriptif)</w:t>
      </w:r>
    </w:p>
    <w:p w:rsidR="00E20D46" w:rsidRDefault="00E20D46">
      <w:r>
        <w:t>Memiliki minat di bidang pengembangan perangkat tertanam. Mampu merancang sistem embedded berbasiskan mikro kontroler atmega, arduino dan ESP8266. Terlibat secara aktif dalam kegiatan asistem Laboratorium Sistem Telekomunikasi dan Informasi sebagai asisten praktikum Algoritma dan Struktur Data, Jaringan Komputer, dan Dasar Pemrograman.</w:t>
      </w:r>
    </w:p>
    <w:sectPr w:rsidR="00E20D46">
      <w:headerReference w:type="even" r:id="rId101"/>
      <w:headerReference w:type="default" r:id="rId102"/>
      <w:footerReference w:type="even" r:id="rId103"/>
      <w:footerReference w:type="default" r:id="rId104"/>
      <w:headerReference w:type="first" r:id="rId105"/>
      <w:footerReference w:type="first" r:id="rId106"/>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0A3" w:rsidRDefault="008440A3">
      <w:r>
        <w:separator/>
      </w:r>
    </w:p>
  </w:endnote>
  <w:endnote w:type="continuationSeparator" w:id="0">
    <w:p w:rsidR="008440A3" w:rsidRDefault="00844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charset w:val="00"/>
    <w:family w:val="auto"/>
    <w:pitch w:val="variable"/>
  </w:font>
  <w:font w:name="Droid Sans Fallback">
    <w:charset w:val="00"/>
    <w:family w:val="auto"/>
    <w:pitch w:val="variable"/>
  </w:font>
  <w:font w:name="Liberation Mono">
    <w:panose1 w:val="02070409020205020404"/>
    <w:charset w:val="00"/>
    <w:family w:val="modern"/>
    <w:pitch w:val="fixed"/>
    <w:sig w:usb0="E0000AFF" w:usb1="400078FF" w:usb2="00000001" w:usb3="00000000" w:csb0="000001B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ii</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v</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vi</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vii</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viii</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x</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xi</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xii</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xiii</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xiv</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w:instrText>
    </w:r>
    <w:r>
      <w:fldChar w:fldCharType="separate"/>
    </w:r>
    <w:r w:rsidR="009A0744">
      <w:rPr>
        <w:noProof/>
      </w:rPr>
      <w:t>1</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iii</w:t>
    </w:r>
    <w: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w:instrText>
    </w:r>
    <w:r>
      <w:fldChar w:fldCharType="separate"/>
    </w:r>
    <w:r w:rsidR="009A0744">
      <w:rPr>
        <w:noProof/>
      </w:rPr>
      <w:t>5</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w:instrText>
    </w:r>
    <w:r>
      <w:fldChar w:fldCharType="separate"/>
    </w:r>
    <w:r w:rsidR="009A0744">
      <w:rPr>
        <w:noProof/>
      </w:rPr>
      <w:t>17</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w:instrText>
    </w:r>
    <w:r>
      <w:fldChar w:fldCharType="separate"/>
    </w:r>
    <w:r w:rsidR="009A0744">
      <w:rPr>
        <w:noProof/>
      </w:rPr>
      <w:t>21</w:t>
    </w:r>
    <w: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w:instrText>
    </w:r>
    <w:r>
      <w:fldChar w:fldCharType="separate"/>
    </w:r>
    <w:r w:rsidR="009A0744">
      <w:rPr>
        <w:noProof/>
      </w:rPr>
      <w:t>23</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w:instrText>
    </w:r>
    <w:r>
      <w:fldChar w:fldCharType="separate"/>
    </w:r>
    <w:r w:rsidR="009A0744">
      <w:rPr>
        <w:noProof/>
      </w:rPr>
      <w:t>25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Footer"/>
      <w:jc w:val="center"/>
    </w:pPr>
    <w:r>
      <w:fldChar w:fldCharType="begin"/>
    </w:r>
    <w:r>
      <w:instrText xml:space="preserve"> PAGE \* roman </w:instrText>
    </w:r>
    <w:r>
      <w:fldChar w:fldCharType="separate"/>
    </w:r>
    <w:r w:rsidR="009A0744">
      <w:rPr>
        <w:noProof/>
      </w:rPr>
      <w:t>iv</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0A3" w:rsidRDefault="008440A3">
      <w:r>
        <w:separator/>
      </w:r>
    </w:p>
  </w:footnote>
  <w:footnote w:type="continuationSeparator" w:id="0">
    <w:p w:rsidR="008440A3" w:rsidRDefault="00844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Header"/>
      <w:jc w:val="right"/>
    </w:pPr>
    <w:r>
      <w:fldChar w:fldCharType="begin"/>
    </w:r>
    <w:r>
      <w:instrText xml:space="preserve"> PAGE </w:instrText>
    </w:r>
    <w:r>
      <w:fldChar w:fldCharType="separate"/>
    </w:r>
    <w:r w:rsidR="009A0744">
      <w:rPr>
        <w:noProof/>
      </w:rPr>
      <w:t>ix</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Header"/>
      <w:jc w:val="right"/>
    </w:pPr>
    <w:r>
      <w:fldChar w:fldCharType="begin"/>
    </w:r>
    <w:r>
      <w:instrText xml:space="preserve"> PAGE </w:instrText>
    </w:r>
    <w:r>
      <w:fldChar w:fldCharType="separate"/>
    </w:r>
    <w:r w:rsidR="009A074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Header"/>
      <w:jc w:val="right"/>
    </w:pPr>
    <w:r>
      <w:fldChar w:fldCharType="begin"/>
    </w:r>
    <w:r>
      <w:instrText xml:space="preserve"> PAGE </w:instrText>
    </w:r>
    <w:r>
      <w:fldChar w:fldCharType="separate"/>
    </w:r>
    <w:r w:rsidR="009A0744">
      <w:rPr>
        <w:noProof/>
      </w:rPr>
      <w:t>15</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Header"/>
      <w:jc w:val="right"/>
    </w:pPr>
    <w:r>
      <w:fldChar w:fldCharType="begin"/>
    </w:r>
    <w:r>
      <w:instrText xml:space="preserve"> PAGE </w:instrText>
    </w:r>
    <w:r>
      <w:fldChar w:fldCharType="separate"/>
    </w:r>
    <w:r w:rsidR="009A0744">
      <w:rPr>
        <w:noProof/>
      </w:rPr>
      <w:t>18</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Header"/>
      <w:jc w:val="right"/>
    </w:pPr>
    <w:r>
      <w:fldChar w:fldCharType="begin"/>
    </w:r>
    <w:r>
      <w:instrText xml:space="preserve"> PAGE </w:instrText>
    </w:r>
    <w:r>
      <w:fldChar w:fldCharType="separate"/>
    </w:r>
    <w:r w:rsidR="009A0744">
      <w:rPr>
        <w:noProof/>
      </w:rPr>
      <w:t>24</w: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pPr>
      <w:pStyle w:val="Header"/>
      <w:jc w:val="right"/>
    </w:pPr>
    <w:r>
      <w:fldChar w:fldCharType="begin"/>
    </w:r>
    <w:r>
      <w:instrText xml:space="preserve"> PAGE </w:instrText>
    </w:r>
    <w:r>
      <w:fldChar w:fldCharType="separate"/>
    </w:r>
    <w:r>
      <w:rPr>
        <w:noProof/>
      </w:rPr>
      <w:t>29</w:t>
    </w:r>
    <w: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9D0" w:rsidRDefault="007059D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FF226F8"/>
    <w:lvl w:ilvl="0">
      <w:start w:val="1"/>
      <w:numFmt w:val="decimal"/>
      <w:pStyle w:val="Heading1"/>
      <w:suff w:val="space"/>
      <w:lvlText w:val="BAB %1"/>
      <w:lvlJc w:val="left"/>
      <w:pPr>
        <w:tabs>
          <w:tab w:val="num" w:pos="0"/>
        </w:tabs>
        <w:ind w:left="0" w:firstLine="0"/>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1.%2.%3"/>
      <w:lvlJc w:val="left"/>
      <w:pPr>
        <w:tabs>
          <w:tab w:val="num" w:pos="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E797BE8"/>
    <w:multiLevelType w:val="multilevel"/>
    <w:tmpl w:val="534AC458"/>
    <w:lvl w:ilvl="0">
      <w:start w:val="1"/>
      <w:numFmt w:val="decimal"/>
      <w:suff w:val="space"/>
      <w:lvlText w:val="BAB %1"/>
      <w:lvlJc w:val="left"/>
      <w:pPr>
        <w:tabs>
          <w:tab w:val="num" w:pos="0"/>
        </w:tabs>
        <w:ind w:left="0" w:firstLine="0"/>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0F7C4800"/>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1D72058"/>
    <w:multiLevelType w:val="multilevel"/>
    <w:tmpl w:val="534AC458"/>
    <w:lvl w:ilvl="0">
      <w:start w:val="1"/>
      <w:numFmt w:val="decimal"/>
      <w:suff w:val="space"/>
      <w:lvlText w:val="BAB %1"/>
      <w:lvlJc w:val="left"/>
      <w:pPr>
        <w:tabs>
          <w:tab w:val="num" w:pos="0"/>
        </w:tabs>
        <w:ind w:left="0" w:firstLine="0"/>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3740683"/>
    <w:multiLevelType w:val="hybridMultilevel"/>
    <w:tmpl w:val="FA4250AA"/>
    <w:lvl w:ilvl="0" w:tplc="04210001">
      <w:start w:val="1"/>
      <w:numFmt w:val="bullet"/>
      <w:lvlText w:val=""/>
      <w:lvlJc w:val="left"/>
      <w:pPr>
        <w:ind w:left="1570" w:hanging="360"/>
      </w:pPr>
      <w:rPr>
        <w:rFonts w:ascii="Symbol" w:hAnsi="Symbol" w:hint="default"/>
      </w:rPr>
    </w:lvl>
    <w:lvl w:ilvl="1" w:tplc="04210003" w:tentative="1">
      <w:start w:val="1"/>
      <w:numFmt w:val="bullet"/>
      <w:lvlText w:val="o"/>
      <w:lvlJc w:val="left"/>
      <w:pPr>
        <w:ind w:left="2290" w:hanging="360"/>
      </w:pPr>
      <w:rPr>
        <w:rFonts w:ascii="Courier New" w:hAnsi="Courier New" w:cs="Courier New" w:hint="default"/>
      </w:rPr>
    </w:lvl>
    <w:lvl w:ilvl="2" w:tplc="04210005" w:tentative="1">
      <w:start w:val="1"/>
      <w:numFmt w:val="bullet"/>
      <w:lvlText w:val=""/>
      <w:lvlJc w:val="left"/>
      <w:pPr>
        <w:ind w:left="3010" w:hanging="360"/>
      </w:pPr>
      <w:rPr>
        <w:rFonts w:ascii="Wingdings" w:hAnsi="Wingdings" w:hint="default"/>
      </w:rPr>
    </w:lvl>
    <w:lvl w:ilvl="3" w:tplc="04210001" w:tentative="1">
      <w:start w:val="1"/>
      <w:numFmt w:val="bullet"/>
      <w:lvlText w:val=""/>
      <w:lvlJc w:val="left"/>
      <w:pPr>
        <w:ind w:left="3730" w:hanging="360"/>
      </w:pPr>
      <w:rPr>
        <w:rFonts w:ascii="Symbol" w:hAnsi="Symbol" w:hint="default"/>
      </w:rPr>
    </w:lvl>
    <w:lvl w:ilvl="4" w:tplc="04210003" w:tentative="1">
      <w:start w:val="1"/>
      <w:numFmt w:val="bullet"/>
      <w:lvlText w:val="o"/>
      <w:lvlJc w:val="left"/>
      <w:pPr>
        <w:ind w:left="4450" w:hanging="360"/>
      </w:pPr>
      <w:rPr>
        <w:rFonts w:ascii="Courier New" w:hAnsi="Courier New" w:cs="Courier New" w:hint="default"/>
      </w:rPr>
    </w:lvl>
    <w:lvl w:ilvl="5" w:tplc="04210005" w:tentative="1">
      <w:start w:val="1"/>
      <w:numFmt w:val="bullet"/>
      <w:lvlText w:val=""/>
      <w:lvlJc w:val="left"/>
      <w:pPr>
        <w:ind w:left="5170" w:hanging="360"/>
      </w:pPr>
      <w:rPr>
        <w:rFonts w:ascii="Wingdings" w:hAnsi="Wingdings" w:hint="default"/>
      </w:rPr>
    </w:lvl>
    <w:lvl w:ilvl="6" w:tplc="04210001" w:tentative="1">
      <w:start w:val="1"/>
      <w:numFmt w:val="bullet"/>
      <w:lvlText w:val=""/>
      <w:lvlJc w:val="left"/>
      <w:pPr>
        <w:ind w:left="5890" w:hanging="360"/>
      </w:pPr>
      <w:rPr>
        <w:rFonts w:ascii="Symbol" w:hAnsi="Symbol" w:hint="default"/>
      </w:rPr>
    </w:lvl>
    <w:lvl w:ilvl="7" w:tplc="04210003" w:tentative="1">
      <w:start w:val="1"/>
      <w:numFmt w:val="bullet"/>
      <w:lvlText w:val="o"/>
      <w:lvlJc w:val="left"/>
      <w:pPr>
        <w:ind w:left="6610" w:hanging="360"/>
      </w:pPr>
      <w:rPr>
        <w:rFonts w:ascii="Courier New" w:hAnsi="Courier New" w:cs="Courier New" w:hint="default"/>
      </w:rPr>
    </w:lvl>
    <w:lvl w:ilvl="8" w:tplc="04210005" w:tentative="1">
      <w:start w:val="1"/>
      <w:numFmt w:val="bullet"/>
      <w:lvlText w:val=""/>
      <w:lvlJc w:val="left"/>
      <w:pPr>
        <w:ind w:left="7330" w:hanging="360"/>
      </w:pPr>
      <w:rPr>
        <w:rFonts w:ascii="Wingdings" w:hAnsi="Wingdings" w:hint="default"/>
      </w:rPr>
    </w:lvl>
  </w:abstractNum>
  <w:abstractNum w:abstractNumId="10" w15:restartNumberingAfterBreak="0">
    <w:nsid w:val="13F7159E"/>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EB54FF0"/>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0CC75AB"/>
    <w:multiLevelType w:val="hybridMultilevel"/>
    <w:tmpl w:val="D8F25164"/>
    <w:lvl w:ilvl="0" w:tplc="0421000F">
      <w:start w:val="1"/>
      <w:numFmt w:val="decimal"/>
      <w:lvlText w:val="%1."/>
      <w:lvlJc w:val="left"/>
      <w:pPr>
        <w:ind w:left="1570" w:hanging="360"/>
      </w:p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13" w15:restartNumberingAfterBreak="0">
    <w:nsid w:val="21B55B41"/>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23F0377"/>
    <w:multiLevelType w:val="multilevel"/>
    <w:tmpl w:val="534AC458"/>
    <w:lvl w:ilvl="0">
      <w:start w:val="1"/>
      <w:numFmt w:val="decimal"/>
      <w:suff w:val="space"/>
      <w:lvlText w:val="BAB %1"/>
      <w:lvlJc w:val="left"/>
      <w:pPr>
        <w:tabs>
          <w:tab w:val="num" w:pos="0"/>
        </w:tabs>
        <w:ind w:left="0" w:firstLine="0"/>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A386C50"/>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25762C1"/>
    <w:multiLevelType w:val="hybridMultilevel"/>
    <w:tmpl w:val="ACE0977C"/>
    <w:lvl w:ilvl="0" w:tplc="04210001">
      <w:start w:val="1"/>
      <w:numFmt w:val="bullet"/>
      <w:lvlText w:val=""/>
      <w:lvlJc w:val="left"/>
      <w:pPr>
        <w:ind w:left="1570" w:hanging="360"/>
      </w:pPr>
      <w:rPr>
        <w:rFonts w:ascii="Symbol" w:hAnsi="Symbol" w:hint="default"/>
      </w:rPr>
    </w:lvl>
    <w:lvl w:ilvl="1" w:tplc="04210003" w:tentative="1">
      <w:start w:val="1"/>
      <w:numFmt w:val="bullet"/>
      <w:lvlText w:val="o"/>
      <w:lvlJc w:val="left"/>
      <w:pPr>
        <w:ind w:left="2290" w:hanging="360"/>
      </w:pPr>
      <w:rPr>
        <w:rFonts w:ascii="Courier New" w:hAnsi="Courier New" w:cs="Courier New" w:hint="default"/>
      </w:rPr>
    </w:lvl>
    <w:lvl w:ilvl="2" w:tplc="04210005" w:tentative="1">
      <w:start w:val="1"/>
      <w:numFmt w:val="bullet"/>
      <w:lvlText w:val=""/>
      <w:lvlJc w:val="left"/>
      <w:pPr>
        <w:ind w:left="3010" w:hanging="360"/>
      </w:pPr>
      <w:rPr>
        <w:rFonts w:ascii="Wingdings" w:hAnsi="Wingdings" w:hint="default"/>
      </w:rPr>
    </w:lvl>
    <w:lvl w:ilvl="3" w:tplc="04210001" w:tentative="1">
      <w:start w:val="1"/>
      <w:numFmt w:val="bullet"/>
      <w:lvlText w:val=""/>
      <w:lvlJc w:val="left"/>
      <w:pPr>
        <w:ind w:left="3730" w:hanging="360"/>
      </w:pPr>
      <w:rPr>
        <w:rFonts w:ascii="Symbol" w:hAnsi="Symbol" w:hint="default"/>
      </w:rPr>
    </w:lvl>
    <w:lvl w:ilvl="4" w:tplc="04210003" w:tentative="1">
      <w:start w:val="1"/>
      <w:numFmt w:val="bullet"/>
      <w:lvlText w:val="o"/>
      <w:lvlJc w:val="left"/>
      <w:pPr>
        <w:ind w:left="4450" w:hanging="360"/>
      </w:pPr>
      <w:rPr>
        <w:rFonts w:ascii="Courier New" w:hAnsi="Courier New" w:cs="Courier New" w:hint="default"/>
      </w:rPr>
    </w:lvl>
    <w:lvl w:ilvl="5" w:tplc="04210005" w:tentative="1">
      <w:start w:val="1"/>
      <w:numFmt w:val="bullet"/>
      <w:lvlText w:val=""/>
      <w:lvlJc w:val="left"/>
      <w:pPr>
        <w:ind w:left="5170" w:hanging="360"/>
      </w:pPr>
      <w:rPr>
        <w:rFonts w:ascii="Wingdings" w:hAnsi="Wingdings" w:hint="default"/>
      </w:rPr>
    </w:lvl>
    <w:lvl w:ilvl="6" w:tplc="04210001" w:tentative="1">
      <w:start w:val="1"/>
      <w:numFmt w:val="bullet"/>
      <w:lvlText w:val=""/>
      <w:lvlJc w:val="left"/>
      <w:pPr>
        <w:ind w:left="5890" w:hanging="360"/>
      </w:pPr>
      <w:rPr>
        <w:rFonts w:ascii="Symbol" w:hAnsi="Symbol" w:hint="default"/>
      </w:rPr>
    </w:lvl>
    <w:lvl w:ilvl="7" w:tplc="04210003" w:tentative="1">
      <w:start w:val="1"/>
      <w:numFmt w:val="bullet"/>
      <w:lvlText w:val="o"/>
      <w:lvlJc w:val="left"/>
      <w:pPr>
        <w:ind w:left="6610" w:hanging="360"/>
      </w:pPr>
      <w:rPr>
        <w:rFonts w:ascii="Courier New" w:hAnsi="Courier New" w:cs="Courier New" w:hint="default"/>
      </w:rPr>
    </w:lvl>
    <w:lvl w:ilvl="8" w:tplc="04210005" w:tentative="1">
      <w:start w:val="1"/>
      <w:numFmt w:val="bullet"/>
      <w:lvlText w:val=""/>
      <w:lvlJc w:val="left"/>
      <w:pPr>
        <w:ind w:left="7330" w:hanging="360"/>
      </w:pPr>
      <w:rPr>
        <w:rFonts w:ascii="Wingdings" w:hAnsi="Wingdings" w:hint="default"/>
      </w:rPr>
    </w:lvl>
  </w:abstractNum>
  <w:abstractNum w:abstractNumId="17" w15:restartNumberingAfterBreak="0">
    <w:nsid w:val="34654B4A"/>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6F76E9B"/>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AA805AE"/>
    <w:multiLevelType w:val="hybridMultilevel"/>
    <w:tmpl w:val="8F32D580"/>
    <w:lvl w:ilvl="0" w:tplc="1AD0022C">
      <w:numFmt w:val="bullet"/>
      <w:lvlText w:val="-"/>
      <w:lvlJc w:val="left"/>
      <w:pPr>
        <w:ind w:left="936" w:hanging="360"/>
      </w:pPr>
      <w:rPr>
        <w:rFonts w:ascii="Liberation Serif" w:eastAsia="DejaVu Sans" w:hAnsi="Liberation Serif" w:cs="Liberation Serif"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20" w15:restartNumberingAfterBreak="0">
    <w:nsid w:val="3B9F0BD0"/>
    <w:multiLevelType w:val="hybridMultilevel"/>
    <w:tmpl w:val="C4022B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917402C"/>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059245F"/>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34F4ACD"/>
    <w:multiLevelType w:val="hybridMultilevel"/>
    <w:tmpl w:val="43100D04"/>
    <w:lvl w:ilvl="0" w:tplc="AF8C21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5985ED7"/>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B644292"/>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D2C3585"/>
    <w:multiLevelType w:val="hybridMultilevel"/>
    <w:tmpl w:val="DB6A2FD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15:restartNumberingAfterBreak="0">
    <w:nsid w:val="63C25329"/>
    <w:multiLevelType w:val="hybridMultilevel"/>
    <w:tmpl w:val="45705BD8"/>
    <w:lvl w:ilvl="0" w:tplc="0421000F">
      <w:start w:val="1"/>
      <w:numFmt w:val="decimal"/>
      <w:lvlText w:val="%1."/>
      <w:lvlJc w:val="left"/>
      <w:pPr>
        <w:ind w:left="1570" w:hanging="360"/>
      </w:p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28" w15:restartNumberingAfterBreak="0">
    <w:nsid w:val="70E137DA"/>
    <w:multiLevelType w:val="hybridMultilevel"/>
    <w:tmpl w:val="13F27212"/>
    <w:lvl w:ilvl="0" w:tplc="CFD6E52A">
      <w:numFmt w:val="bullet"/>
      <w:lvlText w:val="-"/>
      <w:lvlJc w:val="left"/>
      <w:pPr>
        <w:ind w:left="720" w:hanging="360"/>
      </w:pPr>
      <w:rPr>
        <w:rFonts w:ascii="Liberation Serif" w:eastAsia="DejaVu Sans" w:hAnsi="Liberation Serif" w:cs="Liberation Serif"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2FB65BD"/>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3A25E6C"/>
    <w:multiLevelType w:val="hybridMultilevel"/>
    <w:tmpl w:val="2FE4A15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1" w15:restartNumberingAfterBreak="0">
    <w:nsid w:val="776E19F3"/>
    <w:multiLevelType w:val="hybridMultilevel"/>
    <w:tmpl w:val="165E5A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9E17561"/>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7BEA1A55"/>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7"/>
  </w:num>
  <w:num w:numId="8">
    <w:abstractNumId w:val="32"/>
  </w:num>
  <w:num w:numId="9">
    <w:abstractNumId w:val="21"/>
  </w:num>
  <w:num w:numId="10">
    <w:abstractNumId w:val="15"/>
  </w:num>
  <w:num w:numId="11">
    <w:abstractNumId w:val="18"/>
  </w:num>
  <w:num w:numId="12">
    <w:abstractNumId w:val="29"/>
  </w:num>
  <w:num w:numId="13">
    <w:abstractNumId w:val="24"/>
  </w:num>
  <w:num w:numId="14">
    <w:abstractNumId w:val="25"/>
  </w:num>
  <w:num w:numId="15">
    <w:abstractNumId w:val="7"/>
  </w:num>
  <w:num w:numId="16">
    <w:abstractNumId w:val="23"/>
  </w:num>
  <w:num w:numId="17">
    <w:abstractNumId w:val="14"/>
  </w:num>
  <w:num w:numId="18">
    <w:abstractNumId w:val="8"/>
  </w:num>
  <w:num w:numId="19">
    <w:abstractNumId w:val="6"/>
  </w:num>
  <w:num w:numId="20">
    <w:abstractNumId w:val="13"/>
  </w:num>
  <w:num w:numId="21">
    <w:abstractNumId w:val="11"/>
  </w:num>
  <w:num w:numId="22">
    <w:abstractNumId w:val="20"/>
  </w:num>
  <w:num w:numId="23">
    <w:abstractNumId w:val="19"/>
  </w:num>
  <w:num w:numId="24">
    <w:abstractNumId w:val="28"/>
  </w:num>
  <w:num w:numId="25">
    <w:abstractNumId w:val="12"/>
  </w:num>
  <w:num w:numId="26">
    <w:abstractNumId w:val="31"/>
  </w:num>
  <w:num w:numId="27">
    <w:abstractNumId w:val="26"/>
  </w:num>
  <w:num w:numId="28">
    <w:abstractNumId w:val="9"/>
  </w:num>
  <w:num w:numId="29">
    <w:abstractNumId w:val="16"/>
  </w:num>
  <w:num w:numId="30">
    <w:abstractNumId w:val="30"/>
  </w:num>
  <w:num w:numId="31">
    <w:abstractNumId w:val="22"/>
  </w:num>
  <w:num w:numId="32">
    <w:abstractNumId w:val="33"/>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64"/>
    <w:rsid w:val="000167E3"/>
    <w:rsid w:val="00034295"/>
    <w:rsid w:val="00036609"/>
    <w:rsid w:val="000902C9"/>
    <w:rsid w:val="000D2DB0"/>
    <w:rsid w:val="0016571A"/>
    <w:rsid w:val="001872F8"/>
    <w:rsid w:val="001A69A5"/>
    <w:rsid w:val="001C15CB"/>
    <w:rsid w:val="001C7F85"/>
    <w:rsid w:val="00223BB5"/>
    <w:rsid w:val="00287F40"/>
    <w:rsid w:val="002B61AB"/>
    <w:rsid w:val="002E5B9D"/>
    <w:rsid w:val="002F1AB8"/>
    <w:rsid w:val="00313AC8"/>
    <w:rsid w:val="0033062C"/>
    <w:rsid w:val="00377B64"/>
    <w:rsid w:val="003A671D"/>
    <w:rsid w:val="003B5A05"/>
    <w:rsid w:val="003D0153"/>
    <w:rsid w:val="003E7335"/>
    <w:rsid w:val="00405D2F"/>
    <w:rsid w:val="00410F30"/>
    <w:rsid w:val="00472DAC"/>
    <w:rsid w:val="00484D03"/>
    <w:rsid w:val="004A77AC"/>
    <w:rsid w:val="004E67FA"/>
    <w:rsid w:val="00541833"/>
    <w:rsid w:val="00545772"/>
    <w:rsid w:val="0056790D"/>
    <w:rsid w:val="005D419B"/>
    <w:rsid w:val="00624BDB"/>
    <w:rsid w:val="00642670"/>
    <w:rsid w:val="007015A3"/>
    <w:rsid w:val="007059D0"/>
    <w:rsid w:val="007C32EC"/>
    <w:rsid w:val="007E720F"/>
    <w:rsid w:val="0080391D"/>
    <w:rsid w:val="008173B0"/>
    <w:rsid w:val="0082534B"/>
    <w:rsid w:val="008322BD"/>
    <w:rsid w:val="008440A3"/>
    <w:rsid w:val="008825B0"/>
    <w:rsid w:val="008B3208"/>
    <w:rsid w:val="00902171"/>
    <w:rsid w:val="0093122B"/>
    <w:rsid w:val="009A0744"/>
    <w:rsid w:val="009A22A2"/>
    <w:rsid w:val="009E62F3"/>
    <w:rsid w:val="009F525B"/>
    <w:rsid w:val="00A02BDF"/>
    <w:rsid w:val="00A17ECA"/>
    <w:rsid w:val="00A61617"/>
    <w:rsid w:val="00A870DB"/>
    <w:rsid w:val="00AC5E4C"/>
    <w:rsid w:val="00AD40DE"/>
    <w:rsid w:val="00B45613"/>
    <w:rsid w:val="00B47900"/>
    <w:rsid w:val="00B753D8"/>
    <w:rsid w:val="00B81AD7"/>
    <w:rsid w:val="00BE136B"/>
    <w:rsid w:val="00C148AA"/>
    <w:rsid w:val="00C751AF"/>
    <w:rsid w:val="00C945A9"/>
    <w:rsid w:val="00C96D8E"/>
    <w:rsid w:val="00CB3A79"/>
    <w:rsid w:val="00CD3B3B"/>
    <w:rsid w:val="00D252CA"/>
    <w:rsid w:val="00D26258"/>
    <w:rsid w:val="00D34809"/>
    <w:rsid w:val="00D5007F"/>
    <w:rsid w:val="00E20D46"/>
    <w:rsid w:val="00E41B58"/>
    <w:rsid w:val="00E80FCE"/>
    <w:rsid w:val="00EC02CA"/>
    <w:rsid w:val="00EC0D42"/>
    <w:rsid w:val="00EC6A47"/>
    <w:rsid w:val="00EE6A15"/>
    <w:rsid w:val="00F21067"/>
    <w:rsid w:val="00FA5BF3"/>
    <w:rsid w:val="00FD3E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ED0F9F"/>
  <w15:chartTrackingRefBased/>
  <w15:docId w15:val="{A99CA691-78F5-4DB5-AA51-ED7403A8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DejaVu Sans" w:hAnsi="Liberation Serif" w:cs="FreeSans"/>
      <w:kern w:val="1"/>
      <w:sz w:val="24"/>
      <w:szCs w:val="24"/>
      <w:lang w:eastAsia="zh-CN" w:bidi="hi-IN"/>
    </w:rPr>
  </w:style>
  <w:style w:type="paragraph" w:styleId="Heading1">
    <w:name w:val="heading 1"/>
    <w:basedOn w:val="Heading"/>
    <w:next w:val="TEUnsoed-TextBodyspasi2"/>
    <w:qFormat/>
    <w:pPr>
      <w:numPr>
        <w:numId w:val="1"/>
      </w:numPr>
      <w:spacing w:before="238" w:after="357"/>
      <w:jc w:val="center"/>
      <w:outlineLvl w:val="0"/>
    </w:pPr>
    <w:rPr>
      <w:b/>
      <w:kern w:val="0"/>
      <w:szCs w:val="36"/>
    </w:rPr>
  </w:style>
  <w:style w:type="paragraph" w:styleId="Heading2">
    <w:name w:val="heading 2"/>
    <w:basedOn w:val="Heading"/>
    <w:next w:val="TEUnsoed-TextBodyspasi2"/>
    <w:qFormat/>
    <w:pPr>
      <w:numPr>
        <w:ilvl w:val="1"/>
        <w:numId w:val="1"/>
      </w:numPr>
      <w:spacing w:before="198" w:after="119"/>
      <w:outlineLvl w:val="1"/>
    </w:pPr>
    <w:rPr>
      <w:b/>
      <w:szCs w:val="32"/>
    </w:rPr>
  </w:style>
  <w:style w:type="paragraph" w:styleId="Heading3">
    <w:name w:val="heading 3"/>
    <w:basedOn w:val="Heading"/>
    <w:next w:val="TEUnsoed-TextBodyspasi2"/>
    <w:qFormat/>
    <w:pPr>
      <w:numPr>
        <w:ilvl w:val="2"/>
        <w:numId w:val="1"/>
      </w:numPr>
      <w:spacing w:before="113" w:after="119"/>
      <w:outlineLvl w:val="2"/>
    </w:pPr>
    <w:rPr>
      <w:b/>
      <w:color w:val="000000"/>
    </w:rPr>
  </w:style>
  <w:style w:type="paragraph" w:styleId="Heading4">
    <w:name w:val="heading 4"/>
    <w:basedOn w:val="Heading"/>
    <w:next w:val="TEUnsoed-TextBodyspasi2"/>
    <w:qFormat/>
    <w:pPr>
      <w:numPr>
        <w:ilvl w:val="3"/>
        <w:numId w:val="1"/>
      </w:numPr>
      <w:spacing w:before="120"/>
      <w:outlineLvl w:val="3"/>
    </w:pPr>
    <w:rPr>
      <w:b/>
      <w:iCs/>
      <w:color w:val="000000"/>
      <w:szCs w:val="27"/>
    </w:rPr>
  </w:style>
  <w:style w:type="paragraph" w:styleId="Heading5">
    <w:name w:val="heading 5"/>
    <w:basedOn w:val="Heading"/>
    <w:next w:val="TEUnsoed-Title"/>
    <w:qFormat/>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pPr>
      <w:spacing w:line="480" w:lineRule="auto"/>
      <w:ind w:firstLine="850"/>
      <w:jc w:val="both"/>
    </w:pPr>
  </w:style>
  <w:style w:type="paragraph" w:styleId="List">
    <w:name w:val="List"/>
    <w:basedOn w:val="BodyText"/>
    <w:autoRedefine/>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qFormat/>
    <w:pPr>
      <w:jc w:val="center"/>
    </w:pPr>
    <w:rPr>
      <w:b/>
      <w:sz w:val="28"/>
      <w:szCs w:val="56"/>
    </w:rPr>
  </w:style>
  <w:style w:type="paragraph" w:styleId="Subtitle">
    <w:name w:val="Subtitle"/>
    <w:basedOn w:val="Heading"/>
    <w:qFormat/>
    <w:pPr>
      <w:spacing w:before="0" w:after="0"/>
      <w:jc w:val="center"/>
    </w:pPr>
    <w:rPr>
      <w:sz w:val="28"/>
      <w:szCs w:val="36"/>
    </w:rPr>
  </w:style>
  <w:style w:type="paragraph" w:styleId="TOC1">
    <w:name w:val="toc 1"/>
    <w:basedOn w:val="Index"/>
    <w:uiPriority w:val="39"/>
    <w:pPr>
      <w:tabs>
        <w:tab w:val="right" w:leader="dot" w:pos="9638"/>
      </w:tabs>
      <w:spacing w:before="142"/>
    </w:pPr>
  </w:style>
  <w:style w:type="paragraph" w:styleId="Footer">
    <w:name w:val="footer"/>
    <w:basedOn w:val="Normal"/>
    <w:pPr>
      <w:suppressLineNumbers/>
      <w:tabs>
        <w:tab w:val="center" w:pos="4819"/>
        <w:tab w:val="right" w:pos="9638"/>
      </w:tabs>
    </w:pPr>
    <w:rPr>
      <w:sz w:val="22"/>
    </w:rPr>
  </w:style>
  <w:style w:type="paragraph" w:styleId="BodyTextIndent">
    <w:name w:val="Body Text Indent"/>
    <w:basedOn w:val="BodyText"/>
    <w:pPr>
      <w:ind w:left="283" w:firstLine="0"/>
    </w:pPr>
  </w:style>
  <w:style w:type="paragraph" w:styleId="Header">
    <w:name w:val="header"/>
    <w:basedOn w:val="Normal"/>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pPr>
      <w:tabs>
        <w:tab w:val="right" w:pos="850"/>
        <w:tab w:val="right" w:leader="dot" w:pos="9355"/>
      </w:tabs>
      <w:spacing w:before="85" w:after="28"/>
      <w:ind w:left="850" w:hanging="567"/>
    </w:pPr>
  </w:style>
  <w:style w:type="paragraph" w:styleId="TOC3">
    <w:name w:val="toc 3"/>
    <w:basedOn w:val="Index"/>
    <w:uiPriority w:val="39"/>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FD3E0D"/>
    <w:pPr>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B753D8"/>
    <w:rPr>
      <w:rFonts w:cs="Mangal"/>
      <w:szCs w:val="21"/>
    </w:rPr>
  </w:style>
  <w:style w:type="character" w:styleId="Strong">
    <w:name w:val="Strong"/>
    <w:basedOn w:val="DefaultParagraphFont"/>
    <w:uiPriority w:val="22"/>
    <w:qFormat/>
    <w:rsid w:val="0080391D"/>
    <w:rPr>
      <w:b/>
      <w:bCs/>
    </w:rPr>
  </w:style>
  <w:style w:type="character" w:styleId="Emphasis">
    <w:name w:val="Emphasis"/>
    <w:basedOn w:val="DefaultParagraphFont"/>
    <w:uiPriority w:val="20"/>
    <w:qFormat/>
    <w:rsid w:val="008039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7778">
      <w:bodyDiv w:val="1"/>
      <w:marLeft w:val="0"/>
      <w:marRight w:val="0"/>
      <w:marTop w:val="0"/>
      <w:marBottom w:val="0"/>
      <w:divBdr>
        <w:top w:val="none" w:sz="0" w:space="0" w:color="auto"/>
        <w:left w:val="none" w:sz="0" w:space="0" w:color="auto"/>
        <w:bottom w:val="none" w:sz="0" w:space="0" w:color="auto"/>
        <w:right w:val="none" w:sz="0" w:space="0" w:color="auto"/>
      </w:divBdr>
    </w:div>
    <w:div w:id="79184292">
      <w:bodyDiv w:val="1"/>
      <w:marLeft w:val="0"/>
      <w:marRight w:val="0"/>
      <w:marTop w:val="0"/>
      <w:marBottom w:val="0"/>
      <w:divBdr>
        <w:top w:val="none" w:sz="0" w:space="0" w:color="auto"/>
        <w:left w:val="none" w:sz="0" w:space="0" w:color="auto"/>
        <w:bottom w:val="none" w:sz="0" w:space="0" w:color="auto"/>
        <w:right w:val="none" w:sz="0" w:space="0" w:color="auto"/>
      </w:divBdr>
    </w:div>
    <w:div w:id="564534225">
      <w:bodyDiv w:val="1"/>
      <w:marLeft w:val="0"/>
      <w:marRight w:val="0"/>
      <w:marTop w:val="0"/>
      <w:marBottom w:val="0"/>
      <w:divBdr>
        <w:top w:val="none" w:sz="0" w:space="0" w:color="auto"/>
        <w:left w:val="none" w:sz="0" w:space="0" w:color="auto"/>
        <w:bottom w:val="none" w:sz="0" w:space="0" w:color="auto"/>
        <w:right w:val="none" w:sz="0" w:space="0" w:color="auto"/>
      </w:divBdr>
    </w:div>
    <w:div w:id="985622115">
      <w:bodyDiv w:val="1"/>
      <w:marLeft w:val="0"/>
      <w:marRight w:val="0"/>
      <w:marTop w:val="0"/>
      <w:marBottom w:val="0"/>
      <w:divBdr>
        <w:top w:val="none" w:sz="0" w:space="0" w:color="auto"/>
        <w:left w:val="none" w:sz="0" w:space="0" w:color="auto"/>
        <w:bottom w:val="none" w:sz="0" w:space="0" w:color="auto"/>
        <w:right w:val="none" w:sz="0" w:space="0" w:color="auto"/>
      </w:divBdr>
    </w:div>
    <w:div w:id="1126969773">
      <w:bodyDiv w:val="1"/>
      <w:marLeft w:val="0"/>
      <w:marRight w:val="0"/>
      <w:marTop w:val="0"/>
      <w:marBottom w:val="0"/>
      <w:divBdr>
        <w:top w:val="none" w:sz="0" w:space="0" w:color="auto"/>
        <w:left w:val="none" w:sz="0" w:space="0" w:color="auto"/>
        <w:bottom w:val="none" w:sz="0" w:space="0" w:color="auto"/>
        <w:right w:val="none" w:sz="0" w:space="0" w:color="auto"/>
      </w:divBdr>
    </w:div>
    <w:div w:id="1299915193">
      <w:bodyDiv w:val="1"/>
      <w:marLeft w:val="0"/>
      <w:marRight w:val="0"/>
      <w:marTop w:val="0"/>
      <w:marBottom w:val="0"/>
      <w:divBdr>
        <w:top w:val="none" w:sz="0" w:space="0" w:color="auto"/>
        <w:left w:val="none" w:sz="0" w:space="0" w:color="auto"/>
        <w:bottom w:val="none" w:sz="0" w:space="0" w:color="auto"/>
        <w:right w:val="none" w:sz="0" w:space="0" w:color="auto"/>
      </w:divBdr>
    </w:div>
    <w:div w:id="1330251915">
      <w:bodyDiv w:val="1"/>
      <w:marLeft w:val="0"/>
      <w:marRight w:val="0"/>
      <w:marTop w:val="0"/>
      <w:marBottom w:val="0"/>
      <w:divBdr>
        <w:top w:val="none" w:sz="0" w:space="0" w:color="auto"/>
        <w:left w:val="none" w:sz="0" w:space="0" w:color="auto"/>
        <w:bottom w:val="none" w:sz="0" w:space="0" w:color="auto"/>
        <w:right w:val="none" w:sz="0" w:space="0" w:color="auto"/>
      </w:divBdr>
    </w:div>
    <w:div w:id="1471170907">
      <w:bodyDiv w:val="1"/>
      <w:marLeft w:val="0"/>
      <w:marRight w:val="0"/>
      <w:marTop w:val="0"/>
      <w:marBottom w:val="0"/>
      <w:divBdr>
        <w:top w:val="none" w:sz="0" w:space="0" w:color="auto"/>
        <w:left w:val="none" w:sz="0" w:space="0" w:color="auto"/>
        <w:bottom w:val="none" w:sz="0" w:space="0" w:color="auto"/>
        <w:right w:val="none" w:sz="0" w:space="0" w:color="auto"/>
      </w:divBdr>
    </w:div>
    <w:div w:id="1536701026">
      <w:bodyDiv w:val="1"/>
      <w:marLeft w:val="0"/>
      <w:marRight w:val="0"/>
      <w:marTop w:val="0"/>
      <w:marBottom w:val="0"/>
      <w:divBdr>
        <w:top w:val="none" w:sz="0" w:space="0" w:color="auto"/>
        <w:left w:val="none" w:sz="0" w:space="0" w:color="auto"/>
        <w:bottom w:val="none" w:sz="0" w:space="0" w:color="auto"/>
        <w:right w:val="none" w:sz="0" w:space="0" w:color="auto"/>
      </w:divBdr>
    </w:div>
    <w:div w:id="1663315371">
      <w:bodyDiv w:val="1"/>
      <w:marLeft w:val="0"/>
      <w:marRight w:val="0"/>
      <w:marTop w:val="0"/>
      <w:marBottom w:val="0"/>
      <w:divBdr>
        <w:top w:val="none" w:sz="0" w:space="0" w:color="auto"/>
        <w:left w:val="none" w:sz="0" w:space="0" w:color="auto"/>
        <w:bottom w:val="none" w:sz="0" w:space="0" w:color="auto"/>
        <w:right w:val="none" w:sz="0" w:space="0" w:color="auto"/>
      </w:divBdr>
    </w:div>
    <w:div w:id="21117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5.xml"/><Relationship Id="rId21" Type="http://schemas.openxmlformats.org/officeDocument/2006/relationships/footer" Target="footer10.xml"/><Relationship Id="rId42" Type="http://schemas.openxmlformats.org/officeDocument/2006/relationships/footer" Target="footer24.xml"/><Relationship Id="rId47" Type="http://schemas.openxmlformats.org/officeDocument/2006/relationships/header" Target="header10.xml"/><Relationship Id="rId63" Type="http://schemas.openxmlformats.org/officeDocument/2006/relationships/footer" Target="footer35.xml"/><Relationship Id="rId68" Type="http://schemas.openxmlformats.org/officeDocument/2006/relationships/header" Target="header20.xml"/><Relationship Id="rId84" Type="http://schemas.openxmlformats.org/officeDocument/2006/relationships/header" Target="header25.xml"/><Relationship Id="rId89" Type="http://schemas.openxmlformats.org/officeDocument/2006/relationships/header" Target="header27.xml"/><Relationship Id="rId16" Type="http://schemas.openxmlformats.org/officeDocument/2006/relationships/footer" Target="footer7.xml"/><Relationship Id="rId107" Type="http://schemas.openxmlformats.org/officeDocument/2006/relationships/fontTable" Target="fontTable.xml"/><Relationship Id="rId11" Type="http://schemas.openxmlformats.org/officeDocument/2006/relationships/footer" Target="footer2.xml"/><Relationship Id="rId32" Type="http://schemas.openxmlformats.org/officeDocument/2006/relationships/header" Target="header2.xml"/><Relationship Id="rId37" Type="http://schemas.openxmlformats.org/officeDocument/2006/relationships/footer" Target="footer22.xml"/><Relationship Id="rId53" Type="http://schemas.openxmlformats.org/officeDocument/2006/relationships/header" Target="header13.xml"/><Relationship Id="rId58" Type="http://schemas.openxmlformats.org/officeDocument/2006/relationships/header" Target="header15.xml"/><Relationship Id="rId74" Type="http://schemas.openxmlformats.org/officeDocument/2006/relationships/image" Target="media/image6.jpeg"/><Relationship Id="rId79" Type="http://schemas.openxmlformats.org/officeDocument/2006/relationships/footer" Target="footer40.xml"/><Relationship Id="rId102" Type="http://schemas.openxmlformats.org/officeDocument/2006/relationships/header" Target="header34.xml"/><Relationship Id="rId5" Type="http://schemas.openxmlformats.org/officeDocument/2006/relationships/webSettings" Target="webSettings.xml"/><Relationship Id="rId90" Type="http://schemas.openxmlformats.org/officeDocument/2006/relationships/header" Target="header28.xml"/><Relationship Id="rId95" Type="http://schemas.openxmlformats.org/officeDocument/2006/relationships/header" Target="header30.xml"/><Relationship Id="rId22" Type="http://schemas.openxmlformats.org/officeDocument/2006/relationships/footer" Target="footer11.xml"/><Relationship Id="rId27" Type="http://schemas.openxmlformats.org/officeDocument/2006/relationships/footer" Target="footer16.xml"/><Relationship Id="rId43" Type="http://schemas.openxmlformats.org/officeDocument/2006/relationships/footer" Target="footer25.xml"/><Relationship Id="rId48" Type="http://schemas.openxmlformats.org/officeDocument/2006/relationships/footer" Target="footer27.xml"/><Relationship Id="rId64" Type="http://schemas.openxmlformats.org/officeDocument/2006/relationships/header" Target="header18.xml"/><Relationship Id="rId69" Type="http://schemas.openxmlformats.org/officeDocument/2006/relationships/footer" Target="footer38.xml"/><Relationship Id="rId80" Type="http://schemas.openxmlformats.org/officeDocument/2006/relationships/header" Target="header23.xml"/><Relationship Id="rId85" Type="http://schemas.openxmlformats.org/officeDocument/2006/relationships/footer" Target="footer42.xml"/><Relationship Id="rId12" Type="http://schemas.openxmlformats.org/officeDocument/2006/relationships/footer" Target="footer3.xml"/><Relationship Id="rId17" Type="http://schemas.openxmlformats.org/officeDocument/2006/relationships/footer" Target="footer8.xml"/><Relationship Id="rId33" Type="http://schemas.openxmlformats.org/officeDocument/2006/relationships/footer" Target="footer20.xml"/><Relationship Id="rId38" Type="http://schemas.openxmlformats.org/officeDocument/2006/relationships/header" Target="header5.xml"/><Relationship Id="rId59" Type="http://schemas.openxmlformats.org/officeDocument/2006/relationships/header" Target="header16.xml"/><Relationship Id="rId103" Type="http://schemas.openxmlformats.org/officeDocument/2006/relationships/footer" Target="footer51.xml"/><Relationship Id="rId108" Type="http://schemas.openxmlformats.org/officeDocument/2006/relationships/theme" Target="theme/theme1.xml"/><Relationship Id="rId20" Type="http://schemas.openxmlformats.org/officeDocument/2006/relationships/footer" Target="footer9.xml"/><Relationship Id="rId41" Type="http://schemas.openxmlformats.org/officeDocument/2006/relationships/header" Target="header7.xml"/><Relationship Id="rId54" Type="http://schemas.openxmlformats.org/officeDocument/2006/relationships/footer" Target="footer30.xml"/><Relationship Id="rId62" Type="http://schemas.openxmlformats.org/officeDocument/2006/relationships/header" Target="header17.xml"/><Relationship Id="rId70" Type="http://schemas.openxmlformats.org/officeDocument/2006/relationships/hyperlink" Target="https://id.wikipedia.org/wiki/Surat_Tanda_Nomor_Kendaraan" TargetMode="External"/><Relationship Id="rId75" Type="http://schemas.openxmlformats.org/officeDocument/2006/relationships/image" Target="media/image7.png"/><Relationship Id="rId83" Type="http://schemas.openxmlformats.org/officeDocument/2006/relationships/header" Target="header24.xml"/><Relationship Id="rId88" Type="http://schemas.openxmlformats.org/officeDocument/2006/relationships/footer" Target="footer44.xml"/><Relationship Id="rId91" Type="http://schemas.openxmlformats.org/officeDocument/2006/relationships/footer" Target="footer45.xml"/><Relationship Id="rId96"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1.xml"/><Relationship Id="rId49" Type="http://schemas.openxmlformats.org/officeDocument/2006/relationships/footer" Target="footer28.xml"/><Relationship Id="rId57" Type="http://schemas.openxmlformats.org/officeDocument/2006/relationships/footer" Target="footer32.xml"/><Relationship Id="rId106" Type="http://schemas.openxmlformats.org/officeDocument/2006/relationships/footer" Target="footer53.xml"/><Relationship Id="rId10" Type="http://schemas.openxmlformats.org/officeDocument/2006/relationships/footer" Target="footer1.xml"/><Relationship Id="rId31" Type="http://schemas.openxmlformats.org/officeDocument/2006/relationships/footer" Target="footer19.xml"/><Relationship Id="rId44" Type="http://schemas.openxmlformats.org/officeDocument/2006/relationships/header" Target="header8.xml"/><Relationship Id="rId52" Type="http://schemas.openxmlformats.org/officeDocument/2006/relationships/header" Target="header12.xml"/><Relationship Id="rId60" Type="http://schemas.openxmlformats.org/officeDocument/2006/relationships/footer" Target="footer33.xml"/><Relationship Id="rId65" Type="http://schemas.openxmlformats.org/officeDocument/2006/relationships/header" Target="header19.xml"/><Relationship Id="rId73" Type="http://schemas.openxmlformats.org/officeDocument/2006/relationships/image" Target="media/image5.png"/><Relationship Id="rId78" Type="http://schemas.openxmlformats.org/officeDocument/2006/relationships/footer" Target="footer39.xml"/><Relationship Id="rId81" Type="http://schemas.openxmlformats.org/officeDocument/2006/relationships/footer" Target="footer41.xml"/><Relationship Id="rId86" Type="http://schemas.openxmlformats.org/officeDocument/2006/relationships/footer" Target="footer43.xml"/><Relationship Id="rId94" Type="http://schemas.openxmlformats.org/officeDocument/2006/relationships/footer" Target="footer47.xml"/><Relationship Id="rId99" Type="http://schemas.openxmlformats.org/officeDocument/2006/relationships/header" Target="header32.xml"/><Relationship Id="rId101"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hyperlink" Target="https://id.wikipedia.org/wiki/Kendaraan" TargetMode="External"/><Relationship Id="rId39" Type="http://schemas.openxmlformats.org/officeDocument/2006/relationships/footer" Target="footer23.xml"/><Relationship Id="rId34" Type="http://schemas.openxmlformats.org/officeDocument/2006/relationships/header" Target="header3.xml"/><Relationship Id="rId50" Type="http://schemas.openxmlformats.org/officeDocument/2006/relationships/header" Target="header11.xml"/><Relationship Id="rId55" Type="http://schemas.openxmlformats.org/officeDocument/2006/relationships/footer" Target="footer31.xml"/><Relationship Id="rId76" Type="http://schemas.openxmlformats.org/officeDocument/2006/relationships/header" Target="header21.xml"/><Relationship Id="rId97" Type="http://schemas.openxmlformats.org/officeDocument/2006/relationships/footer" Target="footer48.xml"/><Relationship Id="rId104" Type="http://schemas.openxmlformats.org/officeDocument/2006/relationships/footer" Target="footer52.xml"/><Relationship Id="rId7" Type="http://schemas.openxmlformats.org/officeDocument/2006/relationships/endnotes" Target="endnotes.xml"/><Relationship Id="rId71" Type="http://schemas.openxmlformats.org/officeDocument/2006/relationships/image" Target="media/image3.png"/><Relationship Id="rId92" Type="http://schemas.openxmlformats.org/officeDocument/2006/relationships/footer" Target="footer46.xm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footer" Target="footer13.xml"/><Relationship Id="rId40" Type="http://schemas.openxmlformats.org/officeDocument/2006/relationships/header" Target="header6.xml"/><Relationship Id="rId45" Type="http://schemas.openxmlformats.org/officeDocument/2006/relationships/footer" Target="footer26.xml"/><Relationship Id="rId66" Type="http://schemas.openxmlformats.org/officeDocument/2006/relationships/footer" Target="footer36.xml"/><Relationship Id="rId87" Type="http://schemas.openxmlformats.org/officeDocument/2006/relationships/header" Target="header26.xml"/><Relationship Id="rId61" Type="http://schemas.openxmlformats.org/officeDocument/2006/relationships/footer" Target="footer34.xml"/><Relationship Id="rId82" Type="http://schemas.openxmlformats.org/officeDocument/2006/relationships/image" Target="media/image8.png"/><Relationship Id="rId19" Type="http://schemas.openxmlformats.org/officeDocument/2006/relationships/hyperlink" Target="https://id.wikipedia.org/wiki/Nomor_polisi" TargetMode="External"/><Relationship Id="rId14" Type="http://schemas.openxmlformats.org/officeDocument/2006/relationships/footer" Target="footer5.xml"/><Relationship Id="rId30" Type="http://schemas.openxmlformats.org/officeDocument/2006/relationships/footer" Target="footer18.xml"/><Relationship Id="rId35" Type="http://schemas.openxmlformats.org/officeDocument/2006/relationships/header" Target="header4.xml"/><Relationship Id="rId56" Type="http://schemas.openxmlformats.org/officeDocument/2006/relationships/header" Target="header14.xml"/><Relationship Id="rId77" Type="http://schemas.openxmlformats.org/officeDocument/2006/relationships/header" Target="header22.xml"/><Relationship Id="rId100" Type="http://schemas.openxmlformats.org/officeDocument/2006/relationships/footer" Target="footer50.xml"/><Relationship Id="rId105" Type="http://schemas.openxmlformats.org/officeDocument/2006/relationships/header" Target="header35.xml"/><Relationship Id="rId8" Type="http://schemas.openxmlformats.org/officeDocument/2006/relationships/image" Target="media/image1.png"/><Relationship Id="rId51" Type="http://schemas.openxmlformats.org/officeDocument/2006/relationships/footer" Target="footer29.xml"/><Relationship Id="rId72" Type="http://schemas.openxmlformats.org/officeDocument/2006/relationships/image" Target="media/image4.png"/><Relationship Id="rId93" Type="http://schemas.openxmlformats.org/officeDocument/2006/relationships/header" Target="header29.xml"/><Relationship Id="rId98" Type="http://schemas.openxmlformats.org/officeDocument/2006/relationships/footer" Target="footer49.xml"/><Relationship Id="rId3" Type="http://schemas.openxmlformats.org/officeDocument/2006/relationships/styles" Target="styles.xml"/><Relationship Id="rId25" Type="http://schemas.openxmlformats.org/officeDocument/2006/relationships/footer" Target="footer14.xml"/><Relationship Id="rId46" Type="http://schemas.openxmlformats.org/officeDocument/2006/relationships/header" Target="header9.xml"/><Relationship Id="rId67" Type="http://schemas.openxmlformats.org/officeDocument/2006/relationships/footer" Target="footer37.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ima\UNSOED\SKRIPSI%20JUNI%20WISUDA!!!\PRA%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E851-C91A-474A-96A6-64602BFA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 PROPOSAL</Template>
  <TotalTime>1602</TotalTime>
  <Pages>41</Pages>
  <Words>8266</Words>
  <Characters>47120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55276</CharactersWithSpaces>
  <SharedDoc>false</SharedDoc>
  <HLinks>
    <vt:vector size="510" baseType="variant">
      <vt:variant>
        <vt:i4>5439523</vt:i4>
      </vt:variant>
      <vt:variant>
        <vt:i4>254</vt:i4>
      </vt:variant>
      <vt:variant>
        <vt:i4>0</vt:i4>
      </vt:variant>
      <vt:variant>
        <vt:i4>5</vt:i4>
      </vt:variant>
      <vt:variant>
        <vt:lpwstr/>
      </vt:variant>
      <vt:variant>
        <vt:lpwstr>__RefHeading__4776_1774340359</vt:lpwstr>
      </vt:variant>
      <vt:variant>
        <vt:i4>3276864</vt:i4>
      </vt:variant>
      <vt:variant>
        <vt:i4>251</vt:i4>
      </vt:variant>
      <vt:variant>
        <vt:i4>0</vt:i4>
      </vt:variant>
      <vt:variant>
        <vt:i4>5</vt:i4>
      </vt:variant>
      <vt:variant>
        <vt:lpwstr/>
      </vt:variant>
      <vt:variant>
        <vt:lpwstr>__RefHeading__197_1696878657</vt:lpwstr>
      </vt:variant>
      <vt:variant>
        <vt:i4>3276866</vt:i4>
      </vt:variant>
      <vt:variant>
        <vt:i4>248</vt:i4>
      </vt:variant>
      <vt:variant>
        <vt:i4>0</vt:i4>
      </vt:variant>
      <vt:variant>
        <vt:i4>5</vt:i4>
      </vt:variant>
      <vt:variant>
        <vt:lpwstr/>
      </vt:variant>
      <vt:variant>
        <vt:lpwstr>__RefHeading__195_1696878657</vt:lpwstr>
      </vt:variant>
      <vt:variant>
        <vt:i4>4522008</vt:i4>
      </vt:variant>
      <vt:variant>
        <vt:i4>245</vt:i4>
      </vt:variant>
      <vt:variant>
        <vt:i4>0</vt:i4>
      </vt:variant>
      <vt:variant>
        <vt:i4>5</vt:i4>
      </vt:variant>
      <vt:variant>
        <vt:lpwstr/>
      </vt:variant>
      <vt:variant>
        <vt:lpwstr>__RefHeading___Toc3008_260627189</vt:lpwstr>
      </vt:variant>
      <vt:variant>
        <vt:i4>4390933</vt:i4>
      </vt:variant>
      <vt:variant>
        <vt:i4>242</vt:i4>
      </vt:variant>
      <vt:variant>
        <vt:i4>0</vt:i4>
      </vt:variant>
      <vt:variant>
        <vt:i4>5</vt:i4>
      </vt:variant>
      <vt:variant>
        <vt:lpwstr/>
      </vt:variant>
      <vt:variant>
        <vt:lpwstr>__RefHeading___Toc3141_1294106092</vt:lpwstr>
      </vt:variant>
      <vt:variant>
        <vt:i4>4653077</vt:i4>
      </vt:variant>
      <vt:variant>
        <vt:i4>239</vt:i4>
      </vt:variant>
      <vt:variant>
        <vt:i4>0</vt:i4>
      </vt:variant>
      <vt:variant>
        <vt:i4>5</vt:i4>
      </vt:variant>
      <vt:variant>
        <vt:lpwstr/>
      </vt:variant>
      <vt:variant>
        <vt:lpwstr>__RefHeading___Toc2753_1294106092</vt:lpwstr>
      </vt:variant>
      <vt:variant>
        <vt:i4>4653077</vt:i4>
      </vt:variant>
      <vt:variant>
        <vt:i4>236</vt:i4>
      </vt:variant>
      <vt:variant>
        <vt:i4>0</vt:i4>
      </vt:variant>
      <vt:variant>
        <vt:i4>5</vt:i4>
      </vt:variant>
      <vt:variant>
        <vt:lpwstr/>
      </vt:variant>
      <vt:variant>
        <vt:lpwstr>__RefHeading___Toc2753_1294106092</vt:lpwstr>
      </vt:variant>
      <vt:variant>
        <vt:i4>4653077</vt:i4>
      </vt:variant>
      <vt:variant>
        <vt:i4>233</vt:i4>
      </vt:variant>
      <vt:variant>
        <vt:i4>0</vt:i4>
      </vt:variant>
      <vt:variant>
        <vt:i4>5</vt:i4>
      </vt:variant>
      <vt:variant>
        <vt:lpwstr/>
      </vt:variant>
      <vt:variant>
        <vt:lpwstr>__RefHeading___Toc2753_1294106092</vt:lpwstr>
      </vt:variant>
      <vt:variant>
        <vt:i4>5505063</vt:i4>
      </vt:variant>
      <vt:variant>
        <vt:i4>230</vt:i4>
      </vt:variant>
      <vt:variant>
        <vt:i4>0</vt:i4>
      </vt:variant>
      <vt:variant>
        <vt:i4>5</vt:i4>
      </vt:variant>
      <vt:variant>
        <vt:lpwstr/>
      </vt:variant>
      <vt:variant>
        <vt:lpwstr>__RefHeading__1811_7924688641</vt:lpwstr>
      </vt:variant>
      <vt:variant>
        <vt:i4>4063297</vt:i4>
      </vt:variant>
      <vt:variant>
        <vt:i4>227</vt:i4>
      </vt:variant>
      <vt:variant>
        <vt:i4>0</vt:i4>
      </vt:variant>
      <vt:variant>
        <vt:i4>5</vt:i4>
      </vt:variant>
      <vt:variant>
        <vt:lpwstr/>
      </vt:variant>
      <vt:variant>
        <vt:lpwstr>__RefHeading__74451_315167856</vt:lpwstr>
      </vt:variant>
      <vt:variant>
        <vt:i4>917616</vt:i4>
      </vt:variant>
      <vt:variant>
        <vt:i4>224</vt:i4>
      </vt:variant>
      <vt:variant>
        <vt:i4>0</vt:i4>
      </vt:variant>
      <vt:variant>
        <vt:i4>5</vt:i4>
      </vt:variant>
      <vt:variant>
        <vt:lpwstr/>
      </vt:variant>
      <vt:variant>
        <vt:lpwstr>__RefHeading__12437_1261562691</vt:lpwstr>
      </vt:variant>
      <vt:variant>
        <vt:i4>5308455</vt:i4>
      </vt:variant>
      <vt:variant>
        <vt:i4>221</vt:i4>
      </vt:variant>
      <vt:variant>
        <vt:i4>0</vt:i4>
      </vt:variant>
      <vt:variant>
        <vt:i4>5</vt:i4>
      </vt:variant>
      <vt:variant>
        <vt:lpwstr/>
      </vt:variant>
      <vt:variant>
        <vt:lpwstr>__RefHeading__1813_792468863</vt:lpwstr>
      </vt:variant>
      <vt:variant>
        <vt:i4>6225957</vt:i4>
      </vt:variant>
      <vt:variant>
        <vt:i4>218</vt:i4>
      </vt:variant>
      <vt:variant>
        <vt:i4>0</vt:i4>
      </vt:variant>
      <vt:variant>
        <vt:i4>5</vt:i4>
      </vt:variant>
      <vt:variant>
        <vt:lpwstr/>
      </vt:variant>
      <vt:variant>
        <vt:lpwstr>__RefHeading__3052_1452406195</vt:lpwstr>
      </vt:variant>
      <vt:variant>
        <vt:i4>5832750</vt:i4>
      </vt:variant>
      <vt:variant>
        <vt:i4>215</vt:i4>
      </vt:variant>
      <vt:variant>
        <vt:i4>0</vt:i4>
      </vt:variant>
      <vt:variant>
        <vt:i4>5</vt:i4>
      </vt:variant>
      <vt:variant>
        <vt:lpwstr/>
      </vt:variant>
      <vt:variant>
        <vt:lpwstr>__RefHeading__1687_7924688613</vt:lpwstr>
      </vt:variant>
      <vt:variant>
        <vt:i4>5439527</vt:i4>
      </vt:variant>
      <vt:variant>
        <vt:i4>212</vt:i4>
      </vt:variant>
      <vt:variant>
        <vt:i4>0</vt:i4>
      </vt:variant>
      <vt:variant>
        <vt:i4>5</vt:i4>
      </vt:variant>
      <vt:variant>
        <vt:lpwstr/>
      </vt:variant>
      <vt:variant>
        <vt:lpwstr>__RefHeading__1811_792468863</vt:lpwstr>
      </vt:variant>
      <vt:variant>
        <vt:i4>6029358</vt:i4>
      </vt:variant>
      <vt:variant>
        <vt:i4>209</vt:i4>
      </vt:variant>
      <vt:variant>
        <vt:i4>0</vt:i4>
      </vt:variant>
      <vt:variant>
        <vt:i4>5</vt:i4>
      </vt:variant>
      <vt:variant>
        <vt:lpwstr/>
      </vt:variant>
      <vt:variant>
        <vt:lpwstr>__RefHeading__1687_792468864</vt:lpwstr>
      </vt:variant>
      <vt:variant>
        <vt:i4>6094885</vt:i4>
      </vt:variant>
      <vt:variant>
        <vt:i4>206</vt:i4>
      </vt:variant>
      <vt:variant>
        <vt:i4>0</vt:i4>
      </vt:variant>
      <vt:variant>
        <vt:i4>5</vt:i4>
      </vt:variant>
      <vt:variant>
        <vt:lpwstr/>
      </vt:variant>
      <vt:variant>
        <vt:lpwstr>__RefHeading__3050_1452406195</vt:lpwstr>
      </vt:variant>
      <vt:variant>
        <vt:i4>852084</vt:i4>
      </vt:variant>
      <vt:variant>
        <vt:i4>203</vt:i4>
      </vt:variant>
      <vt:variant>
        <vt:i4>0</vt:i4>
      </vt:variant>
      <vt:variant>
        <vt:i4>5</vt:i4>
      </vt:variant>
      <vt:variant>
        <vt:lpwstr/>
      </vt:variant>
      <vt:variant>
        <vt:lpwstr>__RefHeading__11235_1261562691</vt:lpwstr>
      </vt:variant>
      <vt:variant>
        <vt:i4>5832750</vt:i4>
      </vt:variant>
      <vt:variant>
        <vt:i4>200</vt:i4>
      </vt:variant>
      <vt:variant>
        <vt:i4>0</vt:i4>
      </vt:variant>
      <vt:variant>
        <vt:i4>5</vt:i4>
      </vt:variant>
      <vt:variant>
        <vt:lpwstr/>
      </vt:variant>
      <vt:variant>
        <vt:lpwstr>__RefHeading__1685_792468863</vt:lpwstr>
      </vt:variant>
      <vt:variant>
        <vt:i4>3342414</vt:i4>
      </vt:variant>
      <vt:variant>
        <vt:i4>197</vt:i4>
      </vt:variant>
      <vt:variant>
        <vt:i4>0</vt:i4>
      </vt:variant>
      <vt:variant>
        <vt:i4>5</vt:i4>
      </vt:variant>
      <vt:variant>
        <vt:lpwstr/>
      </vt:variant>
      <vt:variant>
        <vt:lpwstr>__RefHeading__189_1696878657</vt:lpwstr>
      </vt:variant>
      <vt:variant>
        <vt:i4>524404</vt:i4>
      </vt:variant>
      <vt:variant>
        <vt:i4>194</vt:i4>
      </vt:variant>
      <vt:variant>
        <vt:i4>0</vt:i4>
      </vt:variant>
      <vt:variant>
        <vt:i4>5</vt:i4>
      </vt:variant>
      <vt:variant>
        <vt:lpwstr/>
      </vt:variant>
      <vt:variant>
        <vt:lpwstr>__RefHeading__86691_15791774052</vt:lpwstr>
      </vt:variant>
      <vt:variant>
        <vt:i4>6160420</vt:i4>
      </vt:variant>
      <vt:variant>
        <vt:i4>191</vt:i4>
      </vt:variant>
      <vt:variant>
        <vt:i4>0</vt:i4>
      </vt:variant>
      <vt:variant>
        <vt:i4>5</vt:i4>
      </vt:variant>
      <vt:variant>
        <vt:lpwstr/>
      </vt:variant>
      <vt:variant>
        <vt:lpwstr>__RefHeading__4772_1261562691</vt:lpwstr>
      </vt:variant>
      <vt:variant>
        <vt:i4>7012383</vt:i4>
      </vt:variant>
      <vt:variant>
        <vt:i4>188</vt:i4>
      </vt:variant>
      <vt:variant>
        <vt:i4>0</vt:i4>
      </vt:variant>
      <vt:variant>
        <vt:i4>5</vt:i4>
      </vt:variant>
      <vt:variant>
        <vt:lpwstr/>
      </vt:variant>
      <vt:variant>
        <vt:lpwstr>__RefHeading__1687_79246886211</vt:lpwstr>
      </vt:variant>
      <vt:variant>
        <vt:i4>6946847</vt:i4>
      </vt:variant>
      <vt:variant>
        <vt:i4>185</vt:i4>
      </vt:variant>
      <vt:variant>
        <vt:i4>0</vt:i4>
      </vt:variant>
      <vt:variant>
        <vt:i4>5</vt:i4>
      </vt:variant>
      <vt:variant>
        <vt:lpwstr/>
      </vt:variant>
      <vt:variant>
        <vt:lpwstr>__RefHeading__1685_79246886111</vt:lpwstr>
      </vt:variant>
      <vt:variant>
        <vt:i4>589948</vt:i4>
      </vt:variant>
      <vt:variant>
        <vt:i4>182</vt:i4>
      </vt:variant>
      <vt:variant>
        <vt:i4>0</vt:i4>
      </vt:variant>
      <vt:variant>
        <vt:i4>5</vt:i4>
      </vt:variant>
      <vt:variant>
        <vt:lpwstr/>
      </vt:variant>
      <vt:variant>
        <vt:lpwstr>__RefHeading__86689_15791774051</vt:lpwstr>
      </vt:variant>
      <vt:variant>
        <vt:i4>589938</vt:i4>
      </vt:variant>
      <vt:variant>
        <vt:i4>179</vt:i4>
      </vt:variant>
      <vt:variant>
        <vt:i4>0</vt:i4>
      </vt:variant>
      <vt:variant>
        <vt:i4>5</vt:i4>
      </vt:variant>
      <vt:variant>
        <vt:lpwstr/>
      </vt:variant>
      <vt:variant>
        <vt:lpwstr>__RefHeading__86687_15791774051</vt:lpwstr>
      </vt:variant>
      <vt:variant>
        <vt:i4>589936</vt:i4>
      </vt:variant>
      <vt:variant>
        <vt:i4>176</vt:i4>
      </vt:variant>
      <vt:variant>
        <vt:i4>0</vt:i4>
      </vt:variant>
      <vt:variant>
        <vt:i4>5</vt:i4>
      </vt:variant>
      <vt:variant>
        <vt:lpwstr/>
      </vt:variant>
      <vt:variant>
        <vt:lpwstr>__RefHeading__86685_15791774051</vt:lpwstr>
      </vt:variant>
      <vt:variant>
        <vt:i4>5242919</vt:i4>
      </vt:variant>
      <vt:variant>
        <vt:i4>173</vt:i4>
      </vt:variant>
      <vt:variant>
        <vt:i4>0</vt:i4>
      </vt:variant>
      <vt:variant>
        <vt:i4>5</vt:i4>
      </vt:variant>
      <vt:variant>
        <vt:lpwstr/>
      </vt:variant>
      <vt:variant>
        <vt:lpwstr>__RefHeading__1813_7924688621</vt:lpwstr>
      </vt:variant>
      <vt:variant>
        <vt:i4>6815772</vt:i4>
      </vt:variant>
      <vt:variant>
        <vt:i4>170</vt:i4>
      </vt:variant>
      <vt:variant>
        <vt:i4>0</vt:i4>
      </vt:variant>
      <vt:variant>
        <vt:i4>5</vt:i4>
      </vt:variant>
      <vt:variant>
        <vt:lpwstr/>
      </vt:variant>
      <vt:variant>
        <vt:lpwstr>__RefHeading__1687_79246886121</vt:lpwstr>
      </vt:variant>
      <vt:variant>
        <vt:i4>5373991</vt:i4>
      </vt:variant>
      <vt:variant>
        <vt:i4>167</vt:i4>
      </vt:variant>
      <vt:variant>
        <vt:i4>0</vt:i4>
      </vt:variant>
      <vt:variant>
        <vt:i4>5</vt:i4>
      </vt:variant>
      <vt:variant>
        <vt:lpwstr/>
      </vt:variant>
      <vt:variant>
        <vt:lpwstr>__RefHeading__1811_7924688621</vt:lpwstr>
      </vt:variant>
      <vt:variant>
        <vt:i4>589942</vt:i4>
      </vt:variant>
      <vt:variant>
        <vt:i4>164</vt:i4>
      </vt:variant>
      <vt:variant>
        <vt:i4>0</vt:i4>
      </vt:variant>
      <vt:variant>
        <vt:i4>5</vt:i4>
      </vt:variant>
      <vt:variant>
        <vt:lpwstr/>
      </vt:variant>
      <vt:variant>
        <vt:lpwstr>__RefHeading__86683_15791774051</vt:lpwstr>
      </vt:variant>
      <vt:variant>
        <vt:i4>589940</vt:i4>
      </vt:variant>
      <vt:variant>
        <vt:i4>161</vt:i4>
      </vt:variant>
      <vt:variant>
        <vt:i4>0</vt:i4>
      </vt:variant>
      <vt:variant>
        <vt:i4>5</vt:i4>
      </vt:variant>
      <vt:variant>
        <vt:lpwstr/>
      </vt:variant>
      <vt:variant>
        <vt:lpwstr>__RefHeading__86681_15791774051</vt:lpwstr>
      </vt:variant>
      <vt:variant>
        <vt:i4>721021</vt:i4>
      </vt:variant>
      <vt:variant>
        <vt:i4>158</vt:i4>
      </vt:variant>
      <vt:variant>
        <vt:i4>0</vt:i4>
      </vt:variant>
      <vt:variant>
        <vt:i4>5</vt:i4>
      </vt:variant>
      <vt:variant>
        <vt:lpwstr/>
      </vt:variant>
      <vt:variant>
        <vt:lpwstr>__RefHeading__78342_15791774051</vt:lpwstr>
      </vt:variant>
      <vt:variant>
        <vt:i4>721023</vt:i4>
      </vt:variant>
      <vt:variant>
        <vt:i4>155</vt:i4>
      </vt:variant>
      <vt:variant>
        <vt:i4>0</vt:i4>
      </vt:variant>
      <vt:variant>
        <vt:i4>5</vt:i4>
      </vt:variant>
      <vt:variant>
        <vt:lpwstr/>
      </vt:variant>
      <vt:variant>
        <vt:lpwstr>__RefHeading__78340_15791774051</vt:lpwstr>
      </vt:variant>
      <vt:variant>
        <vt:i4>6946838</vt:i4>
      </vt:variant>
      <vt:variant>
        <vt:i4>152</vt:i4>
      </vt:variant>
      <vt:variant>
        <vt:i4>0</vt:i4>
      </vt:variant>
      <vt:variant>
        <vt:i4>5</vt:i4>
      </vt:variant>
      <vt:variant>
        <vt:lpwstr/>
      </vt:variant>
      <vt:variant>
        <vt:lpwstr>__RefHeading__4142_65762586121</vt:lpwstr>
      </vt:variant>
      <vt:variant>
        <vt:i4>4522011</vt:i4>
      </vt:variant>
      <vt:variant>
        <vt:i4>149</vt:i4>
      </vt:variant>
      <vt:variant>
        <vt:i4>0</vt:i4>
      </vt:variant>
      <vt:variant>
        <vt:i4>5</vt:i4>
      </vt:variant>
      <vt:variant>
        <vt:lpwstr/>
      </vt:variant>
      <vt:variant>
        <vt:lpwstr>__RefHeading___Toc3260_1922517037</vt:lpwstr>
      </vt:variant>
      <vt:variant>
        <vt:i4>5898278</vt:i4>
      </vt:variant>
      <vt:variant>
        <vt:i4>146</vt:i4>
      </vt:variant>
      <vt:variant>
        <vt:i4>0</vt:i4>
      </vt:variant>
      <vt:variant>
        <vt:i4>5</vt:i4>
      </vt:variant>
      <vt:variant>
        <vt:lpwstr/>
      </vt:variant>
      <vt:variant>
        <vt:lpwstr>__RefHeading__1809_7924688621</vt:lpwstr>
      </vt:variant>
      <vt:variant>
        <vt:i4>5963822</vt:i4>
      </vt:variant>
      <vt:variant>
        <vt:i4>143</vt:i4>
      </vt:variant>
      <vt:variant>
        <vt:i4>0</vt:i4>
      </vt:variant>
      <vt:variant>
        <vt:i4>5</vt:i4>
      </vt:variant>
      <vt:variant>
        <vt:lpwstr/>
      </vt:variant>
      <vt:variant>
        <vt:lpwstr>__RefHeading__1687_7924688631</vt:lpwstr>
      </vt:variant>
      <vt:variant>
        <vt:i4>5767214</vt:i4>
      </vt:variant>
      <vt:variant>
        <vt:i4>140</vt:i4>
      </vt:variant>
      <vt:variant>
        <vt:i4>0</vt:i4>
      </vt:variant>
      <vt:variant>
        <vt:i4>5</vt:i4>
      </vt:variant>
      <vt:variant>
        <vt:lpwstr/>
      </vt:variant>
      <vt:variant>
        <vt:lpwstr>__RefHeading__1685_7924688621</vt:lpwstr>
      </vt:variant>
      <vt:variant>
        <vt:i4>6094885</vt:i4>
      </vt:variant>
      <vt:variant>
        <vt:i4>137</vt:i4>
      </vt:variant>
      <vt:variant>
        <vt:i4>0</vt:i4>
      </vt:variant>
      <vt:variant>
        <vt:i4>5</vt:i4>
      </vt:variant>
      <vt:variant>
        <vt:lpwstr/>
      </vt:variant>
      <vt:variant>
        <vt:lpwstr>__RefHeading__2006_1261562691</vt:lpwstr>
      </vt:variant>
      <vt:variant>
        <vt:i4>524404</vt:i4>
      </vt:variant>
      <vt:variant>
        <vt:i4>134</vt:i4>
      </vt:variant>
      <vt:variant>
        <vt:i4>0</vt:i4>
      </vt:variant>
      <vt:variant>
        <vt:i4>5</vt:i4>
      </vt:variant>
      <vt:variant>
        <vt:lpwstr/>
      </vt:variant>
      <vt:variant>
        <vt:lpwstr>__RefHeading__86691_1579177405</vt:lpwstr>
      </vt:variant>
      <vt:variant>
        <vt:i4>5832742</vt:i4>
      </vt:variant>
      <vt:variant>
        <vt:i4>131</vt:i4>
      </vt:variant>
      <vt:variant>
        <vt:i4>0</vt:i4>
      </vt:variant>
      <vt:variant>
        <vt:i4>5</vt:i4>
      </vt:variant>
      <vt:variant>
        <vt:lpwstr/>
      </vt:variant>
      <vt:variant>
        <vt:lpwstr>__RefHeading__1809_7924688611</vt:lpwstr>
      </vt:variant>
      <vt:variant>
        <vt:i4>5898286</vt:i4>
      </vt:variant>
      <vt:variant>
        <vt:i4>128</vt:i4>
      </vt:variant>
      <vt:variant>
        <vt:i4>0</vt:i4>
      </vt:variant>
      <vt:variant>
        <vt:i4>5</vt:i4>
      </vt:variant>
      <vt:variant>
        <vt:lpwstr/>
      </vt:variant>
      <vt:variant>
        <vt:lpwstr>__RefHeading__1687_7924688621</vt:lpwstr>
      </vt:variant>
      <vt:variant>
        <vt:i4>5963822</vt:i4>
      </vt:variant>
      <vt:variant>
        <vt:i4>125</vt:i4>
      </vt:variant>
      <vt:variant>
        <vt:i4>0</vt:i4>
      </vt:variant>
      <vt:variant>
        <vt:i4>5</vt:i4>
      </vt:variant>
      <vt:variant>
        <vt:lpwstr/>
      </vt:variant>
      <vt:variant>
        <vt:lpwstr>__RefHeading__1685_7924688611</vt:lpwstr>
      </vt:variant>
      <vt:variant>
        <vt:i4>589948</vt:i4>
      </vt:variant>
      <vt:variant>
        <vt:i4>122</vt:i4>
      </vt:variant>
      <vt:variant>
        <vt:i4>0</vt:i4>
      </vt:variant>
      <vt:variant>
        <vt:i4>5</vt:i4>
      </vt:variant>
      <vt:variant>
        <vt:lpwstr/>
      </vt:variant>
      <vt:variant>
        <vt:lpwstr>__RefHeading__86689_1579177405</vt:lpwstr>
      </vt:variant>
      <vt:variant>
        <vt:i4>589938</vt:i4>
      </vt:variant>
      <vt:variant>
        <vt:i4>119</vt:i4>
      </vt:variant>
      <vt:variant>
        <vt:i4>0</vt:i4>
      </vt:variant>
      <vt:variant>
        <vt:i4>5</vt:i4>
      </vt:variant>
      <vt:variant>
        <vt:lpwstr/>
      </vt:variant>
      <vt:variant>
        <vt:lpwstr>__RefHeading__86687_1579177405</vt:lpwstr>
      </vt:variant>
      <vt:variant>
        <vt:i4>589936</vt:i4>
      </vt:variant>
      <vt:variant>
        <vt:i4>116</vt:i4>
      </vt:variant>
      <vt:variant>
        <vt:i4>0</vt:i4>
      </vt:variant>
      <vt:variant>
        <vt:i4>5</vt:i4>
      </vt:variant>
      <vt:variant>
        <vt:lpwstr/>
      </vt:variant>
      <vt:variant>
        <vt:lpwstr>__RefHeading__86685_1579177405</vt:lpwstr>
      </vt:variant>
      <vt:variant>
        <vt:i4>5242919</vt:i4>
      </vt:variant>
      <vt:variant>
        <vt:i4>113</vt:i4>
      </vt:variant>
      <vt:variant>
        <vt:i4>0</vt:i4>
      </vt:variant>
      <vt:variant>
        <vt:i4>5</vt:i4>
      </vt:variant>
      <vt:variant>
        <vt:lpwstr/>
      </vt:variant>
      <vt:variant>
        <vt:lpwstr>__RefHeading__1813_792468862</vt:lpwstr>
      </vt:variant>
      <vt:variant>
        <vt:i4>5832750</vt:i4>
      </vt:variant>
      <vt:variant>
        <vt:i4>110</vt:i4>
      </vt:variant>
      <vt:variant>
        <vt:i4>0</vt:i4>
      </vt:variant>
      <vt:variant>
        <vt:i4>5</vt:i4>
      </vt:variant>
      <vt:variant>
        <vt:lpwstr/>
      </vt:variant>
      <vt:variant>
        <vt:lpwstr>__RefHeading__1687_7924688612</vt:lpwstr>
      </vt:variant>
      <vt:variant>
        <vt:i4>5373991</vt:i4>
      </vt:variant>
      <vt:variant>
        <vt:i4>107</vt:i4>
      </vt:variant>
      <vt:variant>
        <vt:i4>0</vt:i4>
      </vt:variant>
      <vt:variant>
        <vt:i4>5</vt:i4>
      </vt:variant>
      <vt:variant>
        <vt:lpwstr/>
      </vt:variant>
      <vt:variant>
        <vt:lpwstr>__RefHeading__1811_792468862</vt:lpwstr>
      </vt:variant>
      <vt:variant>
        <vt:i4>589942</vt:i4>
      </vt:variant>
      <vt:variant>
        <vt:i4>104</vt:i4>
      </vt:variant>
      <vt:variant>
        <vt:i4>0</vt:i4>
      </vt:variant>
      <vt:variant>
        <vt:i4>5</vt:i4>
      </vt:variant>
      <vt:variant>
        <vt:lpwstr/>
      </vt:variant>
      <vt:variant>
        <vt:lpwstr>__RefHeading__86683_1579177405</vt:lpwstr>
      </vt:variant>
      <vt:variant>
        <vt:i4>589940</vt:i4>
      </vt:variant>
      <vt:variant>
        <vt:i4>101</vt:i4>
      </vt:variant>
      <vt:variant>
        <vt:i4>0</vt:i4>
      </vt:variant>
      <vt:variant>
        <vt:i4>5</vt:i4>
      </vt:variant>
      <vt:variant>
        <vt:lpwstr/>
      </vt:variant>
      <vt:variant>
        <vt:lpwstr>__RefHeading__86681_1579177405</vt:lpwstr>
      </vt:variant>
      <vt:variant>
        <vt:i4>721021</vt:i4>
      </vt:variant>
      <vt:variant>
        <vt:i4>98</vt:i4>
      </vt:variant>
      <vt:variant>
        <vt:i4>0</vt:i4>
      </vt:variant>
      <vt:variant>
        <vt:i4>5</vt:i4>
      </vt:variant>
      <vt:variant>
        <vt:lpwstr/>
      </vt:variant>
      <vt:variant>
        <vt:lpwstr>__RefHeading__78342_1579177405</vt:lpwstr>
      </vt:variant>
      <vt:variant>
        <vt:i4>721023</vt:i4>
      </vt:variant>
      <vt:variant>
        <vt:i4>95</vt:i4>
      </vt:variant>
      <vt:variant>
        <vt:i4>0</vt:i4>
      </vt:variant>
      <vt:variant>
        <vt:i4>5</vt:i4>
      </vt:variant>
      <vt:variant>
        <vt:lpwstr/>
      </vt:variant>
      <vt:variant>
        <vt:lpwstr>__RefHeading__78340_1579177405</vt:lpwstr>
      </vt:variant>
      <vt:variant>
        <vt:i4>786551</vt:i4>
      </vt:variant>
      <vt:variant>
        <vt:i4>92</vt:i4>
      </vt:variant>
      <vt:variant>
        <vt:i4>0</vt:i4>
      </vt:variant>
      <vt:variant>
        <vt:i4>5</vt:i4>
      </vt:variant>
      <vt:variant>
        <vt:lpwstr/>
      </vt:variant>
      <vt:variant>
        <vt:lpwstr>__RefHeading__78338_1579177405</vt:lpwstr>
      </vt:variant>
      <vt:variant>
        <vt:i4>5963812</vt:i4>
      </vt:variant>
      <vt:variant>
        <vt:i4>89</vt:i4>
      </vt:variant>
      <vt:variant>
        <vt:i4>0</vt:i4>
      </vt:variant>
      <vt:variant>
        <vt:i4>5</vt:i4>
      </vt:variant>
      <vt:variant>
        <vt:lpwstr/>
      </vt:variant>
      <vt:variant>
        <vt:lpwstr>__RefHeading__4142_6576258612</vt:lpwstr>
      </vt:variant>
      <vt:variant>
        <vt:i4>786553</vt:i4>
      </vt:variant>
      <vt:variant>
        <vt:i4>86</vt:i4>
      </vt:variant>
      <vt:variant>
        <vt:i4>0</vt:i4>
      </vt:variant>
      <vt:variant>
        <vt:i4>5</vt:i4>
      </vt:variant>
      <vt:variant>
        <vt:lpwstr/>
      </vt:variant>
      <vt:variant>
        <vt:lpwstr>__RefHeading__78336_1579177405</vt:lpwstr>
      </vt:variant>
      <vt:variant>
        <vt:i4>5898278</vt:i4>
      </vt:variant>
      <vt:variant>
        <vt:i4>83</vt:i4>
      </vt:variant>
      <vt:variant>
        <vt:i4>0</vt:i4>
      </vt:variant>
      <vt:variant>
        <vt:i4>5</vt:i4>
      </vt:variant>
      <vt:variant>
        <vt:lpwstr/>
      </vt:variant>
      <vt:variant>
        <vt:lpwstr>__RefHeading__1809_792468862</vt:lpwstr>
      </vt:variant>
      <vt:variant>
        <vt:i4>5963822</vt:i4>
      </vt:variant>
      <vt:variant>
        <vt:i4>80</vt:i4>
      </vt:variant>
      <vt:variant>
        <vt:i4>0</vt:i4>
      </vt:variant>
      <vt:variant>
        <vt:i4>5</vt:i4>
      </vt:variant>
      <vt:variant>
        <vt:lpwstr/>
      </vt:variant>
      <vt:variant>
        <vt:lpwstr>__RefHeading__1687_792468863</vt:lpwstr>
      </vt:variant>
      <vt:variant>
        <vt:i4>5767214</vt:i4>
      </vt:variant>
      <vt:variant>
        <vt:i4>77</vt:i4>
      </vt:variant>
      <vt:variant>
        <vt:i4>0</vt:i4>
      </vt:variant>
      <vt:variant>
        <vt:i4>5</vt:i4>
      </vt:variant>
      <vt:variant>
        <vt:lpwstr/>
      </vt:variant>
      <vt:variant>
        <vt:lpwstr>__RefHeading__1685_792468862</vt:lpwstr>
      </vt:variant>
      <vt:variant>
        <vt:i4>3342400</vt:i4>
      </vt:variant>
      <vt:variant>
        <vt:i4>74</vt:i4>
      </vt:variant>
      <vt:variant>
        <vt:i4>0</vt:i4>
      </vt:variant>
      <vt:variant>
        <vt:i4>5</vt:i4>
      </vt:variant>
      <vt:variant>
        <vt:lpwstr/>
      </vt:variant>
      <vt:variant>
        <vt:lpwstr>__RefHeading__187_1696878657</vt:lpwstr>
      </vt:variant>
      <vt:variant>
        <vt:i4>5046297</vt:i4>
      </vt:variant>
      <vt:variant>
        <vt:i4>71</vt:i4>
      </vt:variant>
      <vt:variant>
        <vt:i4>0</vt:i4>
      </vt:variant>
      <vt:variant>
        <vt:i4>5</vt:i4>
      </vt:variant>
      <vt:variant>
        <vt:lpwstr/>
      </vt:variant>
      <vt:variant>
        <vt:lpwstr>__RefHeading___Toc3789_1294106092</vt:lpwstr>
      </vt:variant>
      <vt:variant>
        <vt:i4>4390937</vt:i4>
      </vt:variant>
      <vt:variant>
        <vt:i4>68</vt:i4>
      </vt:variant>
      <vt:variant>
        <vt:i4>0</vt:i4>
      </vt:variant>
      <vt:variant>
        <vt:i4>5</vt:i4>
      </vt:variant>
      <vt:variant>
        <vt:lpwstr/>
      </vt:variant>
      <vt:variant>
        <vt:lpwstr>__RefHeading___Toc3787_1294106092</vt:lpwstr>
      </vt:variant>
      <vt:variant>
        <vt:i4>4259865</vt:i4>
      </vt:variant>
      <vt:variant>
        <vt:i4>65</vt:i4>
      </vt:variant>
      <vt:variant>
        <vt:i4>0</vt:i4>
      </vt:variant>
      <vt:variant>
        <vt:i4>5</vt:i4>
      </vt:variant>
      <vt:variant>
        <vt:lpwstr/>
      </vt:variant>
      <vt:variant>
        <vt:lpwstr>__RefHeading___Toc3785_1294106092</vt:lpwstr>
      </vt:variant>
      <vt:variant>
        <vt:i4>4653081</vt:i4>
      </vt:variant>
      <vt:variant>
        <vt:i4>62</vt:i4>
      </vt:variant>
      <vt:variant>
        <vt:i4>0</vt:i4>
      </vt:variant>
      <vt:variant>
        <vt:i4>5</vt:i4>
      </vt:variant>
      <vt:variant>
        <vt:lpwstr/>
      </vt:variant>
      <vt:variant>
        <vt:lpwstr>__RefHeading___Toc3783_1294106092</vt:lpwstr>
      </vt:variant>
      <vt:variant>
        <vt:i4>4128841</vt:i4>
      </vt:variant>
      <vt:variant>
        <vt:i4>59</vt:i4>
      </vt:variant>
      <vt:variant>
        <vt:i4>0</vt:i4>
      </vt:variant>
      <vt:variant>
        <vt:i4>5</vt:i4>
      </vt:variant>
      <vt:variant>
        <vt:lpwstr/>
      </vt:variant>
      <vt:variant>
        <vt:lpwstr>__RefHeading__74449_315167856</vt:lpwstr>
      </vt:variant>
      <vt:variant>
        <vt:i4>4128839</vt:i4>
      </vt:variant>
      <vt:variant>
        <vt:i4>56</vt:i4>
      </vt:variant>
      <vt:variant>
        <vt:i4>0</vt:i4>
      </vt:variant>
      <vt:variant>
        <vt:i4>5</vt:i4>
      </vt:variant>
      <vt:variant>
        <vt:lpwstr/>
      </vt:variant>
      <vt:variant>
        <vt:lpwstr>__RefHeading__74447_315167856</vt:lpwstr>
      </vt:variant>
      <vt:variant>
        <vt:i4>4128837</vt:i4>
      </vt:variant>
      <vt:variant>
        <vt:i4>53</vt:i4>
      </vt:variant>
      <vt:variant>
        <vt:i4>0</vt:i4>
      </vt:variant>
      <vt:variant>
        <vt:i4>5</vt:i4>
      </vt:variant>
      <vt:variant>
        <vt:lpwstr/>
      </vt:variant>
      <vt:variant>
        <vt:lpwstr>__RefHeading__74445_315167856</vt:lpwstr>
      </vt:variant>
      <vt:variant>
        <vt:i4>4128835</vt:i4>
      </vt:variant>
      <vt:variant>
        <vt:i4>50</vt:i4>
      </vt:variant>
      <vt:variant>
        <vt:i4>0</vt:i4>
      </vt:variant>
      <vt:variant>
        <vt:i4>5</vt:i4>
      </vt:variant>
      <vt:variant>
        <vt:lpwstr/>
      </vt:variant>
      <vt:variant>
        <vt:lpwstr>__RefHeading__74443_315167856</vt:lpwstr>
      </vt:variant>
      <vt:variant>
        <vt:i4>4128833</vt:i4>
      </vt:variant>
      <vt:variant>
        <vt:i4>47</vt:i4>
      </vt:variant>
      <vt:variant>
        <vt:i4>0</vt:i4>
      </vt:variant>
      <vt:variant>
        <vt:i4>5</vt:i4>
      </vt:variant>
      <vt:variant>
        <vt:lpwstr/>
      </vt:variant>
      <vt:variant>
        <vt:lpwstr>__RefHeading__74441_315167856</vt:lpwstr>
      </vt:variant>
      <vt:variant>
        <vt:i4>3670089</vt:i4>
      </vt:variant>
      <vt:variant>
        <vt:i4>44</vt:i4>
      </vt:variant>
      <vt:variant>
        <vt:i4>0</vt:i4>
      </vt:variant>
      <vt:variant>
        <vt:i4>5</vt:i4>
      </vt:variant>
      <vt:variant>
        <vt:lpwstr/>
      </vt:variant>
      <vt:variant>
        <vt:lpwstr>__RefHeading__74439_315167856</vt:lpwstr>
      </vt:variant>
      <vt:variant>
        <vt:i4>3342402</vt:i4>
      </vt:variant>
      <vt:variant>
        <vt:i4>41</vt:i4>
      </vt:variant>
      <vt:variant>
        <vt:i4>0</vt:i4>
      </vt:variant>
      <vt:variant>
        <vt:i4>5</vt:i4>
      </vt:variant>
      <vt:variant>
        <vt:lpwstr/>
      </vt:variant>
      <vt:variant>
        <vt:lpwstr>__RefHeading__185_1696878657</vt:lpwstr>
      </vt:variant>
      <vt:variant>
        <vt:i4>7274512</vt:i4>
      </vt:variant>
      <vt:variant>
        <vt:i4>38</vt:i4>
      </vt:variant>
      <vt:variant>
        <vt:i4>0</vt:i4>
      </vt:variant>
      <vt:variant>
        <vt:i4>5</vt:i4>
      </vt:variant>
      <vt:variant>
        <vt:lpwstr/>
      </vt:variant>
      <vt:variant>
        <vt:lpwstr>__RefHeading__1107_79246886</vt:lpwstr>
      </vt:variant>
      <vt:variant>
        <vt:i4>7143440</vt:i4>
      </vt:variant>
      <vt:variant>
        <vt:i4>35</vt:i4>
      </vt:variant>
      <vt:variant>
        <vt:i4>0</vt:i4>
      </vt:variant>
      <vt:variant>
        <vt:i4>5</vt:i4>
      </vt:variant>
      <vt:variant>
        <vt:lpwstr/>
      </vt:variant>
      <vt:variant>
        <vt:lpwstr>__RefHeading__1105_79246886</vt:lpwstr>
      </vt:variant>
      <vt:variant>
        <vt:i4>7012368</vt:i4>
      </vt:variant>
      <vt:variant>
        <vt:i4>32</vt:i4>
      </vt:variant>
      <vt:variant>
        <vt:i4>0</vt:i4>
      </vt:variant>
      <vt:variant>
        <vt:i4>5</vt:i4>
      </vt:variant>
      <vt:variant>
        <vt:lpwstr/>
      </vt:variant>
      <vt:variant>
        <vt:lpwstr>__RefHeading__1103_79246886</vt:lpwstr>
      </vt:variant>
      <vt:variant>
        <vt:i4>3342404</vt:i4>
      </vt:variant>
      <vt:variant>
        <vt:i4>29</vt:i4>
      </vt:variant>
      <vt:variant>
        <vt:i4>0</vt:i4>
      </vt:variant>
      <vt:variant>
        <vt:i4>5</vt:i4>
      </vt:variant>
      <vt:variant>
        <vt:lpwstr/>
      </vt:variant>
      <vt:variant>
        <vt:lpwstr>__RefHeading__183_1696878657</vt:lpwstr>
      </vt:variant>
      <vt:variant>
        <vt:i4>3342406</vt:i4>
      </vt:variant>
      <vt:variant>
        <vt:i4>26</vt:i4>
      </vt:variant>
      <vt:variant>
        <vt:i4>0</vt:i4>
      </vt:variant>
      <vt:variant>
        <vt:i4>5</vt:i4>
      </vt:variant>
      <vt:variant>
        <vt:lpwstr/>
      </vt:variant>
      <vt:variant>
        <vt:lpwstr>__RefHeading__181_1696878657</vt:lpwstr>
      </vt:variant>
      <vt:variant>
        <vt:i4>3932238</vt:i4>
      </vt:variant>
      <vt:variant>
        <vt:i4>23</vt:i4>
      </vt:variant>
      <vt:variant>
        <vt:i4>0</vt:i4>
      </vt:variant>
      <vt:variant>
        <vt:i4>5</vt:i4>
      </vt:variant>
      <vt:variant>
        <vt:lpwstr/>
      </vt:variant>
      <vt:variant>
        <vt:lpwstr>__RefHeading__179_1696878657</vt:lpwstr>
      </vt:variant>
      <vt:variant>
        <vt:i4>3932224</vt:i4>
      </vt:variant>
      <vt:variant>
        <vt:i4>20</vt:i4>
      </vt:variant>
      <vt:variant>
        <vt:i4>0</vt:i4>
      </vt:variant>
      <vt:variant>
        <vt:i4>5</vt:i4>
      </vt:variant>
      <vt:variant>
        <vt:lpwstr/>
      </vt:variant>
      <vt:variant>
        <vt:lpwstr>__RefHeading__177_1696878657</vt:lpwstr>
      </vt:variant>
      <vt:variant>
        <vt:i4>393342</vt:i4>
      </vt:variant>
      <vt:variant>
        <vt:i4>17</vt:i4>
      </vt:variant>
      <vt:variant>
        <vt:i4>0</vt:i4>
      </vt:variant>
      <vt:variant>
        <vt:i4>5</vt:i4>
      </vt:variant>
      <vt:variant>
        <vt:lpwstr/>
      </vt:variant>
      <vt:variant>
        <vt:lpwstr>__RefHeading__789_79246886</vt:lpwstr>
      </vt:variant>
      <vt:variant>
        <vt:i4>393328</vt:i4>
      </vt:variant>
      <vt:variant>
        <vt:i4>14</vt:i4>
      </vt:variant>
      <vt:variant>
        <vt:i4>0</vt:i4>
      </vt:variant>
      <vt:variant>
        <vt:i4>5</vt:i4>
      </vt:variant>
      <vt:variant>
        <vt:lpwstr/>
      </vt:variant>
      <vt:variant>
        <vt:lpwstr>__RefHeading__787_79246886</vt:lpwstr>
      </vt:variant>
      <vt:variant>
        <vt:i4>393330</vt:i4>
      </vt:variant>
      <vt:variant>
        <vt:i4>11</vt:i4>
      </vt:variant>
      <vt:variant>
        <vt:i4>0</vt:i4>
      </vt:variant>
      <vt:variant>
        <vt:i4>5</vt:i4>
      </vt:variant>
      <vt:variant>
        <vt:lpwstr/>
      </vt:variant>
      <vt:variant>
        <vt:lpwstr>__RefHeading__785_79246886</vt:lpwstr>
      </vt:variant>
      <vt:variant>
        <vt:i4>393332</vt:i4>
      </vt:variant>
      <vt:variant>
        <vt:i4>8</vt:i4>
      </vt:variant>
      <vt:variant>
        <vt:i4>0</vt:i4>
      </vt:variant>
      <vt:variant>
        <vt:i4>5</vt:i4>
      </vt:variant>
      <vt:variant>
        <vt:lpwstr/>
      </vt:variant>
      <vt:variant>
        <vt:lpwstr>__RefHeading__783_79246886</vt:lpwstr>
      </vt:variant>
      <vt:variant>
        <vt:i4>3932226</vt:i4>
      </vt:variant>
      <vt:variant>
        <vt:i4>5</vt:i4>
      </vt:variant>
      <vt:variant>
        <vt:i4>0</vt:i4>
      </vt:variant>
      <vt:variant>
        <vt:i4>5</vt:i4>
      </vt:variant>
      <vt:variant>
        <vt:lpwstr/>
      </vt:variant>
      <vt:variant>
        <vt:lpwstr>__RefHeading__175_1696878657</vt:lpwstr>
      </vt:variant>
      <vt:variant>
        <vt:i4>786555</vt:i4>
      </vt:variant>
      <vt:variant>
        <vt:i4>2</vt:i4>
      </vt:variant>
      <vt:variant>
        <vt:i4>0</vt:i4>
      </vt:variant>
      <vt:variant>
        <vt:i4>5</vt:i4>
      </vt:variant>
      <vt:variant>
        <vt:lpwstr/>
      </vt:variant>
      <vt:variant>
        <vt:lpwstr>__RefHeading__78334_1579177405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subject/>
  <dc:creator>user</dc:creator>
  <cp:keywords>templat TA, templat KP, templat berkas libreoffice</cp:keywords>
  <cp:lastModifiedBy>user</cp:lastModifiedBy>
  <cp:revision>28</cp:revision>
  <cp:lastPrinted>1899-12-31T17:00:00Z</cp:lastPrinted>
  <dcterms:created xsi:type="dcterms:W3CDTF">2020-11-18T05:22:00Z</dcterms:created>
  <dcterms:modified xsi:type="dcterms:W3CDTF">2021-02-04T08:31:00Z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d6818439-41df-304b-9ca3-33033db3f2fa</vt:lpwstr>
  </property>
  <property fmtid="{D5CDD505-2E9C-101B-9397-08002B2CF9AE}" pid="26" name="Mendeley Citation Style_1">
    <vt:lpwstr>http://www.zotero.org/styles/ieee</vt:lpwstr>
  </property>
</Properties>
</file>